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1757C" w14:textId="5B491179" w:rsidR="00E95105" w:rsidRDefault="00E95105" w:rsidP="00E95105">
      <w:pPr>
        <w:rPr>
          <w:lang w:val="en-US"/>
        </w:rPr>
      </w:pPr>
      <w:r>
        <w:rPr>
          <w:lang w:val="en-US"/>
        </w:rPr>
        <w:t>Project Astoria – Read me</w:t>
      </w:r>
    </w:p>
    <w:p w14:paraId="1D3048B8" w14:textId="606274B0" w:rsidR="00E95105" w:rsidRDefault="00E95105" w:rsidP="00E95105">
      <w:pPr>
        <w:rPr>
          <w:lang w:val="en-US"/>
        </w:rPr>
      </w:pPr>
    </w:p>
    <w:p w14:paraId="3C236678" w14:textId="5942F298" w:rsidR="00E95105" w:rsidRDefault="00E95105" w:rsidP="00E95105">
      <w:pPr>
        <w:rPr>
          <w:lang w:val="en-US"/>
        </w:rPr>
      </w:pPr>
      <w:r>
        <w:rPr>
          <w:lang w:val="en-US"/>
        </w:rPr>
        <w:t>Part 1</w:t>
      </w:r>
    </w:p>
    <w:p w14:paraId="683EF898" w14:textId="695A74D8" w:rsidR="00E95105" w:rsidRPr="00E95105" w:rsidRDefault="00E95105" w:rsidP="00E95105">
      <w:pPr>
        <w:rPr>
          <w:lang w:val="en-US"/>
        </w:rPr>
      </w:pPr>
      <w:r w:rsidRPr="00E95105">
        <w:rPr>
          <w:lang w:val="en-US"/>
        </w:rPr>
        <w:t>-------------------</w:t>
      </w:r>
    </w:p>
    <w:p w14:paraId="52D3D3CE" w14:textId="77777777" w:rsidR="00E95105" w:rsidRPr="00E95105" w:rsidRDefault="00E95105" w:rsidP="00E95105">
      <w:pPr>
        <w:rPr>
          <w:lang w:val="en-US"/>
        </w:rPr>
      </w:pPr>
      <w:r w:rsidRPr="00E95105">
        <w:rPr>
          <w:lang w:val="en-US"/>
        </w:rPr>
        <w:t>For the techy people who have some Reverse Engineering skills and interested in Astoria:</w:t>
      </w:r>
    </w:p>
    <w:p w14:paraId="237177F4" w14:textId="77777777" w:rsidR="00E95105" w:rsidRPr="00E95105" w:rsidRDefault="00E95105" w:rsidP="00E95105">
      <w:pPr>
        <w:rPr>
          <w:lang w:val="en-US"/>
        </w:rPr>
      </w:pPr>
    </w:p>
    <w:p w14:paraId="5313979E" w14:textId="77777777" w:rsidR="00E95105" w:rsidRPr="00E95105" w:rsidRDefault="00E95105" w:rsidP="00E95105">
      <w:pPr>
        <w:rPr>
          <w:lang w:val="en-US"/>
        </w:rPr>
      </w:pPr>
      <w:r w:rsidRPr="00E95105">
        <w:rPr>
          <w:lang w:val="en-US"/>
        </w:rPr>
        <w:t xml:space="preserve">I have </w:t>
      </w:r>
      <w:proofErr w:type="gramStart"/>
      <w:r w:rsidRPr="00E95105">
        <w:rPr>
          <w:lang w:val="en-US"/>
        </w:rPr>
        <w:t>took</w:t>
      </w:r>
      <w:proofErr w:type="gramEnd"/>
      <w:r w:rsidRPr="00E95105">
        <w:rPr>
          <w:lang w:val="en-US"/>
        </w:rPr>
        <w:t xml:space="preserve"> time to run the 10240 Astoria Kernel through IDA Pro, and pulled the 'decompiled' </w:t>
      </w:r>
      <w:proofErr w:type="spellStart"/>
      <w:r w:rsidRPr="00E95105">
        <w:rPr>
          <w:lang w:val="en-US"/>
        </w:rPr>
        <w:t>Psudocode</w:t>
      </w:r>
      <w:proofErr w:type="spellEnd"/>
      <w:r w:rsidRPr="00E95105">
        <w:rPr>
          <w:lang w:val="en-US"/>
        </w:rPr>
        <w:t xml:space="preserve"> for each function I could load, and exported each decompiled function into </w:t>
      </w:r>
      <w:proofErr w:type="spellStart"/>
      <w:r w:rsidRPr="00E95105">
        <w:rPr>
          <w:lang w:val="en-US"/>
        </w:rPr>
        <w:t>seperate</w:t>
      </w:r>
      <w:proofErr w:type="spellEnd"/>
      <w:r w:rsidRPr="00E95105">
        <w:rPr>
          <w:lang w:val="en-US"/>
        </w:rPr>
        <w:t xml:space="preserve"> files.</w:t>
      </w:r>
    </w:p>
    <w:p w14:paraId="31AC6948" w14:textId="77777777" w:rsidR="00E95105" w:rsidRPr="00E95105" w:rsidRDefault="00E95105" w:rsidP="00E95105">
      <w:pPr>
        <w:rPr>
          <w:lang w:val="en-US"/>
        </w:rPr>
      </w:pPr>
    </w:p>
    <w:p w14:paraId="3E4FC3AD" w14:textId="77777777" w:rsidR="00E95105" w:rsidRPr="00E95105" w:rsidRDefault="00E95105" w:rsidP="00E95105">
      <w:pPr>
        <w:rPr>
          <w:lang w:val="en-US"/>
        </w:rPr>
      </w:pPr>
      <w:r w:rsidRPr="00E95105">
        <w:rPr>
          <w:lang w:val="en-US"/>
        </w:rPr>
        <w:t>I have not edited any of the code, as I have no idea how or where to start.</w:t>
      </w:r>
    </w:p>
    <w:p w14:paraId="1512997E" w14:textId="77777777" w:rsidR="00E95105" w:rsidRPr="00E95105" w:rsidRDefault="00E95105" w:rsidP="00E95105">
      <w:pPr>
        <w:rPr>
          <w:lang w:val="en-US"/>
        </w:rPr>
      </w:pPr>
      <w:r w:rsidRPr="00E95105">
        <w:rPr>
          <w:lang w:val="en-US"/>
        </w:rPr>
        <w:t xml:space="preserve">There will also be some errors in a few of the </w:t>
      </w:r>
      <w:proofErr w:type="spellStart"/>
      <w:r w:rsidRPr="00E95105">
        <w:rPr>
          <w:lang w:val="en-US"/>
        </w:rPr>
        <w:t>psudocode</w:t>
      </w:r>
      <w:proofErr w:type="spellEnd"/>
      <w:r w:rsidRPr="00E95105">
        <w:rPr>
          <w:lang w:val="en-US"/>
        </w:rPr>
        <w:t xml:space="preserve"> output.</w:t>
      </w:r>
    </w:p>
    <w:p w14:paraId="059741DB" w14:textId="77777777" w:rsidR="00E95105" w:rsidRPr="00E95105" w:rsidRDefault="00E95105" w:rsidP="00E95105">
      <w:pPr>
        <w:rPr>
          <w:lang w:val="en-US"/>
        </w:rPr>
      </w:pPr>
    </w:p>
    <w:p w14:paraId="16C62230" w14:textId="77777777" w:rsidR="00E95105" w:rsidRPr="00E95105" w:rsidRDefault="00E95105" w:rsidP="00E95105">
      <w:pPr>
        <w:rPr>
          <w:lang w:val="en-US"/>
        </w:rPr>
      </w:pPr>
      <w:r w:rsidRPr="00E95105">
        <w:rPr>
          <w:lang w:val="en-US"/>
        </w:rPr>
        <w:t xml:space="preserve">Note this is NOT compliable as-is, </w:t>
      </w:r>
    </w:p>
    <w:p w14:paraId="4A1A44AF" w14:textId="77777777" w:rsidR="00E95105" w:rsidRPr="00E95105" w:rsidRDefault="00E95105" w:rsidP="00E95105">
      <w:pPr>
        <w:rPr>
          <w:lang w:val="en-US"/>
        </w:rPr>
      </w:pPr>
      <w:r w:rsidRPr="00E95105">
        <w:rPr>
          <w:lang w:val="en-US"/>
        </w:rPr>
        <w:t>Likely will need to reference with Windows 10 public headers and other available sources.</w:t>
      </w:r>
    </w:p>
    <w:p w14:paraId="6CC9BEB8" w14:textId="77777777" w:rsidR="00E95105" w:rsidRPr="00E95105" w:rsidRDefault="00E95105" w:rsidP="00E95105">
      <w:pPr>
        <w:rPr>
          <w:lang w:val="en-US"/>
        </w:rPr>
      </w:pPr>
    </w:p>
    <w:p w14:paraId="12A68E2F" w14:textId="77777777" w:rsidR="00E95105" w:rsidRPr="00E95105" w:rsidRDefault="00E95105" w:rsidP="00E95105">
      <w:pPr>
        <w:rPr>
          <w:lang w:val="en-US"/>
        </w:rPr>
      </w:pPr>
      <w:r w:rsidRPr="00E95105">
        <w:rPr>
          <w:lang w:val="en-US"/>
        </w:rPr>
        <w:t xml:space="preserve">So, </w:t>
      </w:r>
      <w:proofErr w:type="gramStart"/>
      <w:r w:rsidRPr="00E95105">
        <w:rPr>
          <w:lang w:val="en-US"/>
        </w:rPr>
        <w:t>Currently</w:t>
      </w:r>
      <w:proofErr w:type="gramEnd"/>
      <w:r w:rsidRPr="00E95105">
        <w:rPr>
          <w:lang w:val="en-US"/>
        </w:rPr>
        <w:t>:</w:t>
      </w:r>
    </w:p>
    <w:p w14:paraId="1AA965F0" w14:textId="77777777" w:rsidR="00E95105" w:rsidRPr="00E95105" w:rsidRDefault="00E95105" w:rsidP="00E95105">
      <w:pPr>
        <w:rPr>
          <w:lang w:val="en-US"/>
        </w:rPr>
      </w:pPr>
      <w:r w:rsidRPr="00E95105">
        <w:rPr>
          <w:lang w:val="en-US"/>
        </w:rPr>
        <w:t>ntoskrnl.exe - 10.0.10240.16384 (View readme to find link to .</w:t>
      </w:r>
      <w:proofErr w:type="spellStart"/>
      <w:r w:rsidRPr="00E95105">
        <w:rPr>
          <w:lang w:val="en-US"/>
        </w:rPr>
        <w:t>pdb</w:t>
      </w:r>
      <w:proofErr w:type="spellEnd"/>
      <w:r w:rsidRPr="00E95105">
        <w:rPr>
          <w:lang w:val="en-US"/>
        </w:rPr>
        <w:t>)</w:t>
      </w:r>
    </w:p>
    <w:p w14:paraId="6FB858E3" w14:textId="77777777" w:rsidR="00E95105" w:rsidRPr="00E95105" w:rsidRDefault="00E95105" w:rsidP="00E95105">
      <w:pPr>
        <w:rPr>
          <w:lang w:val="en-US"/>
        </w:rPr>
      </w:pPr>
    </w:p>
    <w:p w14:paraId="0E36FF38" w14:textId="77777777" w:rsidR="00E95105" w:rsidRPr="00E95105" w:rsidRDefault="00E95105" w:rsidP="00E95105">
      <w:pPr>
        <w:rPr>
          <w:lang w:val="en-US"/>
        </w:rPr>
      </w:pPr>
      <w:r w:rsidRPr="00E95105">
        <w:rPr>
          <w:lang w:val="en-US"/>
        </w:rPr>
        <w:t>Project Astoria Sources</w:t>
      </w:r>
    </w:p>
    <w:p w14:paraId="6EE9B978" w14:textId="47552881" w:rsidR="00E95105" w:rsidRDefault="00E95105" w:rsidP="00E95105">
      <w:pPr>
        <w:rPr>
          <w:lang w:val="en-US"/>
        </w:rPr>
      </w:pPr>
      <w:hyperlink r:id="rId9" w:history="1">
        <w:r w:rsidRPr="0073763A">
          <w:rPr>
            <w:rStyle w:val="af3"/>
            <w:lang w:val="en-US"/>
          </w:rPr>
          <w:t>https://drive.google.com/drive/folders/1yukSY-UOz2Wib2dd2RAUa4txCrfRySsU</w:t>
        </w:r>
      </w:hyperlink>
    </w:p>
    <w:p w14:paraId="54AFC720" w14:textId="77777777" w:rsidR="00E95105" w:rsidRPr="00E95105" w:rsidRDefault="00E95105" w:rsidP="00E95105">
      <w:pPr>
        <w:rPr>
          <w:lang w:val="en-US"/>
        </w:rPr>
      </w:pPr>
    </w:p>
    <w:p w14:paraId="177D1E4B" w14:textId="77777777" w:rsidR="00E95105" w:rsidRPr="00E95105" w:rsidRDefault="00E95105" w:rsidP="00E95105">
      <w:pPr>
        <w:rPr>
          <w:lang w:val="en-US"/>
        </w:rPr>
      </w:pPr>
    </w:p>
    <w:p w14:paraId="35FFD3BA" w14:textId="77777777" w:rsidR="00E95105" w:rsidRPr="00E95105" w:rsidRDefault="00E95105" w:rsidP="00E95105">
      <w:pPr>
        <w:rPr>
          <w:lang w:val="en-US"/>
        </w:rPr>
      </w:pPr>
      <w:r w:rsidRPr="00E95105">
        <w:rPr>
          <w:lang w:val="en-US"/>
        </w:rPr>
        <w:t>Discussion Zone</w:t>
      </w:r>
    </w:p>
    <w:p w14:paraId="326A4E0E" w14:textId="3FD067AE" w:rsidR="00E95105" w:rsidRDefault="00E95105" w:rsidP="00E95105">
      <w:pPr>
        <w:rPr>
          <w:lang w:val="en-US"/>
        </w:rPr>
      </w:pPr>
      <w:hyperlink r:id="rId10" w:history="1">
        <w:r w:rsidRPr="0073763A">
          <w:rPr>
            <w:rStyle w:val="af3"/>
            <w:lang w:val="en-US"/>
          </w:rPr>
          <w:t>https://3rdpartysource.microsoft.com/</w:t>
        </w:r>
      </w:hyperlink>
    </w:p>
    <w:p w14:paraId="731F9F6F" w14:textId="77777777" w:rsidR="00E95105" w:rsidRPr="00E95105" w:rsidRDefault="00E95105" w:rsidP="00E95105">
      <w:pPr>
        <w:rPr>
          <w:lang w:val="en-US"/>
        </w:rPr>
      </w:pPr>
    </w:p>
    <w:p w14:paraId="33412D81" w14:textId="77777777" w:rsidR="00E95105" w:rsidRPr="00E95105" w:rsidRDefault="00E95105" w:rsidP="00E95105">
      <w:pPr>
        <w:rPr>
          <w:lang w:val="en-US"/>
        </w:rPr>
      </w:pPr>
    </w:p>
    <w:p w14:paraId="667B6D1A" w14:textId="77777777" w:rsidR="00E95105" w:rsidRPr="00E95105" w:rsidRDefault="00E95105" w:rsidP="00E95105">
      <w:pPr>
        <w:rPr>
          <w:lang w:val="en-US"/>
        </w:rPr>
      </w:pPr>
      <w:r w:rsidRPr="00E95105">
        <w:rPr>
          <w:lang w:val="en-US"/>
        </w:rPr>
        <w:t>GitHub - W10M decompiled files</w:t>
      </w:r>
    </w:p>
    <w:p w14:paraId="281563FA" w14:textId="4D672377" w:rsidR="00E95105" w:rsidRDefault="00E95105" w:rsidP="00E95105">
      <w:pPr>
        <w:rPr>
          <w:lang w:val="en-US"/>
        </w:rPr>
      </w:pPr>
      <w:hyperlink r:id="rId11" w:history="1">
        <w:r w:rsidRPr="0073763A">
          <w:rPr>
            <w:rStyle w:val="af3"/>
            <w:lang w:val="en-US"/>
          </w:rPr>
          <w:t>https://github.com/Empyreal96/W10M_unedited-decomp</w:t>
        </w:r>
      </w:hyperlink>
    </w:p>
    <w:p w14:paraId="0BD6A163" w14:textId="77777777" w:rsidR="00E95105" w:rsidRPr="00E95105" w:rsidRDefault="00E95105" w:rsidP="00E95105">
      <w:pPr>
        <w:rPr>
          <w:lang w:val="en-US"/>
        </w:rPr>
      </w:pPr>
    </w:p>
    <w:p w14:paraId="57A92604" w14:textId="77777777" w:rsidR="00E95105" w:rsidRPr="00E95105" w:rsidRDefault="00E95105" w:rsidP="00E95105">
      <w:pPr>
        <w:rPr>
          <w:lang w:val="en-US"/>
        </w:rPr>
      </w:pPr>
    </w:p>
    <w:p w14:paraId="0F244A23" w14:textId="77777777" w:rsidR="00E95105" w:rsidRPr="00E95105" w:rsidRDefault="00E95105" w:rsidP="00E95105">
      <w:pPr>
        <w:rPr>
          <w:lang w:val="en-US"/>
        </w:rPr>
      </w:pPr>
      <w:r w:rsidRPr="00E95105">
        <w:rPr>
          <w:lang w:val="en-US"/>
        </w:rPr>
        <w:t>Empyreal96, [14.05.21 23:15]</w:t>
      </w:r>
    </w:p>
    <w:p w14:paraId="7E3CDCA7" w14:textId="77777777" w:rsidR="00E95105" w:rsidRPr="00E95105" w:rsidRDefault="00E95105" w:rsidP="00E95105">
      <w:pPr>
        <w:rPr>
          <w:lang w:val="en-US"/>
        </w:rPr>
      </w:pPr>
      <w:r w:rsidRPr="00E95105">
        <w:rPr>
          <w:lang w:val="en-US"/>
        </w:rPr>
        <w:t xml:space="preserve">F to anyone with actual Reverse Engineering </w:t>
      </w:r>
      <w:proofErr w:type="gramStart"/>
      <w:r w:rsidRPr="00E95105">
        <w:rPr>
          <w:lang w:val="en-US"/>
        </w:rPr>
        <w:t>knowledge..</w:t>
      </w:r>
      <w:proofErr w:type="gramEnd"/>
      <w:r w:rsidRPr="00E95105">
        <w:rPr>
          <w:lang w:val="en-US"/>
        </w:rPr>
        <w:t xml:space="preserve"> I loaded AoWFramework.dll along with its .</w:t>
      </w:r>
      <w:proofErr w:type="spellStart"/>
      <w:r w:rsidRPr="00E95105">
        <w:rPr>
          <w:lang w:val="en-US"/>
        </w:rPr>
        <w:t>pdb</w:t>
      </w:r>
      <w:proofErr w:type="spellEnd"/>
      <w:r w:rsidRPr="00E95105">
        <w:rPr>
          <w:lang w:val="en-US"/>
        </w:rPr>
        <w:t xml:space="preserve"> file into IDA </w:t>
      </w:r>
      <w:proofErr w:type="gramStart"/>
      <w:r w:rsidRPr="00E95105">
        <w:rPr>
          <w:lang w:val="en-US"/>
        </w:rPr>
        <w:t>Pro..</w:t>
      </w:r>
      <w:proofErr w:type="gramEnd"/>
      <w:r w:rsidRPr="00E95105">
        <w:rPr>
          <w:lang w:val="en-US"/>
        </w:rPr>
        <w:t xml:space="preserve"> over 15000 detected "Functions" (Functions, classes </w:t>
      </w:r>
      <w:proofErr w:type="spellStart"/>
      <w:r w:rsidRPr="00E95105">
        <w:rPr>
          <w:lang w:val="en-US"/>
        </w:rPr>
        <w:t>etc</w:t>
      </w:r>
      <w:proofErr w:type="spellEnd"/>
      <w:r w:rsidRPr="00E95105">
        <w:rPr>
          <w:lang w:val="en-US"/>
        </w:rPr>
        <w:t xml:space="preserve">) </w:t>
      </w:r>
      <w:r>
        <w:rPr>
          <w:rFonts w:ascii="Segoe UI Emoji" w:hAnsi="Segoe UI Emoji" w:cs="Segoe UI Emoji"/>
        </w:rPr>
        <w:t>😭</w:t>
      </w:r>
      <w:r w:rsidRPr="00E95105">
        <w:rPr>
          <w:lang w:val="en-US"/>
        </w:rPr>
        <w:t xml:space="preserve"> but luckily the Public Debug symbols show us some of the Function names and not mangled names</w:t>
      </w:r>
    </w:p>
    <w:p w14:paraId="7FE9FEDB" w14:textId="77777777" w:rsidR="00E95105" w:rsidRPr="00E95105" w:rsidRDefault="00E95105" w:rsidP="00E95105">
      <w:pPr>
        <w:rPr>
          <w:lang w:val="en-US"/>
        </w:rPr>
      </w:pPr>
    </w:p>
    <w:p w14:paraId="4EE31211" w14:textId="77777777" w:rsidR="00E95105" w:rsidRPr="00E95105" w:rsidRDefault="00E95105" w:rsidP="00E95105">
      <w:pPr>
        <w:rPr>
          <w:lang w:val="en-US"/>
        </w:rPr>
      </w:pPr>
      <w:r w:rsidRPr="00E95105">
        <w:rPr>
          <w:lang w:val="en-US"/>
        </w:rPr>
        <w:t>Empyreal96, [14.05.21 23:16]</w:t>
      </w:r>
    </w:p>
    <w:p w14:paraId="7838EF6A" w14:textId="77777777" w:rsidR="00E95105" w:rsidRPr="00E95105" w:rsidRDefault="00E95105" w:rsidP="00E95105">
      <w:pPr>
        <w:rPr>
          <w:lang w:val="en-US"/>
        </w:rPr>
      </w:pPr>
      <w:r w:rsidRPr="00E95105">
        <w:rPr>
          <w:lang w:val="en-US"/>
        </w:rPr>
        <w:t xml:space="preserve">For reference I </w:t>
      </w:r>
      <w:proofErr w:type="spellStart"/>
      <w:r w:rsidRPr="00E95105">
        <w:rPr>
          <w:lang w:val="en-US"/>
        </w:rPr>
        <w:t>loosly</w:t>
      </w:r>
      <w:proofErr w:type="spellEnd"/>
      <w:r w:rsidRPr="00E95105">
        <w:rPr>
          <w:lang w:val="en-US"/>
        </w:rPr>
        <w:t xml:space="preserve"> think </w:t>
      </w:r>
      <w:proofErr w:type="spellStart"/>
      <w:r w:rsidRPr="00E95105">
        <w:rPr>
          <w:lang w:val="en-US"/>
        </w:rPr>
        <w:t>AoWFramework</w:t>
      </w:r>
      <w:proofErr w:type="spellEnd"/>
      <w:r w:rsidRPr="00E95105">
        <w:rPr>
          <w:lang w:val="en-US"/>
        </w:rPr>
        <w:t xml:space="preserve"> is </w:t>
      </w:r>
      <w:proofErr w:type="gramStart"/>
      <w:r w:rsidRPr="00E95105">
        <w:rPr>
          <w:lang w:val="en-US"/>
        </w:rPr>
        <w:t>Astoria(</w:t>
      </w:r>
      <w:proofErr w:type="gramEnd"/>
      <w:r w:rsidRPr="00E95105">
        <w:rPr>
          <w:lang w:val="en-US"/>
        </w:rPr>
        <w:t xml:space="preserve">Android) on Windows Framework, it acts as the "Wrapper" to convert Android API calls into NT API calls </w:t>
      </w:r>
      <w:proofErr w:type="spellStart"/>
      <w:r w:rsidRPr="00E95105">
        <w:rPr>
          <w:lang w:val="en-US"/>
        </w:rPr>
        <w:t>etc</w:t>
      </w:r>
      <w:proofErr w:type="spellEnd"/>
    </w:p>
    <w:p w14:paraId="3B459C29" w14:textId="77777777" w:rsidR="00E95105" w:rsidRPr="00E95105" w:rsidRDefault="00E95105" w:rsidP="00E95105">
      <w:pPr>
        <w:rPr>
          <w:lang w:val="en-US"/>
        </w:rPr>
      </w:pPr>
    </w:p>
    <w:p w14:paraId="7884A509" w14:textId="77777777" w:rsidR="00E95105" w:rsidRPr="00E95105" w:rsidRDefault="00E95105" w:rsidP="00E95105">
      <w:pPr>
        <w:rPr>
          <w:lang w:val="en-US"/>
        </w:rPr>
      </w:pPr>
      <w:r w:rsidRPr="00E95105">
        <w:rPr>
          <w:lang w:val="en-US"/>
        </w:rPr>
        <w:t>Empyreal96, [14.05.21 23:18]</w:t>
      </w:r>
    </w:p>
    <w:p w14:paraId="13BC49CD" w14:textId="77777777" w:rsidR="00E95105" w:rsidRPr="00E95105" w:rsidRDefault="00E95105" w:rsidP="00E95105">
      <w:pPr>
        <w:rPr>
          <w:lang w:val="en-US"/>
        </w:rPr>
      </w:pPr>
      <w:proofErr w:type="spellStart"/>
      <w:r w:rsidRPr="00E95105">
        <w:rPr>
          <w:lang w:val="en-US"/>
        </w:rPr>
        <w:t>I.e</w:t>
      </w:r>
      <w:proofErr w:type="spellEnd"/>
      <w:r w:rsidRPr="00E95105">
        <w:rPr>
          <w:lang w:val="en-US"/>
        </w:rPr>
        <w:t xml:space="preserve"> it seems to </w:t>
      </w:r>
      <w:proofErr w:type="gramStart"/>
      <w:r w:rsidRPr="00E95105">
        <w:rPr>
          <w:lang w:val="en-US"/>
        </w:rPr>
        <w:t>looks</w:t>
      </w:r>
      <w:proofErr w:type="gramEnd"/>
      <w:r w:rsidRPr="00E95105">
        <w:rPr>
          <w:lang w:val="en-US"/>
        </w:rPr>
        <w:t xml:space="preserve"> for stuff from Android IO Syncs, transfer and requests to what is called up when clicking "share" in an Android app</w:t>
      </w:r>
    </w:p>
    <w:p w14:paraId="3967F6F2" w14:textId="77777777" w:rsidR="00E95105" w:rsidRPr="00E95105" w:rsidRDefault="00E95105" w:rsidP="00E95105">
      <w:pPr>
        <w:rPr>
          <w:lang w:val="en-US"/>
        </w:rPr>
      </w:pPr>
    </w:p>
    <w:p w14:paraId="6479619A" w14:textId="77777777" w:rsidR="00E95105" w:rsidRPr="00E95105" w:rsidRDefault="00E95105" w:rsidP="00E95105">
      <w:pPr>
        <w:rPr>
          <w:lang w:val="en-US"/>
        </w:rPr>
      </w:pPr>
      <w:r w:rsidRPr="00E95105">
        <w:rPr>
          <w:lang w:val="en-US"/>
        </w:rPr>
        <w:t>Empyreal96, [14.05.21 23:19]</w:t>
      </w:r>
    </w:p>
    <w:p w14:paraId="1FA239EC" w14:textId="77777777" w:rsidR="00E95105" w:rsidRPr="00E95105" w:rsidRDefault="00E95105" w:rsidP="00E95105">
      <w:pPr>
        <w:rPr>
          <w:lang w:val="en-US"/>
        </w:rPr>
      </w:pPr>
      <w:r w:rsidRPr="00E95105">
        <w:rPr>
          <w:lang w:val="en-US"/>
        </w:rPr>
        <w:t xml:space="preserve">Also heavy use on Windows </w:t>
      </w:r>
      <w:proofErr w:type="spellStart"/>
      <w:r w:rsidRPr="00E95105">
        <w:rPr>
          <w:lang w:val="en-US"/>
        </w:rPr>
        <w:t>RunTime</w:t>
      </w:r>
      <w:proofErr w:type="spellEnd"/>
      <w:r w:rsidRPr="00E95105">
        <w:rPr>
          <w:lang w:val="en-US"/>
        </w:rPr>
        <w:t xml:space="preserve"> which was used </w:t>
      </w:r>
      <w:proofErr w:type="spellStart"/>
      <w:r w:rsidRPr="00E95105">
        <w:rPr>
          <w:lang w:val="en-US"/>
        </w:rPr>
        <w:t>alot</w:t>
      </w:r>
      <w:proofErr w:type="spellEnd"/>
      <w:r w:rsidRPr="00E95105">
        <w:rPr>
          <w:lang w:val="en-US"/>
        </w:rPr>
        <w:t xml:space="preserve"> in Windows ARM </w:t>
      </w:r>
      <w:proofErr w:type="spellStart"/>
      <w:proofErr w:type="gramStart"/>
      <w:r w:rsidRPr="00E95105">
        <w:rPr>
          <w:lang w:val="en-US"/>
        </w:rPr>
        <w:t>iirc</w:t>
      </w:r>
      <w:proofErr w:type="spellEnd"/>
      <w:r w:rsidRPr="00E95105">
        <w:rPr>
          <w:lang w:val="en-US"/>
        </w:rPr>
        <w:t>..</w:t>
      </w:r>
      <w:proofErr w:type="gramEnd"/>
      <w:r w:rsidRPr="00E95105">
        <w:rPr>
          <w:lang w:val="en-US"/>
        </w:rPr>
        <w:t xml:space="preserve"> all this though is "from what I can see" so may not be 100% accurate</w:t>
      </w:r>
    </w:p>
    <w:p w14:paraId="2D94D892" w14:textId="77777777" w:rsidR="00E95105" w:rsidRPr="00E95105" w:rsidRDefault="00E95105" w:rsidP="00E95105">
      <w:pPr>
        <w:rPr>
          <w:lang w:val="en-US"/>
        </w:rPr>
      </w:pPr>
    </w:p>
    <w:p w14:paraId="4245179B" w14:textId="77777777" w:rsidR="00E95105" w:rsidRPr="00E95105" w:rsidRDefault="00E95105" w:rsidP="00E95105">
      <w:pPr>
        <w:rPr>
          <w:lang w:val="en-US"/>
        </w:rPr>
      </w:pPr>
      <w:r w:rsidRPr="00E95105">
        <w:rPr>
          <w:lang w:val="en-US"/>
        </w:rPr>
        <w:t>Empyreal96, [14.05.21 23:22]</w:t>
      </w:r>
    </w:p>
    <w:p w14:paraId="6FA7627B" w14:textId="77777777" w:rsidR="00E95105" w:rsidRPr="00E95105" w:rsidRDefault="00E95105" w:rsidP="00E95105">
      <w:pPr>
        <w:rPr>
          <w:lang w:val="en-US"/>
        </w:rPr>
      </w:pPr>
      <w:r w:rsidRPr="00E95105">
        <w:rPr>
          <w:lang w:val="en-US"/>
        </w:rPr>
        <w:t xml:space="preserve">This all gets sent through </w:t>
      </w:r>
      <w:proofErr w:type="spellStart"/>
      <w:r w:rsidRPr="00E95105">
        <w:rPr>
          <w:lang w:val="en-US"/>
        </w:rPr>
        <w:t>AoWFramework</w:t>
      </w:r>
      <w:proofErr w:type="spellEnd"/>
      <w:r w:rsidRPr="00E95105">
        <w:rPr>
          <w:lang w:val="en-US"/>
        </w:rPr>
        <w:t xml:space="preserve"> and other .</w:t>
      </w:r>
      <w:proofErr w:type="spellStart"/>
      <w:r w:rsidRPr="00E95105">
        <w:rPr>
          <w:lang w:val="en-US"/>
        </w:rPr>
        <w:t>dlls</w:t>
      </w:r>
      <w:proofErr w:type="spellEnd"/>
      <w:r w:rsidRPr="00E95105">
        <w:rPr>
          <w:lang w:val="en-US"/>
        </w:rPr>
        <w:t>, from and back into a hidden mounted Android .</w:t>
      </w:r>
      <w:proofErr w:type="spellStart"/>
      <w:r w:rsidRPr="00E95105">
        <w:rPr>
          <w:lang w:val="en-US"/>
        </w:rPr>
        <w:t>wim</w:t>
      </w:r>
      <w:proofErr w:type="spellEnd"/>
      <w:r w:rsidRPr="00E95105">
        <w:rPr>
          <w:lang w:val="en-US"/>
        </w:rPr>
        <w:t>, almost like a Headless version of Android</w:t>
      </w:r>
    </w:p>
    <w:p w14:paraId="037A0C56" w14:textId="77777777" w:rsidR="00E95105" w:rsidRPr="00E95105" w:rsidRDefault="00E95105" w:rsidP="00E95105">
      <w:pPr>
        <w:rPr>
          <w:lang w:val="en-US"/>
        </w:rPr>
      </w:pPr>
    </w:p>
    <w:p w14:paraId="7C37F842" w14:textId="77777777" w:rsidR="00E95105" w:rsidRPr="00E95105" w:rsidRDefault="00E95105" w:rsidP="00E95105">
      <w:pPr>
        <w:rPr>
          <w:lang w:val="en-US"/>
        </w:rPr>
      </w:pPr>
      <w:r w:rsidRPr="00E95105">
        <w:rPr>
          <w:lang w:val="en-US"/>
        </w:rPr>
        <w:t>(End of maybe informative spam lol, some will already know this)</w:t>
      </w:r>
    </w:p>
    <w:p w14:paraId="0A3C04F3" w14:textId="77777777" w:rsidR="00E95105" w:rsidRPr="00E95105" w:rsidRDefault="00E95105" w:rsidP="00E95105">
      <w:pPr>
        <w:rPr>
          <w:lang w:val="en-US"/>
        </w:rPr>
      </w:pPr>
    </w:p>
    <w:p w14:paraId="3B969341" w14:textId="77777777" w:rsidR="00E95105" w:rsidRPr="00E95105" w:rsidRDefault="00E95105" w:rsidP="00E95105">
      <w:pPr>
        <w:rPr>
          <w:lang w:val="en-US"/>
        </w:rPr>
      </w:pPr>
    </w:p>
    <w:p w14:paraId="1A9BE834" w14:textId="77777777" w:rsidR="00E95105" w:rsidRDefault="00E95105" w:rsidP="00E95105">
      <w:r>
        <w:t>-------------------------------------------------------</w:t>
      </w:r>
    </w:p>
    <w:p w14:paraId="6A27C038" w14:textId="77777777" w:rsidR="00E95105" w:rsidRDefault="00E95105" w:rsidP="00E95105"/>
    <w:p w14:paraId="1206206E" w14:textId="77777777" w:rsidR="00E95105" w:rsidRDefault="00E95105" w:rsidP="00E95105">
      <w:proofErr w:type="spellStart"/>
      <w:r>
        <w:t>Unknown</w:t>
      </w:r>
      <w:proofErr w:type="spellEnd"/>
      <w:r>
        <w:t xml:space="preserve"> User, [14.05.21 02:55]</w:t>
      </w:r>
    </w:p>
    <w:p w14:paraId="5A1656CF" w14:textId="77777777" w:rsidR="00E95105" w:rsidRPr="00E95105" w:rsidRDefault="00E95105" w:rsidP="00E95105">
      <w:pPr>
        <w:rPr>
          <w:lang w:val="en-US"/>
        </w:rPr>
      </w:pPr>
    </w:p>
    <w:p w14:paraId="260D3B03" w14:textId="77777777" w:rsidR="00E95105" w:rsidRPr="00E95105" w:rsidRDefault="00E95105" w:rsidP="00E95105">
      <w:pPr>
        <w:rPr>
          <w:lang w:val="en-US"/>
        </w:rPr>
      </w:pPr>
      <w:r w:rsidRPr="00E95105">
        <w:rPr>
          <w:lang w:val="en-US"/>
        </w:rPr>
        <w:t>Empyreal96, [14.05.21 23:16]</w:t>
      </w:r>
    </w:p>
    <w:p w14:paraId="649DA693" w14:textId="77777777" w:rsidR="00E95105" w:rsidRPr="00E95105" w:rsidRDefault="00E95105" w:rsidP="00E95105">
      <w:pPr>
        <w:rPr>
          <w:lang w:val="en-US"/>
        </w:rPr>
      </w:pPr>
      <w:r w:rsidRPr="00E95105">
        <w:rPr>
          <w:lang w:val="en-US"/>
        </w:rPr>
        <w:t xml:space="preserve">For reference I </w:t>
      </w:r>
      <w:proofErr w:type="spellStart"/>
      <w:r w:rsidRPr="00E95105">
        <w:rPr>
          <w:lang w:val="en-US"/>
        </w:rPr>
        <w:t>loosly</w:t>
      </w:r>
      <w:proofErr w:type="spellEnd"/>
      <w:r w:rsidRPr="00E95105">
        <w:rPr>
          <w:lang w:val="en-US"/>
        </w:rPr>
        <w:t xml:space="preserve"> think </w:t>
      </w:r>
      <w:proofErr w:type="spellStart"/>
      <w:r w:rsidRPr="00E95105">
        <w:rPr>
          <w:lang w:val="en-US"/>
        </w:rPr>
        <w:t>AoWFramework</w:t>
      </w:r>
      <w:proofErr w:type="spellEnd"/>
      <w:r w:rsidRPr="00E95105">
        <w:rPr>
          <w:lang w:val="en-US"/>
        </w:rPr>
        <w:t xml:space="preserve"> is </w:t>
      </w:r>
      <w:proofErr w:type="gramStart"/>
      <w:r w:rsidRPr="00E95105">
        <w:rPr>
          <w:lang w:val="en-US"/>
        </w:rPr>
        <w:t>Astoria(</w:t>
      </w:r>
      <w:proofErr w:type="gramEnd"/>
      <w:r w:rsidRPr="00E95105">
        <w:rPr>
          <w:lang w:val="en-US"/>
        </w:rPr>
        <w:t xml:space="preserve">Android) on Windows Framework, it acts as the "Wrapper" to convert Android API calls into NT API calls </w:t>
      </w:r>
      <w:proofErr w:type="spellStart"/>
      <w:r w:rsidRPr="00E95105">
        <w:rPr>
          <w:lang w:val="en-US"/>
        </w:rPr>
        <w:t>etc</w:t>
      </w:r>
      <w:proofErr w:type="spellEnd"/>
    </w:p>
    <w:p w14:paraId="0F0C2FFE" w14:textId="77777777" w:rsidR="00E95105" w:rsidRPr="00E95105" w:rsidRDefault="00E95105" w:rsidP="00E95105">
      <w:pPr>
        <w:rPr>
          <w:lang w:val="en-US"/>
        </w:rPr>
      </w:pPr>
    </w:p>
    <w:p w14:paraId="6199EDE6" w14:textId="77777777" w:rsidR="00E95105" w:rsidRPr="00E95105" w:rsidRDefault="00E95105" w:rsidP="00E95105">
      <w:pPr>
        <w:rPr>
          <w:lang w:val="en-US"/>
        </w:rPr>
      </w:pPr>
      <w:r w:rsidRPr="00E95105">
        <w:rPr>
          <w:lang w:val="en-US"/>
        </w:rPr>
        <w:t>Empyreal96, [14.05.21 23:18]</w:t>
      </w:r>
    </w:p>
    <w:p w14:paraId="69488D75" w14:textId="77777777" w:rsidR="00E95105" w:rsidRPr="00E95105" w:rsidRDefault="00E95105" w:rsidP="00E95105">
      <w:pPr>
        <w:rPr>
          <w:lang w:val="en-US"/>
        </w:rPr>
      </w:pPr>
      <w:proofErr w:type="spellStart"/>
      <w:r w:rsidRPr="00E95105">
        <w:rPr>
          <w:lang w:val="en-US"/>
        </w:rPr>
        <w:t>I.e</w:t>
      </w:r>
      <w:proofErr w:type="spellEnd"/>
      <w:r w:rsidRPr="00E95105">
        <w:rPr>
          <w:lang w:val="en-US"/>
        </w:rPr>
        <w:t xml:space="preserve"> it seems to </w:t>
      </w:r>
      <w:proofErr w:type="gramStart"/>
      <w:r w:rsidRPr="00E95105">
        <w:rPr>
          <w:lang w:val="en-US"/>
        </w:rPr>
        <w:t>looks</w:t>
      </w:r>
      <w:proofErr w:type="gramEnd"/>
      <w:r w:rsidRPr="00E95105">
        <w:rPr>
          <w:lang w:val="en-US"/>
        </w:rPr>
        <w:t xml:space="preserve"> for stuff from Android IO Syncs, transfer and requests to what is called up when clicking "share" in an Android app</w:t>
      </w:r>
    </w:p>
    <w:p w14:paraId="1F67B9D7" w14:textId="77777777" w:rsidR="00E95105" w:rsidRPr="00E95105" w:rsidRDefault="00E95105" w:rsidP="00E95105">
      <w:pPr>
        <w:rPr>
          <w:lang w:val="en-US"/>
        </w:rPr>
      </w:pPr>
    </w:p>
    <w:p w14:paraId="69513C01" w14:textId="77777777" w:rsidR="00E95105" w:rsidRPr="00E95105" w:rsidRDefault="00E95105" w:rsidP="00E95105">
      <w:pPr>
        <w:rPr>
          <w:lang w:val="en-US"/>
        </w:rPr>
      </w:pPr>
      <w:r w:rsidRPr="00E95105">
        <w:rPr>
          <w:lang w:val="en-US"/>
        </w:rPr>
        <w:t>Empyreal96, [14.05.21 23:19]</w:t>
      </w:r>
    </w:p>
    <w:p w14:paraId="6C77D677" w14:textId="77777777" w:rsidR="00E95105" w:rsidRPr="00E95105" w:rsidRDefault="00E95105" w:rsidP="00E95105">
      <w:pPr>
        <w:rPr>
          <w:lang w:val="en-US"/>
        </w:rPr>
      </w:pPr>
      <w:r w:rsidRPr="00E95105">
        <w:rPr>
          <w:lang w:val="en-US"/>
        </w:rPr>
        <w:t xml:space="preserve">Also heavy use on Windows </w:t>
      </w:r>
      <w:proofErr w:type="spellStart"/>
      <w:r w:rsidRPr="00E95105">
        <w:rPr>
          <w:lang w:val="en-US"/>
        </w:rPr>
        <w:t>RunTime</w:t>
      </w:r>
      <w:proofErr w:type="spellEnd"/>
      <w:r w:rsidRPr="00E95105">
        <w:rPr>
          <w:lang w:val="en-US"/>
        </w:rPr>
        <w:t xml:space="preserve"> which was used </w:t>
      </w:r>
      <w:proofErr w:type="spellStart"/>
      <w:r w:rsidRPr="00E95105">
        <w:rPr>
          <w:lang w:val="en-US"/>
        </w:rPr>
        <w:t>alot</w:t>
      </w:r>
      <w:proofErr w:type="spellEnd"/>
      <w:r w:rsidRPr="00E95105">
        <w:rPr>
          <w:lang w:val="en-US"/>
        </w:rPr>
        <w:t xml:space="preserve"> in Windows ARM </w:t>
      </w:r>
      <w:proofErr w:type="spellStart"/>
      <w:proofErr w:type="gramStart"/>
      <w:r w:rsidRPr="00E95105">
        <w:rPr>
          <w:lang w:val="en-US"/>
        </w:rPr>
        <w:t>iirc</w:t>
      </w:r>
      <w:proofErr w:type="spellEnd"/>
      <w:r w:rsidRPr="00E95105">
        <w:rPr>
          <w:lang w:val="en-US"/>
        </w:rPr>
        <w:t>..</w:t>
      </w:r>
      <w:proofErr w:type="gramEnd"/>
      <w:r w:rsidRPr="00E95105">
        <w:rPr>
          <w:lang w:val="en-US"/>
        </w:rPr>
        <w:t xml:space="preserve"> all this though is "from what I can see" so may not be 100% accurate</w:t>
      </w:r>
    </w:p>
    <w:p w14:paraId="4C6B86D8" w14:textId="77777777" w:rsidR="00E95105" w:rsidRPr="00E95105" w:rsidRDefault="00E95105" w:rsidP="00E95105">
      <w:pPr>
        <w:rPr>
          <w:lang w:val="en-US"/>
        </w:rPr>
      </w:pPr>
    </w:p>
    <w:p w14:paraId="5420F0CC" w14:textId="77777777" w:rsidR="00E95105" w:rsidRPr="00E95105" w:rsidRDefault="00E95105" w:rsidP="00E95105">
      <w:pPr>
        <w:rPr>
          <w:lang w:val="en-US"/>
        </w:rPr>
      </w:pPr>
      <w:r w:rsidRPr="00E95105">
        <w:rPr>
          <w:lang w:val="en-US"/>
        </w:rPr>
        <w:t>Empyreal96, [14.05.21 23:22]</w:t>
      </w:r>
    </w:p>
    <w:p w14:paraId="0EC2A445" w14:textId="77777777" w:rsidR="00E95105" w:rsidRPr="00E95105" w:rsidRDefault="00E95105" w:rsidP="00E95105">
      <w:pPr>
        <w:rPr>
          <w:lang w:val="en-US"/>
        </w:rPr>
      </w:pPr>
      <w:r w:rsidRPr="00E95105">
        <w:rPr>
          <w:lang w:val="en-US"/>
        </w:rPr>
        <w:t xml:space="preserve">This all gets sent through </w:t>
      </w:r>
      <w:proofErr w:type="spellStart"/>
      <w:r w:rsidRPr="00E95105">
        <w:rPr>
          <w:lang w:val="en-US"/>
        </w:rPr>
        <w:t>AoWFramework</w:t>
      </w:r>
      <w:proofErr w:type="spellEnd"/>
      <w:r w:rsidRPr="00E95105">
        <w:rPr>
          <w:lang w:val="en-US"/>
        </w:rPr>
        <w:t xml:space="preserve"> and other .</w:t>
      </w:r>
      <w:proofErr w:type="spellStart"/>
      <w:r w:rsidRPr="00E95105">
        <w:rPr>
          <w:lang w:val="en-US"/>
        </w:rPr>
        <w:t>dlls</w:t>
      </w:r>
      <w:proofErr w:type="spellEnd"/>
      <w:r w:rsidRPr="00E95105">
        <w:rPr>
          <w:lang w:val="en-US"/>
        </w:rPr>
        <w:t>, from and back into a hidden mounted Android .</w:t>
      </w:r>
      <w:proofErr w:type="spellStart"/>
      <w:r w:rsidRPr="00E95105">
        <w:rPr>
          <w:lang w:val="en-US"/>
        </w:rPr>
        <w:t>wim</w:t>
      </w:r>
      <w:proofErr w:type="spellEnd"/>
      <w:r w:rsidRPr="00E95105">
        <w:rPr>
          <w:lang w:val="en-US"/>
        </w:rPr>
        <w:t>, almost like a Headless version of Android</w:t>
      </w:r>
    </w:p>
    <w:p w14:paraId="5C249C98" w14:textId="77777777" w:rsidR="00E95105" w:rsidRPr="00E95105" w:rsidRDefault="00E95105" w:rsidP="00E95105">
      <w:pPr>
        <w:rPr>
          <w:lang w:val="en-US"/>
        </w:rPr>
      </w:pPr>
    </w:p>
    <w:p w14:paraId="1991C70C" w14:textId="77777777" w:rsidR="00E95105" w:rsidRDefault="00E95105" w:rsidP="00E95105">
      <w:r>
        <w:t>---------------</w:t>
      </w:r>
    </w:p>
    <w:p w14:paraId="088DCB97" w14:textId="77777777" w:rsidR="00E95105" w:rsidRDefault="00E95105" w:rsidP="00E95105"/>
    <w:p w14:paraId="42C8041F" w14:textId="77777777" w:rsidR="00E95105" w:rsidRDefault="00E95105" w:rsidP="00E95105">
      <w:proofErr w:type="spellStart"/>
      <w:r>
        <w:t>Unknown</w:t>
      </w:r>
      <w:proofErr w:type="spellEnd"/>
      <w:r>
        <w:t xml:space="preserve"> User, [14.05.21 02:55]</w:t>
      </w:r>
    </w:p>
    <w:p w14:paraId="0E52EFCF" w14:textId="77777777" w:rsidR="00E95105" w:rsidRDefault="00E95105" w:rsidP="00E95105">
      <w:r>
        <w:t xml:space="preserve">[Переслано от </w:t>
      </w:r>
      <w:proofErr w:type="spellStart"/>
      <w:r>
        <w:t>Fadil</w:t>
      </w:r>
      <w:proofErr w:type="spellEnd"/>
      <w:r>
        <w:t>]</w:t>
      </w:r>
    </w:p>
    <w:p w14:paraId="1EC683CF" w14:textId="77777777" w:rsidR="00E95105" w:rsidRPr="00E95105" w:rsidRDefault="00E95105" w:rsidP="00E95105">
      <w:pPr>
        <w:rPr>
          <w:lang w:val="en-US"/>
        </w:rPr>
      </w:pPr>
      <w:r w:rsidRPr="00E95105">
        <w:rPr>
          <w:lang w:val="en-US"/>
        </w:rPr>
        <w:t xml:space="preserve">Hello guys, </w:t>
      </w:r>
    </w:p>
    <w:p w14:paraId="40BB6B19" w14:textId="77777777" w:rsidR="00E95105" w:rsidRPr="00E95105" w:rsidRDefault="00E95105" w:rsidP="00E95105">
      <w:pPr>
        <w:rPr>
          <w:lang w:val="en-US"/>
        </w:rPr>
      </w:pPr>
      <w:r w:rsidRPr="00E95105">
        <w:rPr>
          <w:lang w:val="en-US"/>
        </w:rPr>
        <w:t xml:space="preserve">Finally </w:t>
      </w:r>
      <w:proofErr w:type="gramStart"/>
      <w:r w:rsidRPr="00E95105">
        <w:rPr>
          <w:lang w:val="en-US"/>
        </w:rPr>
        <w:t>I‘</w:t>
      </w:r>
      <w:proofErr w:type="gramEnd"/>
      <w:r w:rsidRPr="00E95105">
        <w:rPr>
          <w:lang w:val="en-US"/>
        </w:rPr>
        <w:t xml:space="preserve">m publishing the tools to get Project </w:t>
      </w:r>
      <w:proofErr w:type="spellStart"/>
      <w:r w:rsidRPr="00E95105">
        <w:rPr>
          <w:lang w:val="en-US"/>
        </w:rPr>
        <w:t>Astroria</w:t>
      </w:r>
      <w:proofErr w:type="spellEnd"/>
      <w:r w:rsidRPr="00E95105">
        <w:rPr>
          <w:lang w:val="en-US"/>
        </w:rPr>
        <w:t xml:space="preserve"> working on a few more devices.</w:t>
      </w:r>
    </w:p>
    <w:p w14:paraId="7108822F" w14:textId="77777777" w:rsidR="00E95105" w:rsidRPr="00E95105" w:rsidRDefault="00E95105" w:rsidP="00E95105">
      <w:pPr>
        <w:rPr>
          <w:lang w:val="en-US"/>
        </w:rPr>
      </w:pPr>
    </w:p>
    <w:p w14:paraId="6E7738B0" w14:textId="77777777" w:rsidR="00E95105" w:rsidRPr="00E95105" w:rsidRDefault="00E95105" w:rsidP="00E95105">
      <w:pPr>
        <w:rPr>
          <w:lang w:val="en-US"/>
        </w:rPr>
      </w:pPr>
      <w:proofErr w:type="gramStart"/>
      <w:r w:rsidRPr="00E95105">
        <w:rPr>
          <w:lang w:val="en-US"/>
        </w:rPr>
        <w:t>WARNING:-</w:t>
      </w:r>
      <w:proofErr w:type="gramEnd"/>
    </w:p>
    <w:p w14:paraId="6EC69C44" w14:textId="77777777" w:rsidR="00E95105" w:rsidRPr="00E95105" w:rsidRDefault="00E95105" w:rsidP="00E95105">
      <w:pPr>
        <w:rPr>
          <w:lang w:val="en-US"/>
        </w:rPr>
      </w:pPr>
      <w:r w:rsidRPr="00E95105">
        <w:rPr>
          <w:lang w:val="en-US"/>
        </w:rPr>
        <w:t>~ The Project Astoria build is not meant for daily use.</w:t>
      </w:r>
    </w:p>
    <w:p w14:paraId="5465BEEF" w14:textId="77777777" w:rsidR="00E95105" w:rsidRPr="00E95105" w:rsidRDefault="00E95105" w:rsidP="00E95105">
      <w:pPr>
        <w:rPr>
          <w:lang w:val="en-US"/>
        </w:rPr>
      </w:pPr>
      <w:r w:rsidRPr="00E95105">
        <w:rPr>
          <w:lang w:val="en-US"/>
        </w:rPr>
        <w:t>~ It is not recommended to use this build on your primary Device.</w:t>
      </w:r>
    </w:p>
    <w:p w14:paraId="5E5AB5C2" w14:textId="77777777" w:rsidR="00E95105" w:rsidRPr="00E95105" w:rsidRDefault="00E95105" w:rsidP="00E95105">
      <w:pPr>
        <w:rPr>
          <w:lang w:val="en-US"/>
        </w:rPr>
      </w:pPr>
      <w:r w:rsidRPr="00E95105">
        <w:rPr>
          <w:lang w:val="en-US"/>
        </w:rPr>
        <w:t>~ This is totally for fun.</w:t>
      </w:r>
    </w:p>
    <w:p w14:paraId="58FBB2A2" w14:textId="77777777" w:rsidR="00E95105" w:rsidRPr="00E95105" w:rsidRDefault="00E95105" w:rsidP="00E95105">
      <w:pPr>
        <w:rPr>
          <w:lang w:val="en-US"/>
        </w:rPr>
      </w:pPr>
    </w:p>
    <w:p w14:paraId="4B00E4EA" w14:textId="77777777" w:rsidR="00E95105" w:rsidRPr="00E95105" w:rsidRDefault="00E95105" w:rsidP="00E95105">
      <w:pPr>
        <w:rPr>
          <w:lang w:val="en-US"/>
        </w:rPr>
      </w:pPr>
      <w:proofErr w:type="gramStart"/>
      <w:r w:rsidRPr="00E95105">
        <w:rPr>
          <w:lang w:val="en-US"/>
        </w:rPr>
        <w:t>NOTE:-</w:t>
      </w:r>
      <w:proofErr w:type="gramEnd"/>
    </w:p>
    <w:p w14:paraId="7C5ACCB5" w14:textId="77777777" w:rsidR="00E95105" w:rsidRPr="00E95105" w:rsidRDefault="00E95105" w:rsidP="00E95105">
      <w:pPr>
        <w:rPr>
          <w:lang w:val="en-US"/>
        </w:rPr>
      </w:pPr>
      <w:r w:rsidRPr="00E95105">
        <w:rPr>
          <w:lang w:val="en-US"/>
        </w:rPr>
        <w:t>* The tool is still in Beta.</w:t>
      </w:r>
    </w:p>
    <w:p w14:paraId="426C2494" w14:textId="77777777" w:rsidR="00E95105" w:rsidRPr="00E95105" w:rsidRDefault="00E95105" w:rsidP="00E95105">
      <w:pPr>
        <w:rPr>
          <w:lang w:val="en-US"/>
        </w:rPr>
      </w:pPr>
      <w:r w:rsidRPr="00E95105">
        <w:rPr>
          <w:lang w:val="en-US"/>
        </w:rPr>
        <w:t>* Only few devices are tested.</w:t>
      </w:r>
    </w:p>
    <w:p w14:paraId="49C4201A" w14:textId="77777777" w:rsidR="00E95105" w:rsidRPr="00E95105" w:rsidRDefault="00E95105" w:rsidP="00E95105">
      <w:pPr>
        <w:rPr>
          <w:lang w:val="en-US"/>
        </w:rPr>
      </w:pPr>
      <w:r w:rsidRPr="00E95105">
        <w:rPr>
          <w:lang w:val="en-US"/>
        </w:rPr>
        <w:t xml:space="preserve">* Only de-de, </w:t>
      </w:r>
      <w:proofErr w:type="spellStart"/>
      <w:r w:rsidRPr="00E95105">
        <w:rPr>
          <w:lang w:val="en-US"/>
        </w:rPr>
        <w:t>en</w:t>
      </w:r>
      <w:proofErr w:type="spellEnd"/>
      <w:r w:rsidRPr="00E95105">
        <w:rPr>
          <w:lang w:val="en-US"/>
        </w:rPr>
        <w:t xml:space="preserve">-us, </w:t>
      </w:r>
      <w:proofErr w:type="gramStart"/>
      <w:r w:rsidRPr="00E95105">
        <w:rPr>
          <w:lang w:val="en-US"/>
        </w:rPr>
        <w:t>es-es</w:t>
      </w:r>
      <w:proofErr w:type="gramEnd"/>
      <w:r w:rsidRPr="00E95105">
        <w:rPr>
          <w:lang w:val="en-US"/>
        </w:rPr>
        <w:t xml:space="preserve">, </w:t>
      </w:r>
      <w:proofErr w:type="spellStart"/>
      <w:r w:rsidRPr="00E95105">
        <w:rPr>
          <w:lang w:val="en-US"/>
        </w:rPr>
        <w:t>fr-fr</w:t>
      </w:r>
      <w:proofErr w:type="spellEnd"/>
      <w:r w:rsidRPr="00E95105">
        <w:rPr>
          <w:lang w:val="en-US"/>
        </w:rPr>
        <w:t>, it-it keyboards are working for now.</w:t>
      </w:r>
    </w:p>
    <w:p w14:paraId="0410533A" w14:textId="77777777" w:rsidR="00E95105" w:rsidRPr="00E95105" w:rsidRDefault="00E95105" w:rsidP="00E95105">
      <w:pPr>
        <w:rPr>
          <w:lang w:val="en-US"/>
        </w:rPr>
      </w:pPr>
      <w:r w:rsidRPr="00E95105">
        <w:rPr>
          <w:lang w:val="en-US"/>
        </w:rPr>
        <w:t>* Instructions are in the readme.txt inside the tool folder.</w:t>
      </w:r>
    </w:p>
    <w:p w14:paraId="01557A04" w14:textId="77777777" w:rsidR="00E95105" w:rsidRPr="00E95105" w:rsidRDefault="00E95105" w:rsidP="00E95105">
      <w:pPr>
        <w:rPr>
          <w:lang w:val="en-US"/>
        </w:rPr>
      </w:pPr>
      <w:r w:rsidRPr="00E95105">
        <w:rPr>
          <w:lang w:val="en-US"/>
        </w:rPr>
        <w:t xml:space="preserve">* Project Astoria is </w:t>
      </w:r>
      <w:proofErr w:type="spellStart"/>
      <w:r w:rsidRPr="00E95105">
        <w:rPr>
          <w:lang w:val="en-US"/>
        </w:rPr>
        <w:t>offially</w:t>
      </w:r>
      <w:proofErr w:type="spellEnd"/>
      <w:r w:rsidRPr="00E95105">
        <w:rPr>
          <w:lang w:val="en-US"/>
        </w:rPr>
        <w:t xml:space="preserve"> supported on 1GB devices only.</w:t>
      </w:r>
    </w:p>
    <w:p w14:paraId="4736A9CB" w14:textId="77777777" w:rsidR="00E95105" w:rsidRPr="00E95105" w:rsidRDefault="00E95105" w:rsidP="00E95105">
      <w:pPr>
        <w:rPr>
          <w:lang w:val="en-US"/>
        </w:rPr>
      </w:pPr>
    </w:p>
    <w:p w14:paraId="171CAF62" w14:textId="77777777" w:rsidR="00E95105" w:rsidRPr="00E95105" w:rsidRDefault="00E95105" w:rsidP="00E95105">
      <w:pPr>
        <w:rPr>
          <w:lang w:val="en-US"/>
        </w:rPr>
      </w:pPr>
      <w:r w:rsidRPr="00E95105">
        <w:rPr>
          <w:lang w:val="en-US"/>
        </w:rPr>
        <w:t xml:space="preserve">10166 BUILD SUPPORTED </w:t>
      </w:r>
      <w:proofErr w:type="gramStart"/>
      <w:r w:rsidRPr="00E95105">
        <w:rPr>
          <w:lang w:val="en-US"/>
        </w:rPr>
        <w:t>DEVICES:-</w:t>
      </w:r>
      <w:proofErr w:type="gramEnd"/>
    </w:p>
    <w:p w14:paraId="4281115A" w14:textId="77777777" w:rsidR="00E95105" w:rsidRPr="00E95105" w:rsidRDefault="00E95105" w:rsidP="00E95105">
      <w:pPr>
        <w:rPr>
          <w:lang w:val="en-US"/>
        </w:rPr>
      </w:pPr>
      <w:r w:rsidRPr="00E95105">
        <w:rPr>
          <w:lang w:val="en-US"/>
        </w:rPr>
        <w:t>-</w:t>
      </w:r>
      <w:proofErr w:type="spellStart"/>
      <w:r w:rsidRPr="00E95105">
        <w:rPr>
          <w:lang w:val="en-US"/>
        </w:rPr>
        <w:t>Htc</w:t>
      </w:r>
      <w:proofErr w:type="spellEnd"/>
      <w:r w:rsidRPr="00E95105">
        <w:rPr>
          <w:lang w:val="en-US"/>
        </w:rPr>
        <w:t xml:space="preserve"> One M8</w:t>
      </w:r>
    </w:p>
    <w:p w14:paraId="6C837FDC" w14:textId="77777777" w:rsidR="00E95105" w:rsidRPr="00E95105" w:rsidRDefault="00E95105" w:rsidP="00E95105">
      <w:pPr>
        <w:rPr>
          <w:lang w:val="en-US"/>
        </w:rPr>
      </w:pPr>
      <w:r w:rsidRPr="00E95105">
        <w:rPr>
          <w:lang w:val="en-US"/>
        </w:rPr>
        <w:t xml:space="preserve">-Samsung </w:t>
      </w:r>
      <w:proofErr w:type="spellStart"/>
      <w:r w:rsidRPr="00E95105">
        <w:rPr>
          <w:lang w:val="en-US"/>
        </w:rPr>
        <w:t>Ativ</w:t>
      </w:r>
      <w:proofErr w:type="spellEnd"/>
      <w:r w:rsidRPr="00E95105">
        <w:rPr>
          <w:lang w:val="en-US"/>
        </w:rPr>
        <w:t xml:space="preserve"> S</w:t>
      </w:r>
    </w:p>
    <w:p w14:paraId="0BCD16C8" w14:textId="77777777" w:rsidR="00E95105" w:rsidRPr="00E95105" w:rsidRDefault="00E95105" w:rsidP="00E95105">
      <w:pPr>
        <w:rPr>
          <w:lang w:val="en-US"/>
        </w:rPr>
      </w:pPr>
      <w:r w:rsidRPr="00E95105">
        <w:rPr>
          <w:lang w:val="en-US"/>
        </w:rPr>
        <w:t xml:space="preserve">-Samsung </w:t>
      </w:r>
      <w:proofErr w:type="spellStart"/>
      <w:r w:rsidRPr="00E95105">
        <w:rPr>
          <w:lang w:val="en-US"/>
        </w:rPr>
        <w:t>Ativ</w:t>
      </w:r>
      <w:proofErr w:type="spellEnd"/>
      <w:r w:rsidRPr="00E95105">
        <w:rPr>
          <w:lang w:val="en-US"/>
        </w:rPr>
        <w:t xml:space="preserve"> SE</w:t>
      </w:r>
    </w:p>
    <w:p w14:paraId="55EFB3DF" w14:textId="77777777" w:rsidR="00E95105" w:rsidRPr="00E95105" w:rsidRDefault="00E95105" w:rsidP="00E95105">
      <w:pPr>
        <w:rPr>
          <w:lang w:val="en-US"/>
        </w:rPr>
      </w:pPr>
      <w:r w:rsidRPr="00E95105">
        <w:rPr>
          <w:lang w:val="en-US"/>
        </w:rPr>
        <w:t>-Lumia 640</w:t>
      </w:r>
    </w:p>
    <w:p w14:paraId="67D45B35" w14:textId="77777777" w:rsidR="00E95105" w:rsidRPr="00E95105" w:rsidRDefault="00E95105" w:rsidP="00E95105">
      <w:pPr>
        <w:rPr>
          <w:lang w:val="en-US"/>
        </w:rPr>
      </w:pPr>
      <w:r w:rsidRPr="00E95105">
        <w:rPr>
          <w:lang w:val="en-US"/>
        </w:rPr>
        <w:t>-Lumia 640</w:t>
      </w:r>
    </w:p>
    <w:p w14:paraId="58BC015B" w14:textId="77777777" w:rsidR="00E95105" w:rsidRPr="00E95105" w:rsidRDefault="00E95105" w:rsidP="00E95105">
      <w:pPr>
        <w:rPr>
          <w:lang w:val="en-US"/>
        </w:rPr>
      </w:pPr>
      <w:r w:rsidRPr="00E95105">
        <w:rPr>
          <w:lang w:val="en-US"/>
        </w:rPr>
        <w:t>-Lumia 730</w:t>
      </w:r>
    </w:p>
    <w:p w14:paraId="3F8CD8A0" w14:textId="77777777" w:rsidR="00E95105" w:rsidRPr="00E95105" w:rsidRDefault="00E95105" w:rsidP="00E95105">
      <w:pPr>
        <w:rPr>
          <w:lang w:val="en-US"/>
        </w:rPr>
      </w:pPr>
      <w:r w:rsidRPr="00E95105">
        <w:rPr>
          <w:lang w:val="en-US"/>
        </w:rPr>
        <w:t>-Lumia 735</w:t>
      </w:r>
    </w:p>
    <w:p w14:paraId="195F406E" w14:textId="77777777" w:rsidR="00E95105" w:rsidRPr="00E95105" w:rsidRDefault="00E95105" w:rsidP="00E95105">
      <w:pPr>
        <w:rPr>
          <w:lang w:val="en-US"/>
        </w:rPr>
      </w:pPr>
      <w:r w:rsidRPr="00E95105">
        <w:rPr>
          <w:lang w:val="en-US"/>
        </w:rPr>
        <w:lastRenderedPageBreak/>
        <w:t>-Lumia 830</w:t>
      </w:r>
    </w:p>
    <w:p w14:paraId="76376851" w14:textId="77777777" w:rsidR="00E95105" w:rsidRPr="00E95105" w:rsidRDefault="00E95105" w:rsidP="00E95105">
      <w:pPr>
        <w:rPr>
          <w:lang w:val="en-US"/>
        </w:rPr>
      </w:pPr>
      <w:r w:rsidRPr="00E95105">
        <w:rPr>
          <w:lang w:val="en-US"/>
        </w:rPr>
        <w:t>-Lumia 920</w:t>
      </w:r>
    </w:p>
    <w:p w14:paraId="46A9D9A5" w14:textId="77777777" w:rsidR="00E95105" w:rsidRPr="00E95105" w:rsidRDefault="00E95105" w:rsidP="00E95105">
      <w:pPr>
        <w:rPr>
          <w:lang w:val="en-US"/>
        </w:rPr>
      </w:pPr>
      <w:r w:rsidRPr="00E95105">
        <w:rPr>
          <w:lang w:val="en-US"/>
        </w:rPr>
        <w:t>-Lumia 925</w:t>
      </w:r>
    </w:p>
    <w:p w14:paraId="7D0F7045" w14:textId="77777777" w:rsidR="00E95105" w:rsidRPr="00E95105" w:rsidRDefault="00E95105" w:rsidP="00E95105">
      <w:pPr>
        <w:rPr>
          <w:lang w:val="en-US"/>
        </w:rPr>
      </w:pPr>
      <w:r w:rsidRPr="00E95105">
        <w:rPr>
          <w:lang w:val="en-US"/>
        </w:rPr>
        <w:t>-Lumia 928</w:t>
      </w:r>
    </w:p>
    <w:p w14:paraId="54530565" w14:textId="77777777" w:rsidR="00E95105" w:rsidRPr="00E95105" w:rsidRDefault="00E95105" w:rsidP="00E95105">
      <w:pPr>
        <w:rPr>
          <w:lang w:val="en-US"/>
        </w:rPr>
      </w:pPr>
      <w:r w:rsidRPr="00E95105">
        <w:rPr>
          <w:lang w:val="en-US"/>
        </w:rPr>
        <w:t>-Lumia Icon</w:t>
      </w:r>
    </w:p>
    <w:p w14:paraId="1002D720" w14:textId="77777777" w:rsidR="00E95105" w:rsidRPr="00E95105" w:rsidRDefault="00E95105" w:rsidP="00E95105">
      <w:pPr>
        <w:rPr>
          <w:lang w:val="en-US"/>
        </w:rPr>
      </w:pPr>
      <w:r w:rsidRPr="00E95105">
        <w:rPr>
          <w:lang w:val="en-US"/>
        </w:rPr>
        <w:t>-Lumia 930</w:t>
      </w:r>
    </w:p>
    <w:p w14:paraId="58039B86" w14:textId="77777777" w:rsidR="00E95105" w:rsidRPr="00E95105" w:rsidRDefault="00E95105" w:rsidP="00E95105">
      <w:pPr>
        <w:rPr>
          <w:lang w:val="en-US"/>
        </w:rPr>
      </w:pPr>
      <w:r w:rsidRPr="00E95105">
        <w:rPr>
          <w:lang w:val="en-US"/>
        </w:rPr>
        <w:t>-Lumia 1020</w:t>
      </w:r>
    </w:p>
    <w:p w14:paraId="1D7246AA" w14:textId="77777777" w:rsidR="00E95105" w:rsidRPr="00E95105" w:rsidRDefault="00E95105" w:rsidP="00E95105">
      <w:pPr>
        <w:rPr>
          <w:lang w:val="en-US"/>
        </w:rPr>
      </w:pPr>
      <w:r w:rsidRPr="00E95105">
        <w:rPr>
          <w:lang w:val="en-US"/>
        </w:rPr>
        <w:t>-Lumia 1520</w:t>
      </w:r>
    </w:p>
    <w:p w14:paraId="440D9936" w14:textId="77777777" w:rsidR="00E95105" w:rsidRPr="00E95105" w:rsidRDefault="00E95105" w:rsidP="00E95105">
      <w:pPr>
        <w:rPr>
          <w:lang w:val="en-US"/>
        </w:rPr>
      </w:pPr>
    </w:p>
    <w:p w14:paraId="58BB81F6" w14:textId="77777777" w:rsidR="00E95105" w:rsidRPr="00E95105" w:rsidRDefault="00E95105" w:rsidP="00E95105">
      <w:pPr>
        <w:rPr>
          <w:lang w:val="en-US"/>
        </w:rPr>
      </w:pPr>
      <w:r w:rsidRPr="00E95105">
        <w:rPr>
          <w:lang w:val="en-US"/>
        </w:rPr>
        <w:t xml:space="preserve">10240 BUILD SUPPORTED DEVICE BY </w:t>
      </w:r>
      <w:proofErr w:type="gramStart"/>
      <w:r w:rsidRPr="00E95105">
        <w:rPr>
          <w:lang w:val="en-US"/>
        </w:rPr>
        <w:t>FFU:-</w:t>
      </w:r>
      <w:proofErr w:type="gramEnd"/>
    </w:p>
    <w:p w14:paraId="2C758FF0" w14:textId="5449F87B" w:rsidR="00E95105" w:rsidRDefault="00E95105" w:rsidP="00E95105">
      <w:pPr>
        <w:rPr>
          <w:lang w:val="en-US"/>
        </w:rPr>
      </w:pPr>
      <w:r w:rsidRPr="00E95105">
        <w:rPr>
          <w:lang w:val="en-US"/>
        </w:rPr>
        <w:t xml:space="preserve">+ Lumia 640: </w:t>
      </w:r>
      <w:hyperlink r:id="rId12" w:history="1">
        <w:r w:rsidRPr="0073763A">
          <w:rPr>
            <w:rStyle w:val="af3"/>
            <w:lang w:val="en-US"/>
          </w:rPr>
          <w:t>https://mega.nz/file/hrxRhYIY#4rbc57p7D4jVV0BK77wvRhRQ7ezAopPm7mUeLphux2Y</w:t>
        </w:r>
      </w:hyperlink>
    </w:p>
    <w:p w14:paraId="6C53993B" w14:textId="77777777" w:rsidR="00E95105" w:rsidRPr="00E95105" w:rsidRDefault="00E95105" w:rsidP="00E95105">
      <w:pPr>
        <w:rPr>
          <w:lang w:val="en-US"/>
        </w:rPr>
      </w:pPr>
    </w:p>
    <w:p w14:paraId="351FAE4C" w14:textId="6944964B" w:rsidR="00E95105" w:rsidRDefault="00E95105" w:rsidP="00E95105">
      <w:pPr>
        <w:rPr>
          <w:lang w:val="en-US"/>
        </w:rPr>
      </w:pPr>
      <w:r w:rsidRPr="00E95105">
        <w:rPr>
          <w:lang w:val="en-US"/>
        </w:rPr>
        <w:t xml:space="preserve">+ Lumia 640xl: </w:t>
      </w:r>
      <w:hyperlink r:id="rId13" w:history="1">
        <w:r w:rsidRPr="0073763A">
          <w:rPr>
            <w:rStyle w:val="af3"/>
            <w:lang w:val="en-US"/>
          </w:rPr>
          <w:t>https://mega.nz/file/l6Rw2QbI#Jf0SFzRyAfwptTndNU2RF0nxOIgwrBAtShLsXcXLtFo</w:t>
        </w:r>
      </w:hyperlink>
    </w:p>
    <w:p w14:paraId="6F2B45E3" w14:textId="77777777" w:rsidR="00E95105" w:rsidRPr="00E95105" w:rsidRDefault="00E95105" w:rsidP="00E95105">
      <w:pPr>
        <w:rPr>
          <w:lang w:val="en-US"/>
        </w:rPr>
      </w:pPr>
    </w:p>
    <w:p w14:paraId="1B6E77B9" w14:textId="11617F5E" w:rsidR="00E95105" w:rsidRDefault="00E95105" w:rsidP="00E95105">
      <w:pPr>
        <w:rPr>
          <w:lang w:val="en-US"/>
        </w:rPr>
      </w:pPr>
      <w:r w:rsidRPr="00E95105">
        <w:rPr>
          <w:lang w:val="en-US"/>
        </w:rPr>
        <w:t xml:space="preserve">+ Lumia 930: </w:t>
      </w:r>
      <w:hyperlink r:id="rId14" w:history="1">
        <w:r w:rsidRPr="0073763A">
          <w:rPr>
            <w:rStyle w:val="af3"/>
            <w:lang w:val="en-US"/>
          </w:rPr>
          <w:t>https://mega.nz/file/l7ohjSKR#7UHGDDQ_OUaRyb1JfbhgROklyRC9rYRPTHSXRxbeIjs</w:t>
        </w:r>
      </w:hyperlink>
    </w:p>
    <w:p w14:paraId="3FA05BCE" w14:textId="77777777" w:rsidR="00E95105" w:rsidRPr="00E95105" w:rsidRDefault="00E95105" w:rsidP="00E95105">
      <w:pPr>
        <w:rPr>
          <w:lang w:val="en-US"/>
        </w:rPr>
      </w:pPr>
    </w:p>
    <w:p w14:paraId="77F3AD13" w14:textId="77777777" w:rsidR="00E95105" w:rsidRPr="00E95105" w:rsidRDefault="00E95105" w:rsidP="00E95105">
      <w:pPr>
        <w:rPr>
          <w:lang w:val="en-US"/>
        </w:rPr>
      </w:pPr>
    </w:p>
    <w:p w14:paraId="5A43ACEF" w14:textId="77777777" w:rsidR="00E95105" w:rsidRPr="00E95105" w:rsidRDefault="00E95105" w:rsidP="00E95105">
      <w:pPr>
        <w:rPr>
          <w:lang w:val="en-US"/>
        </w:rPr>
      </w:pPr>
      <w:r w:rsidRPr="00E95105">
        <w:rPr>
          <w:lang w:val="en-US"/>
        </w:rPr>
        <w:t xml:space="preserve">10536 BUILD SUPPORTED </w:t>
      </w:r>
      <w:proofErr w:type="gramStart"/>
      <w:r w:rsidRPr="00E95105">
        <w:rPr>
          <w:lang w:val="en-US"/>
        </w:rPr>
        <w:t>DEVICES:-</w:t>
      </w:r>
      <w:proofErr w:type="gramEnd"/>
    </w:p>
    <w:p w14:paraId="714E308D" w14:textId="77777777" w:rsidR="00E95105" w:rsidRPr="00E95105" w:rsidRDefault="00E95105" w:rsidP="00E95105">
      <w:pPr>
        <w:rPr>
          <w:lang w:val="en-US"/>
        </w:rPr>
      </w:pPr>
      <w:r w:rsidRPr="00E95105">
        <w:rPr>
          <w:lang w:val="en-US"/>
        </w:rPr>
        <w:t xml:space="preserve">- </w:t>
      </w:r>
      <w:proofErr w:type="spellStart"/>
      <w:r w:rsidRPr="00E95105">
        <w:rPr>
          <w:lang w:val="en-US"/>
        </w:rPr>
        <w:t>Htc</w:t>
      </w:r>
      <w:proofErr w:type="spellEnd"/>
      <w:r w:rsidRPr="00E95105">
        <w:rPr>
          <w:lang w:val="en-US"/>
        </w:rPr>
        <w:t xml:space="preserve"> One M8</w:t>
      </w:r>
    </w:p>
    <w:p w14:paraId="5FA9885B" w14:textId="77777777" w:rsidR="00E95105" w:rsidRPr="00E95105" w:rsidRDefault="00E95105" w:rsidP="00E95105">
      <w:pPr>
        <w:rPr>
          <w:lang w:val="en-US"/>
        </w:rPr>
      </w:pPr>
      <w:r w:rsidRPr="00E95105">
        <w:rPr>
          <w:lang w:val="en-US"/>
        </w:rPr>
        <w:t xml:space="preserve">- Samsung </w:t>
      </w:r>
      <w:proofErr w:type="spellStart"/>
      <w:r w:rsidRPr="00E95105">
        <w:rPr>
          <w:lang w:val="en-US"/>
        </w:rPr>
        <w:t>Ativ</w:t>
      </w:r>
      <w:proofErr w:type="spellEnd"/>
      <w:r w:rsidRPr="00E95105">
        <w:rPr>
          <w:lang w:val="en-US"/>
        </w:rPr>
        <w:t xml:space="preserve"> Odyssey</w:t>
      </w:r>
    </w:p>
    <w:p w14:paraId="05E10412" w14:textId="77777777" w:rsidR="00E95105" w:rsidRPr="00E95105" w:rsidRDefault="00E95105" w:rsidP="00E95105">
      <w:pPr>
        <w:rPr>
          <w:lang w:val="en-US"/>
        </w:rPr>
      </w:pPr>
      <w:r w:rsidRPr="00E95105">
        <w:rPr>
          <w:lang w:val="en-US"/>
        </w:rPr>
        <w:t xml:space="preserve">- Samsung </w:t>
      </w:r>
      <w:proofErr w:type="spellStart"/>
      <w:r w:rsidRPr="00E95105">
        <w:rPr>
          <w:lang w:val="en-US"/>
        </w:rPr>
        <w:t>Ativ</w:t>
      </w:r>
      <w:proofErr w:type="spellEnd"/>
      <w:r w:rsidRPr="00E95105">
        <w:rPr>
          <w:lang w:val="en-US"/>
        </w:rPr>
        <w:t xml:space="preserve"> SE</w:t>
      </w:r>
    </w:p>
    <w:p w14:paraId="2465E76E" w14:textId="77777777" w:rsidR="00E95105" w:rsidRPr="00E95105" w:rsidRDefault="00E95105" w:rsidP="00E95105">
      <w:pPr>
        <w:rPr>
          <w:lang w:val="en-US"/>
        </w:rPr>
      </w:pPr>
      <w:r w:rsidRPr="00E95105">
        <w:rPr>
          <w:lang w:val="en-US"/>
        </w:rPr>
        <w:t>- Lumia 430</w:t>
      </w:r>
    </w:p>
    <w:p w14:paraId="746C25F9" w14:textId="77777777" w:rsidR="00E95105" w:rsidRPr="00E95105" w:rsidRDefault="00E95105" w:rsidP="00E95105">
      <w:pPr>
        <w:rPr>
          <w:lang w:val="en-US"/>
        </w:rPr>
      </w:pPr>
      <w:r w:rsidRPr="00E95105">
        <w:rPr>
          <w:lang w:val="en-US"/>
        </w:rPr>
        <w:t>- Lumia 435</w:t>
      </w:r>
    </w:p>
    <w:p w14:paraId="73F9B871" w14:textId="77777777" w:rsidR="00E95105" w:rsidRPr="00E95105" w:rsidRDefault="00E95105" w:rsidP="00E95105">
      <w:pPr>
        <w:rPr>
          <w:lang w:val="en-US"/>
        </w:rPr>
      </w:pPr>
      <w:r w:rsidRPr="00E95105">
        <w:rPr>
          <w:lang w:val="en-US"/>
        </w:rPr>
        <w:t>- Lumia 520</w:t>
      </w:r>
    </w:p>
    <w:p w14:paraId="4E25B1F9" w14:textId="77777777" w:rsidR="00E95105" w:rsidRPr="00E95105" w:rsidRDefault="00E95105" w:rsidP="00E95105">
      <w:pPr>
        <w:rPr>
          <w:lang w:val="en-US"/>
        </w:rPr>
      </w:pPr>
      <w:r w:rsidRPr="00E95105">
        <w:rPr>
          <w:lang w:val="en-US"/>
        </w:rPr>
        <w:t>- Lumia 532</w:t>
      </w:r>
    </w:p>
    <w:p w14:paraId="17297F17" w14:textId="77777777" w:rsidR="00E95105" w:rsidRPr="00E95105" w:rsidRDefault="00E95105" w:rsidP="00E95105">
      <w:pPr>
        <w:rPr>
          <w:lang w:val="en-US"/>
        </w:rPr>
      </w:pPr>
      <w:r w:rsidRPr="00E95105">
        <w:rPr>
          <w:lang w:val="en-US"/>
        </w:rPr>
        <w:t>- Lumia 630</w:t>
      </w:r>
    </w:p>
    <w:p w14:paraId="2DFD62D5" w14:textId="77777777" w:rsidR="00E95105" w:rsidRPr="00E95105" w:rsidRDefault="00E95105" w:rsidP="00E95105">
      <w:pPr>
        <w:rPr>
          <w:lang w:val="en-US"/>
        </w:rPr>
      </w:pPr>
      <w:r w:rsidRPr="00E95105">
        <w:rPr>
          <w:lang w:val="en-US"/>
        </w:rPr>
        <w:t>- Lumia 635</w:t>
      </w:r>
    </w:p>
    <w:p w14:paraId="6CC5582C" w14:textId="77777777" w:rsidR="00E95105" w:rsidRPr="00E95105" w:rsidRDefault="00E95105" w:rsidP="00E95105">
      <w:pPr>
        <w:rPr>
          <w:lang w:val="en-US"/>
        </w:rPr>
      </w:pPr>
      <w:r w:rsidRPr="00E95105">
        <w:rPr>
          <w:lang w:val="en-US"/>
        </w:rPr>
        <w:t>- Lumia 636</w:t>
      </w:r>
    </w:p>
    <w:p w14:paraId="69D4852C" w14:textId="77777777" w:rsidR="00E95105" w:rsidRPr="00E95105" w:rsidRDefault="00E95105" w:rsidP="00E95105">
      <w:pPr>
        <w:rPr>
          <w:lang w:val="en-US"/>
        </w:rPr>
      </w:pPr>
      <w:r w:rsidRPr="00E95105">
        <w:rPr>
          <w:lang w:val="en-US"/>
        </w:rPr>
        <w:t>- Lumia 638</w:t>
      </w:r>
    </w:p>
    <w:p w14:paraId="1905C61F" w14:textId="77777777" w:rsidR="00E95105" w:rsidRPr="00E95105" w:rsidRDefault="00E95105" w:rsidP="00E95105">
      <w:pPr>
        <w:rPr>
          <w:lang w:val="en-US"/>
        </w:rPr>
      </w:pPr>
      <w:r w:rsidRPr="00E95105">
        <w:rPr>
          <w:lang w:val="en-US"/>
        </w:rPr>
        <w:t>- Lumia 810</w:t>
      </w:r>
    </w:p>
    <w:p w14:paraId="0D8E64A3" w14:textId="77777777" w:rsidR="00E95105" w:rsidRPr="00E95105" w:rsidRDefault="00E95105" w:rsidP="00E95105">
      <w:pPr>
        <w:rPr>
          <w:lang w:val="en-US"/>
        </w:rPr>
      </w:pPr>
      <w:r w:rsidRPr="00E95105">
        <w:rPr>
          <w:lang w:val="en-US"/>
        </w:rPr>
        <w:t>- Lumia 820</w:t>
      </w:r>
    </w:p>
    <w:p w14:paraId="2AB77EBC" w14:textId="77777777" w:rsidR="00E95105" w:rsidRPr="00E95105" w:rsidRDefault="00E95105" w:rsidP="00E95105">
      <w:pPr>
        <w:rPr>
          <w:lang w:val="en-US"/>
        </w:rPr>
      </w:pPr>
      <w:r w:rsidRPr="00E95105">
        <w:rPr>
          <w:lang w:val="en-US"/>
        </w:rPr>
        <w:t>- Lumia 822</w:t>
      </w:r>
    </w:p>
    <w:p w14:paraId="5C85AAA4" w14:textId="77777777" w:rsidR="00E95105" w:rsidRPr="00E95105" w:rsidRDefault="00E95105" w:rsidP="00E95105">
      <w:pPr>
        <w:rPr>
          <w:lang w:val="en-US"/>
        </w:rPr>
      </w:pPr>
      <w:r w:rsidRPr="00E95105">
        <w:rPr>
          <w:lang w:val="en-US"/>
        </w:rPr>
        <w:t>- Lumia 920</w:t>
      </w:r>
    </w:p>
    <w:p w14:paraId="0EF04633" w14:textId="77777777" w:rsidR="00E95105" w:rsidRPr="00E95105" w:rsidRDefault="00E95105" w:rsidP="00E95105">
      <w:pPr>
        <w:rPr>
          <w:lang w:val="en-US"/>
        </w:rPr>
      </w:pPr>
      <w:r w:rsidRPr="00E95105">
        <w:rPr>
          <w:lang w:val="en-US"/>
        </w:rPr>
        <w:t>- Lumia 925</w:t>
      </w:r>
    </w:p>
    <w:p w14:paraId="32C1C63B" w14:textId="77777777" w:rsidR="00E95105" w:rsidRPr="00E95105" w:rsidRDefault="00E95105" w:rsidP="00E95105">
      <w:pPr>
        <w:rPr>
          <w:lang w:val="en-US"/>
        </w:rPr>
      </w:pPr>
      <w:r w:rsidRPr="00E95105">
        <w:rPr>
          <w:lang w:val="en-US"/>
        </w:rPr>
        <w:t>- Lumia 928</w:t>
      </w:r>
    </w:p>
    <w:p w14:paraId="4EDE85A6" w14:textId="77777777" w:rsidR="00E95105" w:rsidRPr="00E95105" w:rsidRDefault="00E95105" w:rsidP="00E95105">
      <w:pPr>
        <w:rPr>
          <w:lang w:val="en-US"/>
        </w:rPr>
      </w:pPr>
      <w:r w:rsidRPr="00E95105">
        <w:rPr>
          <w:lang w:val="en-US"/>
        </w:rPr>
        <w:t>- Lumia Icon</w:t>
      </w:r>
    </w:p>
    <w:p w14:paraId="49B9FE55" w14:textId="77777777" w:rsidR="00E95105" w:rsidRPr="00E95105" w:rsidRDefault="00E95105" w:rsidP="00E95105">
      <w:pPr>
        <w:rPr>
          <w:lang w:val="en-US"/>
        </w:rPr>
      </w:pPr>
      <w:r w:rsidRPr="00E95105">
        <w:rPr>
          <w:lang w:val="en-US"/>
        </w:rPr>
        <w:t>- Lumia 930</w:t>
      </w:r>
    </w:p>
    <w:p w14:paraId="7F5ED239" w14:textId="77777777" w:rsidR="00E95105" w:rsidRPr="00E95105" w:rsidRDefault="00E95105" w:rsidP="00E95105">
      <w:pPr>
        <w:rPr>
          <w:lang w:val="en-US"/>
        </w:rPr>
      </w:pPr>
      <w:r w:rsidRPr="00E95105">
        <w:rPr>
          <w:lang w:val="en-US"/>
        </w:rPr>
        <w:t>- Lumia 1020</w:t>
      </w:r>
    </w:p>
    <w:p w14:paraId="73B3E29E" w14:textId="77777777" w:rsidR="00E95105" w:rsidRPr="00E95105" w:rsidRDefault="00E95105" w:rsidP="00E95105">
      <w:pPr>
        <w:rPr>
          <w:lang w:val="en-US"/>
        </w:rPr>
      </w:pPr>
      <w:r w:rsidRPr="00E95105">
        <w:rPr>
          <w:lang w:val="en-US"/>
        </w:rPr>
        <w:t>- Lumia 1520</w:t>
      </w:r>
    </w:p>
    <w:p w14:paraId="5709C8CC" w14:textId="77777777" w:rsidR="00E95105" w:rsidRPr="00E95105" w:rsidRDefault="00E95105" w:rsidP="00E95105">
      <w:pPr>
        <w:rPr>
          <w:lang w:val="en-US"/>
        </w:rPr>
      </w:pPr>
    </w:p>
    <w:p w14:paraId="2D692EA0" w14:textId="77777777" w:rsidR="00E95105" w:rsidRPr="00E95105" w:rsidRDefault="00E95105" w:rsidP="00E95105">
      <w:pPr>
        <w:rPr>
          <w:lang w:val="en-US"/>
        </w:rPr>
      </w:pPr>
      <w:proofErr w:type="gramStart"/>
      <w:r w:rsidRPr="00E95105">
        <w:rPr>
          <w:lang w:val="en-US"/>
        </w:rPr>
        <w:t>TOOLS:-</w:t>
      </w:r>
      <w:proofErr w:type="gramEnd"/>
    </w:p>
    <w:p w14:paraId="4F84021B" w14:textId="077C2032" w:rsidR="00E95105" w:rsidRDefault="00E95105" w:rsidP="00E95105">
      <w:pPr>
        <w:rPr>
          <w:lang w:val="en-US"/>
        </w:rPr>
      </w:pPr>
      <w:r w:rsidRPr="00E95105">
        <w:rPr>
          <w:lang w:val="en-US"/>
        </w:rPr>
        <w:t xml:space="preserve">× Phone Updater: </w:t>
      </w:r>
      <w:hyperlink r:id="rId15" w:history="1">
        <w:r w:rsidRPr="0073763A">
          <w:rPr>
            <w:rStyle w:val="af3"/>
            <w:lang w:val="en-US"/>
          </w:rPr>
          <w:t>http://www.mediafire.com/file/5c5kqbls7ucaj5c/04.25.6_phoneupdater_iu_refresh_astoria_refresh</w:t>
        </w:r>
      </w:hyperlink>
    </w:p>
    <w:p w14:paraId="372E74E9" w14:textId="645FEFEB" w:rsidR="00E95105" w:rsidRPr="00E95105" w:rsidRDefault="00E95105" w:rsidP="00E95105">
      <w:pPr>
        <w:rPr>
          <w:lang w:val="en-US"/>
        </w:rPr>
      </w:pPr>
      <w:r w:rsidRPr="00E95105">
        <w:rPr>
          <w:lang w:val="en-US"/>
        </w:rPr>
        <w:t>_4.7z/file</w:t>
      </w:r>
    </w:p>
    <w:p w14:paraId="0C47DEBF" w14:textId="3E415277" w:rsidR="00E95105" w:rsidRDefault="00E95105" w:rsidP="00E95105">
      <w:pPr>
        <w:rPr>
          <w:lang w:val="en-US"/>
        </w:rPr>
      </w:pPr>
      <w:r w:rsidRPr="00E95105">
        <w:rPr>
          <w:lang w:val="en-US"/>
        </w:rPr>
        <w:t xml:space="preserve">× Apk2Appx Packer: </w:t>
      </w:r>
      <w:hyperlink r:id="rId16" w:history="1">
        <w:r w:rsidRPr="0073763A">
          <w:rPr>
            <w:rStyle w:val="af3"/>
            <w:lang w:val="en-US"/>
          </w:rPr>
          <w:t>http://www.mediafire.com/file/vm23fvsaf443uzk/Apk2Appx_Packer_v2.0_Beta.zip/file</w:t>
        </w:r>
      </w:hyperlink>
    </w:p>
    <w:p w14:paraId="55660BC8" w14:textId="77777777" w:rsidR="00E95105" w:rsidRPr="00E95105" w:rsidRDefault="00E95105" w:rsidP="00E95105">
      <w:pPr>
        <w:rPr>
          <w:lang w:val="en-US"/>
        </w:rPr>
      </w:pPr>
    </w:p>
    <w:p w14:paraId="3C38FF88" w14:textId="77777777" w:rsidR="00E95105" w:rsidRPr="00E95105" w:rsidRDefault="00E95105" w:rsidP="00E95105">
      <w:pPr>
        <w:rPr>
          <w:lang w:val="en-US"/>
        </w:rPr>
      </w:pPr>
    </w:p>
    <w:p w14:paraId="71AFDC72" w14:textId="77777777" w:rsidR="00E95105" w:rsidRPr="00E95105" w:rsidRDefault="00E95105" w:rsidP="00E95105">
      <w:pPr>
        <w:rPr>
          <w:lang w:val="en-US"/>
        </w:rPr>
      </w:pPr>
      <w:r w:rsidRPr="00E95105">
        <w:rPr>
          <w:lang w:val="en-US"/>
        </w:rPr>
        <w:t xml:space="preserve">APPS </w:t>
      </w:r>
      <w:proofErr w:type="gramStart"/>
      <w:r w:rsidRPr="00E95105">
        <w:rPr>
          <w:lang w:val="en-US"/>
        </w:rPr>
        <w:t>COLLECTIONS:-</w:t>
      </w:r>
      <w:proofErr w:type="gramEnd"/>
    </w:p>
    <w:p w14:paraId="02A8EBAB" w14:textId="1B2A4DBB" w:rsidR="00E95105" w:rsidRDefault="00E95105" w:rsidP="00E95105">
      <w:pPr>
        <w:rPr>
          <w:lang w:val="en-US"/>
        </w:rPr>
      </w:pPr>
      <w:r w:rsidRPr="00E95105">
        <w:rPr>
          <w:lang w:val="en-US"/>
        </w:rPr>
        <w:t xml:space="preserve">• Matheus Repo: </w:t>
      </w:r>
      <w:hyperlink r:id="rId17" w:history="1">
        <w:r w:rsidRPr="0073763A">
          <w:rPr>
            <w:rStyle w:val="af3"/>
            <w:lang w:val="en-US"/>
          </w:rPr>
          <w:t>https://mega.nz/#F!om4kkKCa!Nv7RCZOhCXlCfzRnKpfCXg</w:t>
        </w:r>
      </w:hyperlink>
    </w:p>
    <w:p w14:paraId="48D21DF0" w14:textId="77777777" w:rsidR="00E95105" w:rsidRPr="00E95105" w:rsidRDefault="00E95105" w:rsidP="00E95105">
      <w:pPr>
        <w:rPr>
          <w:lang w:val="en-US"/>
        </w:rPr>
      </w:pPr>
    </w:p>
    <w:p w14:paraId="2565A21D" w14:textId="77777777" w:rsidR="00E95105" w:rsidRPr="00E95105" w:rsidRDefault="00E95105" w:rsidP="00E95105">
      <w:pPr>
        <w:rPr>
          <w:lang w:val="en-US"/>
        </w:rPr>
      </w:pPr>
    </w:p>
    <w:p w14:paraId="470905B5" w14:textId="77777777" w:rsidR="00E95105" w:rsidRPr="00E95105" w:rsidRDefault="00E95105" w:rsidP="00E95105">
      <w:pPr>
        <w:rPr>
          <w:lang w:val="en-US"/>
        </w:rPr>
      </w:pPr>
      <w:proofErr w:type="gramStart"/>
      <w:r w:rsidRPr="00E95105">
        <w:rPr>
          <w:lang w:val="en-US"/>
        </w:rPr>
        <w:t>THANKS:-</w:t>
      </w:r>
      <w:proofErr w:type="gramEnd"/>
    </w:p>
    <w:p w14:paraId="402CD30F" w14:textId="77777777" w:rsidR="00E95105" w:rsidRPr="00E95105" w:rsidRDefault="00E95105" w:rsidP="00E95105">
      <w:pPr>
        <w:rPr>
          <w:lang w:val="en-US"/>
        </w:rPr>
      </w:pPr>
      <w:r w:rsidRPr="00E95105">
        <w:rPr>
          <w:lang w:val="en-US"/>
        </w:rPr>
        <w:t xml:space="preserve"># Thanks to @Tourniquet88 for his tool to make our dream as reality. </w:t>
      </w:r>
    </w:p>
    <w:p w14:paraId="12A9CC48" w14:textId="77777777" w:rsidR="00E95105" w:rsidRPr="00E95105" w:rsidRDefault="00E95105" w:rsidP="00E95105">
      <w:pPr>
        <w:rPr>
          <w:lang w:val="en-US"/>
        </w:rPr>
      </w:pPr>
      <w:r w:rsidRPr="00E95105">
        <w:rPr>
          <w:lang w:val="en-US"/>
        </w:rPr>
        <w:t># Thanks to HD2Owner for providing the update cabs.</w:t>
      </w:r>
    </w:p>
    <w:p w14:paraId="170E93DE" w14:textId="77777777" w:rsidR="00E95105" w:rsidRPr="00E95105" w:rsidRDefault="00E95105" w:rsidP="00E95105">
      <w:pPr>
        <w:rPr>
          <w:lang w:val="en-US"/>
        </w:rPr>
      </w:pPr>
      <w:r w:rsidRPr="00E95105">
        <w:rPr>
          <w:lang w:val="en-US"/>
        </w:rPr>
        <w:t># Thanks to Matheus silva and others who participated to testing and feedbacking.</w:t>
      </w:r>
    </w:p>
    <w:p w14:paraId="254B577C" w14:textId="77777777" w:rsidR="00E95105" w:rsidRPr="00E95105" w:rsidRDefault="00E95105" w:rsidP="00E95105">
      <w:pPr>
        <w:rPr>
          <w:lang w:val="en-US"/>
        </w:rPr>
      </w:pPr>
    </w:p>
    <w:p w14:paraId="5667ED7D" w14:textId="77777777" w:rsidR="00E95105" w:rsidRPr="00E95105" w:rsidRDefault="00E95105" w:rsidP="00E95105">
      <w:pPr>
        <w:rPr>
          <w:lang w:val="en-US"/>
        </w:rPr>
      </w:pPr>
      <w:r w:rsidRPr="00E95105">
        <w:rPr>
          <w:lang w:val="en-US"/>
        </w:rPr>
        <w:t>Empyreal96, [14.05.21 23:15]</w:t>
      </w:r>
    </w:p>
    <w:p w14:paraId="6C0EAC26" w14:textId="77777777" w:rsidR="00E95105" w:rsidRPr="00E95105" w:rsidRDefault="00E95105" w:rsidP="00E95105">
      <w:pPr>
        <w:rPr>
          <w:lang w:val="en-US"/>
        </w:rPr>
      </w:pPr>
      <w:r w:rsidRPr="00E95105">
        <w:rPr>
          <w:lang w:val="en-US"/>
        </w:rPr>
        <w:t xml:space="preserve">F to anyone with actual Reverse Engineering </w:t>
      </w:r>
      <w:proofErr w:type="gramStart"/>
      <w:r w:rsidRPr="00E95105">
        <w:rPr>
          <w:lang w:val="en-US"/>
        </w:rPr>
        <w:t>knowledge..</w:t>
      </w:r>
      <w:proofErr w:type="gramEnd"/>
      <w:r w:rsidRPr="00E95105">
        <w:rPr>
          <w:lang w:val="en-US"/>
        </w:rPr>
        <w:t xml:space="preserve"> I loaded AoWFramework.dll along with its .</w:t>
      </w:r>
      <w:proofErr w:type="spellStart"/>
      <w:r w:rsidRPr="00E95105">
        <w:rPr>
          <w:lang w:val="en-US"/>
        </w:rPr>
        <w:t>pdb</w:t>
      </w:r>
      <w:proofErr w:type="spellEnd"/>
      <w:r w:rsidRPr="00E95105">
        <w:rPr>
          <w:lang w:val="en-US"/>
        </w:rPr>
        <w:t xml:space="preserve"> file into IDA </w:t>
      </w:r>
      <w:proofErr w:type="gramStart"/>
      <w:r w:rsidRPr="00E95105">
        <w:rPr>
          <w:lang w:val="en-US"/>
        </w:rPr>
        <w:t>Pro..</w:t>
      </w:r>
      <w:proofErr w:type="gramEnd"/>
      <w:r w:rsidRPr="00E95105">
        <w:rPr>
          <w:lang w:val="en-US"/>
        </w:rPr>
        <w:t xml:space="preserve"> over 15000 detected "Functions" (Functions, classes </w:t>
      </w:r>
      <w:proofErr w:type="spellStart"/>
      <w:r w:rsidRPr="00E95105">
        <w:rPr>
          <w:lang w:val="en-US"/>
        </w:rPr>
        <w:t>etc</w:t>
      </w:r>
      <w:proofErr w:type="spellEnd"/>
      <w:r w:rsidRPr="00E95105">
        <w:rPr>
          <w:lang w:val="en-US"/>
        </w:rPr>
        <w:t xml:space="preserve">) </w:t>
      </w:r>
      <w:r>
        <w:rPr>
          <w:rFonts w:ascii="Segoe UI Emoji" w:hAnsi="Segoe UI Emoji" w:cs="Segoe UI Emoji"/>
        </w:rPr>
        <w:t>😭</w:t>
      </w:r>
      <w:r w:rsidRPr="00E95105">
        <w:rPr>
          <w:lang w:val="en-US"/>
        </w:rPr>
        <w:t xml:space="preserve"> but luckily the Public Debug symbols show us some of the Function names and not mangled names</w:t>
      </w:r>
    </w:p>
    <w:p w14:paraId="09EF228C" w14:textId="77777777" w:rsidR="00E95105" w:rsidRPr="00E95105" w:rsidRDefault="00E95105" w:rsidP="00E95105">
      <w:pPr>
        <w:rPr>
          <w:lang w:val="en-US"/>
        </w:rPr>
      </w:pPr>
    </w:p>
    <w:p w14:paraId="360D0856" w14:textId="77777777" w:rsidR="00E95105" w:rsidRPr="00E95105" w:rsidRDefault="00E95105" w:rsidP="00E95105">
      <w:pPr>
        <w:rPr>
          <w:lang w:val="en-US"/>
        </w:rPr>
      </w:pPr>
      <w:r w:rsidRPr="00E95105">
        <w:rPr>
          <w:lang w:val="en-US"/>
        </w:rPr>
        <w:t>Empyreal96, [14.05.21 23:16]</w:t>
      </w:r>
    </w:p>
    <w:p w14:paraId="2D059CEA" w14:textId="77777777" w:rsidR="00E95105" w:rsidRPr="00E95105" w:rsidRDefault="00E95105" w:rsidP="00E95105">
      <w:pPr>
        <w:rPr>
          <w:lang w:val="en-US"/>
        </w:rPr>
      </w:pPr>
      <w:r w:rsidRPr="00E95105">
        <w:rPr>
          <w:lang w:val="en-US"/>
        </w:rPr>
        <w:t xml:space="preserve">For reference I </w:t>
      </w:r>
      <w:proofErr w:type="spellStart"/>
      <w:r w:rsidRPr="00E95105">
        <w:rPr>
          <w:lang w:val="en-US"/>
        </w:rPr>
        <w:t>loosly</w:t>
      </w:r>
      <w:proofErr w:type="spellEnd"/>
      <w:r w:rsidRPr="00E95105">
        <w:rPr>
          <w:lang w:val="en-US"/>
        </w:rPr>
        <w:t xml:space="preserve"> think </w:t>
      </w:r>
      <w:proofErr w:type="spellStart"/>
      <w:r w:rsidRPr="00E95105">
        <w:rPr>
          <w:lang w:val="en-US"/>
        </w:rPr>
        <w:t>AoWFramework</w:t>
      </w:r>
      <w:proofErr w:type="spellEnd"/>
      <w:r w:rsidRPr="00E95105">
        <w:rPr>
          <w:lang w:val="en-US"/>
        </w:rPr>
        <w:t xml:space="preserve"> is </w:t>
      </w:r>
      <w:proofErr w:type="gramStart"/>
      <w:r w:rsidRPr="00E95105">
        <w:rPr>
          <w:lang w:val="en-US"/>
        </w:rPr>
        <w:t>Astoria(</w:t>
      </w:r>
      <w:proofErr w:type="gramEnd"/>
      <w:r w:rsidRPr="00E95105">
        <w:rPr>
          <w:lang w:val="en-US"/>
        </w:rPr>
        <w:t xml:space="preserve">Android) on Windows Framework, it acts as the "Wrapper" to convert Android API calls into NT API calls </w:t>
      </w:r>
      <w:proofErr w:type="spellStart"/>
      <w:r w:rsidRPr="00E95105">
        <w:rPr>
          <w:lang w:val="en-US"/>
        </w:rPr>
        <w:t>etc</w:t>
      </w:r>
      <w:proofErr w:type="spellEnd"/>
    </w:p>
    <w:p w14:paraId="4B619666" w14:textId="77777777" w:rsidR="00E95105" w:rsidRPr="00E95105" w:rsidRDefault="00E95105" w:rsidP="00E95105">
      <w:pPr>
        <w:rPr>
          <w:lang w:val="en-US"/>
        </w:rPr>
      </w:pPr>
    </w:p>
    <w:p w14:paraId="79D39547" w14:textId="77777777" w:rsidR="00E95105" w:rsidRPr="00E95105" w:rsidRDefault="00E95105" w:rsidP="00E95105">
      <w:pPr>
        <w:rPr>
          <w:lang w:val="en-US"/>
        </w:rPr>
      </w:pPr>
      <w:r w:rsidRPr="00E95105">
        <w:rPr>
          <w:lang w:val="en-US"/>
        </w:rPr>
        <w:t>Empyreal96, [14.05.21 23:18]</w:t>
      </w:r>
    </w:p>
    <w:p w14:paraId="4512B6E9" w14:textId="77777777" w:rsidR="00E95105" w:rsidRPr="00E95105" w:rsidRDefault="00E95105" w:rsidP="00E95105">
      <w:pPr>
        <w:rPr>
          <w:lang w:val="en-US"/>
        </w:rPr>
      </w:pPr>
      <w:proofErr w:type="spellStart"/>
      <w:r w:rsidRPr="00E95105">
        <w:rPr>
          <w:lang w:val="en-US"/>
        </w:rPr>
        <w:t>I.e</w:t>
      </w:r>
      <w:proofErr w:type="spellEnd"/>
      <w:r w:rsidRPr="00E95105">
        <w:rPr>
          <w:lang w:val="en-US"/>
        </w:rPr>
        <w:t xml:space="preserve"> it seems to </w:t>
      </w:r>
      <w:proofErr w:type="gramStart"/>
      <w:r w:rsidRPr="00E95105">
        <w:rPr>
          <w:lang w:val="en-US"/>
        </w:rPr>
        <w:t>looks</w:t>
      </w:r>
      <w:proofErr w:type="gramEnd"/>
      <w:r w:rsidRPr="00E95105">
        <w:rPr>
          <w:lang w:val="en-US"/>
        </w:rPr>
        <w:t xml:space="preserve"> for stuff from Android IO Syncs, transfer and requests to what is called up when clicking "share" in an Android app</w:t>
      </w:r>
    </w:p>
    <w:p w14:paraId="79FFD4B2" w14:textId="77777777" w:rsidR="00E95105" w:rsidRPr="00E95105" w:rsidRDefault="00E95105" w:rsidP="00E95105">
      <w:pPr>
        <w:rPr>
          <w:lang w:val="en-US"/>
        </w:rPr>
      </w:pPr>
    </w:p>
    <w:p w14:paraId="668F9883" w14:textId="77777777" w:rsidR="00E95105" w:rsidRPr="00E95105" w:rsidRDefault="00E95105" w:rsidP="00E95105">
      <w:pPr>
        <w:rPr>
          <w:lang w:val="en-US"/>
        </w:rPr>
      </w:pPr>
      <w:r w:rsidRPr="00E95105">
        <w:rPr>
          <w:lang w:val="en-US"/>
        </w:rPr>
        <w:t>Empyreal96, [14.05.21 23:19]</w:t>
      </w:r>
    </w:p>
    <w:p w14:paraId="2DDAD081" w14:textId="77777777" w:rsidR="00E95105" w:rsidRPr="00E95105" w:rsidRDefault="00E95105" w:rsidP="00E95105">
      <w:pPr>
        <w:rPr>
          <w:lang w:val="en-US"/>
        </w:rPr>
      </w:pPr>
      <w:r w:rsidRPr="00E95105">
        <w:rPr>
          <w:lang w:val="en-US"/>
        </w:rPr>
        <w:t xml:space="preserve">Also heavy use on Windows </w:t>
      </w:r>
      <w:proofErr w:type="spellStart"/>
      <w:r w:rsidRPr="00E95105">
        <w:rPr>
          <w:lang w:val="en-US"/>
        </w:rPr>
        <w:t>RunTime</w:t>
      </w:r>
      <w:proofErr w:type="spellEnd"/>
      <w:r w:rsidRPr="00E95105">
        <w:rPr>
          <w:lang w:val="en-US"/>
        </w:rPr>
        <w:t xml:space="preserve"> which was used </w:t>
      </w:r>
      <w:proofErr w:type="spellStart"/>
      <w:r w:rsidRPr="00E95105">
        <w:rPr>
          <w:lang w:val="en-US"/>
        </w:rPr>
        <w:t>alot</w:t>
      </w:r>
      <w:proofErr w:type="spellEnd"/>
      <w:r w:rsidRPr="00E95105">
        <w:rPr>
          <w:lang w:val="en-US"/>
        </w:rPr>
        <w:t xml:space="preserve"> in Windows ARM </w:t>
      </w:r>
      <w:proofErr w:type="spellStart"/>
      <w:proofErr w:type="gramStart"/>
      <w:r w:rsidRPr="00E95105">
        <w:rPr>
          <w:lang w:val="en-US"/>
        </w:rPr>
        <w:t>iirc</w:t>
      </w:r>
      <w:proofErr w:type="spellEnd"/>
      <w:r w:rsidRPr="00E95105">
        <w:rPr>
          <w:lang w:val="en-US"/>
        </w:rPr>
        <w:t>..</w:t>
      </w:r>
      <w:proofErr w:type="gramEnd"/>
      <w:r w:rsidRPr="00E95105">
        <w:rPr>
          <w:lang w:val="en-US"/>
        </w:rPr>
        <w:t xml:space="preserve"> all this though is "from what I can see" so may not be 100% accurate</w:t>
      </w:r>
    </w:p>
    <w:p w14:paraId="3E7DA274" w14:textId="77777777" w:rsidR="00E95105" w:rsidRPr="00E95105" w:rsidRDefault="00E95105" w:rsidP="00E95105">
      <w:pPr>
        <w:rPr>
          <w:lang w:val="en-US"/>
        </w:rPr>
      </w:pPr>
    </w:p>
    <w:p w14:paraId="74CE21D1" w14:textId="77777777" w:rsidR="00E95105" w:rsidRPr="00E95105" w:rsidRDefault="00E95105" w:rsidP="00E95105">
      <w:pPr>
        <w:rPr>
          <w:lang w:val="en-US"/>
        </w:rPr>
      </w:pPr>
      <w:r w:rsidRPr="00E95105">
        <w:rPr>
          <w:lang w:val="en-US"/>
        </w:rPr>
        <w:t>Empyreal96, [14.05.21 23:22]</w:t>
      </w:r>
    </w:p>
    <w:p w14:paraId="22F43B6D" w14:textId="77777777" w:rsidR="00E95105" w:rsidRPr="00E95105" w:rsidRDefault="00E95105" w:rsidP="00E95105">
      <w:pPr>
        <w:rPr>
          <w:lang w:val="en-US"/>
        </w:rPr>
      </w:pPr>
      <w:r w:rsidRPr="00E95105">
        <w:rPr>
          <w:lang w:val="en-US"/>
        </w:rPr>
        <w:t xml:space="preserve">This all gets sent through </w:t>
      </w:r>
      <w:proofErr w:type="spellStart"/>
      <w:r w:rsidRPr="00E95105">
        <w:rPr>
          <w:lang w:val="en-US"/>
        </w:rPr>
        <w:t>AoWFramework</w:t>
      </w:r>
      <w:proofErr w:type="spellEnd"/>
      <w:r w:rsidRPr="00E95105">
        <w:rPr>
          <w:lang w:val="en-US"/>
        </w:rPr>
        <w:t xml:space="preserve"> and other .</w:t>
      </w:r>
      <w:proofErr w:type="spellStart"/>
      <w:r w:rsidRPr="00E95105">
        <w:rPr>
          <w:lang w:val="en-US"/>
        </w:rPr>
        <w:t>dlls</w:t>
      </w:r>
      <w:proofErr w:type="spellEnd"/>
      <w:r w:rsidRPr="00E95105">
        <w:rPr>
          <w:lang w:val="en-US"/>
        </w:rPr>
        <w:t>, from and back into a hidden mounted Android .</w:t>
      </w:r>
      <w:proofErr w:type="spellStart"/>
      <w:r w:rsidRPr="00E95105">
        <w:rPr>
          <w:lang w:val="en-US"/>
        </w:rPr>
        <w:t>wim</w:t>
      </w:r>
      <w:proofErr w:type="spellEnd"/>
      <w:r w:rsidRPr="00E95105">
        <w:rPr>
          <w:lang w:val="en-US"/>
        </w:rPr>
        <w:t>, almost like a Headless version of Android</w:t>
      </w:r>
    </w:p>
    <w:p w14:paraId="0E9878AD" w14:textId="77777777" w:rsidR="00E95105" w:rsidRPr="00E95105" w:rsidRDefault="00E95105" w:rsidP="00E95105">
      <w:pPr>
        <w:rPr>
          <w:lang w:val="en-US"/>
        </w:rPr>
      </w:pPr>
    </w:p>
    <w:p w14:paraId="0A5A418B" w14:textId="77777777" w:rsidR="00E95105" w:rsidRPr="00E95105" w:rsidRDefault="00E95105" w:rsidP="00E95105">
      <w:pPr>
        <w:rPr>
          <w:lang w:val="en-US"/>
        </w:rPr>
      </w:pPr>
      <w:r w:rsidRPr="00E95105">
        <w:rPr>
          <w:lang w:val="en-US"/>
        </w:rPr>
        <w:t>(End of maybe informative spam lol, some will already know this)</w:t>
      </w:r>
    </w:p>
    <w:p w14:paraId="439129EB" w14:textId="77777777" w:rsidR="00E95105" w:rsidRPr="00E95105" w:rsidRDefault="00E95105" w:rsidP="00E95105">
      <w:pPr>
        <w:rPr>
          <w:lang w:val="en-US"/>
        </w:rPr>
      </w:pPr>
    </w:p>
    <w:p w14:paraId="3301ED98" w14:textId="77777777" w:rsidR="00E95105" w:rsidRPr="00E95105" w:rsidRDefault="00E95105" w:rsidP="00E95105">
      <w:pPr>
        <w:rPr>
          <w:lang w:val="en-US"/>
        </w:rPr>
      </w:pPr>
      <w:proofErr w:type="spellStart"/>
      <w:r w:rsidRPr="00E95105">
        <w:rPr>
          <w:lang w:val="en-US"/>
        </w:rPr>
        <w:t>Fadil</w:t>
      </w:r>
      <w:proofErr w:type="spellEnd"/>
      <w:r w:rsidRPr="00E95105">
        <w:rPr>
          <w:lang w:val="en-US"/>
        </w:rPr>
        <w:t>, [24.05.21 14:26]</w:t>
      </w:r>
    </w:p>
    <w:p w14:paraId="6C04B629" w14:textId="77777777" w:rsidR="00E95105" w:rsidRPr="00E95105" w:rsidRDefault="00E95105" w:rsidP="00E95105">
      <w:pPr>
        <w:rPr>
          <w:lang w:val="en-US"/>
        </w:rPr>
      </w:pPr>
      <w:r w:rsidRPr="00E95105">
        <w:rPr>
          <w:lang w:val="en-US"/>
        </w:rPr>
        <w:t>INTRODUCTION:</w:t>
      </w:r>
    </w:p>
    <w:p w14:paraId="0BCD29D9" w14:textId="77777777" w:rsidR="00E95105" w:rsidRPr="00E95105" w:rsidRDefault="00E95105" w:rsidP="00E95105">
      <w:pPr>
        <w:rPr>
          <w:lang w:val="en-US"/>
        </w:rPr>
      </w:pPr>
      <w:r w:rsidRPr="00E95105">
        <w:rPr>
          <w:lang w:val="en-US"/>
        </w:rPr>
        <w:t xml:space="preserve"> Project Astoria is </w:t>
      </w:r>
      <w:proofErr w:type="spellStart"/>
      <w:proofErr w:type="gramStart"/>
      <w:r w:rsidRPr="00E95105">
        <w:rPr>
          <w:lang w:val="en-US"/>
        </w:rPr>
        <w:t>a</w:t>
      </w:r>
      <w:proofErr w:type="spellEnd"/>
      <w:proofErr w:type="gramEnd"/>
      <w:r w:rsidRPr="00E95105">
        <w:rPr>
          <w:lang w:val="en-US"/>
        </w:rPr>
        <w:t xml:space="preserve"> abandoned project of Microsoft back in 2015s. It’s an Android runtime environment for Windows 10 Mobile, which would allow Android to run in an emulated environment with minimal </w:t>
      </w:r>
      <w:proofErr w:type="gramStart"/>
      <w:r w:rsidRPr="00E95105">
        <w:rPr>
          <w:lang w:val="en-US"/>
        </w:rPr>
        <w:t>changes, and</w:t>
      </w:r>
      <w:proofErr w:type="gramEnd"/>
      <w:r w:rsidRPr="00E95105">
        <w:rPr>
          <w:lang w:val="en-US"/>
        </w:rPr>
        <w:t xml:space="preserve"> have access to Microsoft platform APIs. It </w:t>
      </w:r>
      <w:proofErr w:type="gramStart"/>
      <w:r w:rsidRPr="00E95105">
        <w:rPr>
          <w:lang w:val="en-US"/>
        </w:rPr>
        <w:t>help</w:t>
      </w:r>
      <w:proofErr w:type="gramEnd"/>
      <w:r w:rsidRPr="00E95105">
        <w:rPr>
          <w:lang w:val="en-US"/>
        </w:rPr>
        <w:t xml:space="preserve"> developers to port their android apps without having much effort. Which means it let the users to install android packages directly to the windows 10 Mobile through this bridge. But </w:t>
      </w:r>
      <w:proofErr w:type="gramStart"/>
      <w:r w:rsidRPr="00E95105">
        <w:rPr>
          <w:lang w:val="en-US"/>
        </w:rPr>
        <w:t>unfortunately</w:t>
      </w:r>
      <w:proofErr w:type="gramEnd"/>
      <w:r w:rsidRPr="00E95105">
        <w:rPr>
          <w:lang w:val="en-US"/>
        </w:rPr>
        <w:t xml:space="preserve"> Microsoft has abandoned the project and blacklisted on production builds. </w:t>
      </w:r>
      <w:proofErr w:type="gramStart"/>
      <w:r w:rsidRPr="00E95105">
        <w:rPr>
          <w:lang w:val="en-US"/>
        </w:rPr>
        <w:t>So</w:t>
      </w:r>
      <w:proofErr w:type="gramEnd"/>
      <w:r w:rsidRPr="00E95105">
        <w:rPr>
          <w:lang w:val="en-US"/>
        </w:rPr>
        <w:t xml:space="preserve"> it was unable to bring Astoria back to the Windows 10 Mobile running 10586 or higher builds.</w:t>
      </w:r>
    </w:p>
    <w:p w14:paraId="58CB337C" w14:textId="77777777" w:rsidR="00E95105" w:rsidRPr="00E95105" w:rsidRDefault="00E95105" w:rsidP="00E95105">
      <w:pPr>
        <w:rPr>
          <w:lang w:val="en-US"/>
        </w:rPr>
      </w:pPr>
    </w:p>
    <w:p w14:paraId="06830B18" w14:textId="77777777" w:rsidR="00E95105" w:rsidRPr="00E95105" w:rsidRDefault="00E95105" w:rsidP="00E95105">
      <w:pPr>
        <w:rPr>
          <w:lang w:val="en-US"/>
        </w:rPr>
      </w:pPr>
      <w:r w:rsidRPr="00E95105">
        <w:rPr>
          <w:lang w:val="en-US"/>
        </w:rPr>
        <w:t xml:space="preserve"> But recently we had got two insider builds 10549 and 10570 update packages that support Astoria. And we can push the update packages by little tricky. Surprisingly, it supports all Windows Phones having an unlocked bootloader. Most importantly, this is Astoria’s all-time consistency and best performance build. </w:t>
      </w:r>
      <w:proofErr w:type="gramStart"/>
      <w:r w:rsidRPr="00E95105">
        <w:rPr>
          <w:lang w:val="en-US"/>
        </w:rPr>
        <w:t>Also</w:t>
      </w:r>
      <w:proofErr w:type="gramEnd"/>
      <w:r w:rsidRPr="00E95105">
        <w:rPr>
          <w:lang w:val="en-US"/>
        </w:rPr>
        <w:t xml:space="preserve"> the Android subsystem has been improved in this build. But the Android version is still KitKat (4.4.4). Keep in mind that this is an insider build, so bugs are expected. But we have fixed almost all the bugs with a patch, and we provide the patch with the updater.</w:t>
      </w:r>
    </w:p>
    <w:p w14:paraId="6C4D5289" w14:textId="77777777" w:rsidR="00E95105" w:rsidRPr="00E95105" w:rsidRDefault="00E95105" w:rsidP="00E95105">
      <w:pPr>
        <w:rPr>
          <w:lang w:val="en-US"/>
        </w:rPr>
      </w:pPr>
    </w:p>
    <w:p w14:paraId="6D644229" w14:textId="77777777" w:rsidR="00E95105" w:rsidRPr="00E95105" w:rsidRDefault="00E95105" w:rsidP="00E95105">
      <w:pPr>
        <w:rPr>
          <w:lang w:val="en-US"/>
        </w:rPr>
      </w:pPr>
      <w:proofErr w:type="spellStart"/>
      <w:r w:rsidRPr="00E95105">
        <w:rPr>
          <w:lang w:val="en-US"/>
        </w:rPr>
        <w:t>Fadil</w:t>
      </w:r>
      <w:proofErr w:type="spellEnd"/>
      <w:r w:rsidRPr="00E95105">
        <w:rPr>
          <w:lang w:val="en-US"/>
        </w:rPr>
        <w:t>, [24.05.21 14:26]</w:t>
      </w:r>
    </w:p>
    <w:p w14:paraId="3A4B0A6B" w14:textId="77777777" w:rsidR="00E95105" w:rsidRPr="00E95105" w:rsidRDefault="00E95105" w:rsidP="00E95105">
      <w:pPr>
        <w:rPr>
          <w:lang w:val="en-US"/>
        </w:rPr>
      </w:pPr>
      <w:r w:rsidRPr="00E95105">
        <w:rPr>
          <w:lang w:val="en-US"/>
        </w:rPr>
        <w:t>NOTES:</w:t>
      </w:r>
    </w:p>
    <w:p w14:paraId="6BDB7785" w14:textId="77777777" w:rsidR="00E95105" w:rsidRPr="00E95105" w:rsidRDefault="00E95105" w:rsidP="00E95105">
      <w:pPr>
        <w:rPr>
          <w:lang w:val="en-US"/>
        </w:rPr>
      </w:pPr>
      <w:r w:rsidRPr="00E95105">
        <w:rPr>
          <w:lang w:val="en-US"/>
        </w:rPr>
        <w:t xml:space="preserve"> * The Lumia devices which is X50s are unsupported. But Lumia 550 can be </w:t>
      </w:r>
      <w:proofErr w:type="gramStart"/>
      <w:r w:rsidRPr="00E95105">
        <w:rPr>
          <w:lang w:val="en-US"/>
        </w:rPr>
        <w:t>install</w:t>
      </w:r>
      <w:proofErr w:type="gramEnd"/>
      <w:r w:rsidRPr="00E95105">
        <w:rPr>
          <w:lang w:val="en-US"/>
        </w:rPr>
        <w:t xml:space="preserve"> by flashing the leaked Astoria FFU.</w:t>
      </w:r>
    </w:p>
    <w:p w14:paraId="5D85228D" w14:textId="77777777" w:rsidR="00E95105" w:rsidRPr="00E95105" w:rsidRDefault="00E95105" w:rsidP="00E95105">
      <w:pPr>
        <w:rPr>
          <w:lang w:val="en-US"/>
        </w:rPr>
      </w:pPr>
    </w:p>
    <w:p w14:paraId="578B512A" w14:textId="77777777" w:rsidR="00E95105" w:rsidRPr="00E95105" w:rsidRDefault="00E95105" w:rsidP="00E95105">
      <w:pPr>
        <w:rPr>
          <w:lang w:val="en-US"/>
        </w:rPr>
      </w:pPr>
      <w:r w:rsidRPr="00E95105">
        <w:rPr>
          <w:lang w:val="en-US"/>
        </w:rPr>
        <w:lastRenderedPageBreak/>
        <w:t xml:space="preserve"> * You must have to update to 10549 build first and then update to 10570 </w:t>
      </w:r>
      <w:proofErr w:type="gramStart"/>
      <w:r w:rsidRPr="00E95105">
        <w:rPr>
          <w:lang w:val="en-US"/>
        </w:rPr>
        <w:t>build</w:t>
      </w:r>
      <w:proofErr w:type="gramEnd"/>
      <w:r w:rsidRPr="00E95105">
        <w:rPr>
          <w:lang w:val="en-US"/>
        </w:rPr>
        <w:t>.</w:t>
      </w:r>
    </w:p>
    <w:p w14:paraId="16B59F36" w14:textId="77777777" w:rsidR="00E95105" w:rsidRPr="00E95105" w:rsidRDefault="00E95105" w:rsidP="00E95105">
      <w:pPr>
        <w:rPr>
          <w:lang w:val="en-US"/>
        </w:rPr>
      </w:pPr>
    </w:p>
    <w:p w14:paraId="50A9A41F" w14:textId="77777777" w:rsidR="00E95105" w:rsidRPr="00E95105" w:rsidRDefault="00E95105" w:rsidP="00E95105">
      <w:pPr>
        <w:rPr>
          <w:lang w:val="en-US"/>
        </w:rPr>
      </w:pPr>
      <w:r w:rsidRPr="00E95105">
        <w:rPr>
          <w:lang w:val="en-US"/>
        </w:rPr>
        <w:t xml:space="preserve"> * After the build 10570 update, you must have to apply ‘Patch 2.bat’ before doing anything. And you </w:t>
      </w:r>
      <w:proofErr w:type="gramStart"/>
      <w:r w:rsidRPr="00E95105">
        <w:rPr>
          <w:lang w:val="en-US"/>
        </w:rPr>
        <w:t>have to</w:t>
      </w:r>
      <w:proofErr w:type="gramEnd"/>
      <w:r w:rsidRPr="00E95105">
        <w:rPr>
          <w:lang w:val="en-US"/>
        </w:rPr>
        <w:t xml:space="preserve"> wait about 10 minutes to install some apps in the background.</w:t>
      </w:r>
    </w:p>
    <w:p w14:paraId="170A1A5F" w14:textId="77777777" w:rsidR="00E95105" w:rsidRPr="00E95105" w:rsidRDefault="00E95105" w:rsidP="00E95105">
      <w:pPr>
        <w:rPr>
          <w:lang w:val="en-US"/>
        </w:rPr>
      </w:pPr>
    </w:p>
    <w:p w14:paraId="79A27192" w14:textId="77777777" w:rsidR="00E95105" w:rsidRPr="00E95105" w:rsidRDefault="00E95105" w:rsidP="00E95105">
      <w:pPr>
        <w:rPr>
          <w:lang w:val="en-US"/>
        </w:rPr>
      </w:pPr>
      <w:r w:rsidRPr="00E95105">
        <w:rPr>
          <w:lang w:val="en-US"/>
        </w:rPr>
        <w:t xml:space="preserve"> * Project Astoria is </w:t>
      </w:r>
      <w:proofErr w:type="spellStart"/>
      <w:r w:rsidRPr="00E95105">
        <w:rPr>
          <w:lang w:val="en-US"/>
        </w:rPr>
        <w:t>offially</w:t>
      </w:r>
      <w:proofErr w:type="spellEnd"/>
      <w:r w:rsidRPr="00E95105">
        <w:rPr>
          <w:lang w:val="en-US"/>
        </w:rPr>
        <w:t xml:space="preserve"> supported on 1GB devices only.</w:t>
      </w:r>
    </w:p>
    <w:p w14:paraId="67EBDDAE" w14:textId="77777777" w:rsidR="00E95105" w:rsidRPr="00E95105" w:rsidRDefault="00E95105" w:rsidP="00E95105">
      <w:pPr>
        <w:rPr>
          <w:lang w:val="en-US"/>
        </w:rPr>
      </w:pPr>
    </w:p>
    <w:p w14:paraId="5EA44EED" w14:textId="77777777" w:rsidR="00E95105" w:rsidRPr="00E95105" w:rsidRDefault="00E95105" w:rsidP="00E95105">
      <w:pPr>
        <w:rPr>
          <w:lang w:val="en-US"/>
        </w:rPr>
      </w:pPr>
      <w:r w:rsidRPr="00E95105">
        <w:rPr>
          <w:lang w:val="en-US"/>
        </w:rPr>
        <w:t>* Only able to install APK that is Targeted to API 19 or lower.</w:t>
      </w:r>
    </w:p>
    <w:p w14:paraId="6074B775" w14:textId="77777777" w:rsidR="00E95105" w:rsidRPr="00E95105" w:rsidRDefault="00E95105" w:rsidP="00E95105">
      <w:pPr>
        <w:rPr>
          <w:lang w:val="en-US"/>
        </w:rPr>
      </w:pPr>
    </w:p>
    <w:p w14:paraId="78AEE9C7" w14:textId="77777777" w:rsidR="00E95105" w:rsidRPr="00E95105" w:rsidRDefault="00E95105" w:rsidP="00E95105">
      <w:pPr>
        <w:rPr>
          <w:lang w:val="en-US"/>
        </w:rPr>
      </w:pPr>
      <w:r w:rsidRPr="00E95105">
        <w:rPr>
          <w:lang w:val="en-US"/>
        </w:rPr>
        <w:t>* Most of the Google serviced apps are unsupported.</w:t>
      </w:r>
    </w:p>
    <w:p w14:paraId="694B752C" w14:textId="77777777" w:rsidR="00E95105" w:rsidRPr="00E95105" w:rsidRDefault="00E95105" w:rsidP="00E95105">
      <w:pPr>
        <w:rPr>
          <w:lang w:val="en-US"/>
        </w:rPr>
      </w:pPr>
    </w:p>
    <w:p w14:paraId="0EDAF8D2" w14:textId="77777777" w:rsidR="00E95105" w:rsidRPr="00E95105" w:rsidRDefault="00E95105" w:rsidP="00E95105">
      <w:pPr>
        <w:rPr>
          <w:lang w:val="en-US"/>
        </w:rPr>
      </w:pPr>
      <w:proofErr w:type="spellStart"/>
      <w:r w:rsidRPr="00E95105">
        <w:rPr>
          <w:lang w:val="en-US"/>
        </w:rPr>
        <w:t>Fadil</w:t>
      </w:r>
      <w:proofErr w:type="spellEnd"/>
      <w:r w:rsidRPr="00E95105">
        <w:rPr>
          <w:lang w:val="en-US"/>
        </w:rPr>
        <w:t>, [24.05.21 14:26]</w:t>
      </w:r>
    </w:p>
    <w:p w14:paraId="01884FFB" w14:textId="77777777" w:rsidR="00E95105" w:rsidRPr="00E95105" w:rsidRDefault="00E95105" w:rsidP="00E95105">
      <w:pPr>
        <w:rPr>
          <w:lang w:val="en-US"/>
        </w:rPr>
      </w:pPr>
      <w:r w:rsidRPr="00E95105">
        <w:rPr>
          <w:lang w:val="en-US"/>
        </w:rPr>
        <w:t>KNOWN BUGS:</w:t>
      </w:r>
    </w:p>
    <w:p w14:paraId="657112CB" w14:textId="77777777" w:rsidR="00E95105" w:rsidRPr="00E95105" w:rsidRDefault="00E95105" w:rsidP="00E95105">
      <w:pPr>
        <w:rPr>
          <w:lang w:val="en-US"/>
        </w:rPr>
      </w:pPr>
      <w:r w:rsidRPr="00E95105">
        <w:rPr>
          <w:lang w:val="en-US"/>
        </w:rPr>
        <w:t xml:space="preserve"> - After the build 10549 update, there is a possibility of getting stuck in the black screen. In such cases, reboot or wait until the phone boots.</w:t>
      </w:r>
    </w:p>
    <w:p w14:paraId="3DEAE1F2" w14:textId="77777777" w:rsidR="00E95105" w:rsidRPr="00E95105" w:rsidRDefault="00E95105" w:rsidP="00E95105">
      <w:pPr>
        <w:rPr>
          <w:lang w:val="en-US"/>
        </w:rPr>
      </w:pPr>
    </w:p>
    <w:p w14:paraId="76EACAF1" w14:textId="77777777" w:rsidR="00E95105" w:rsidRPr="00E95105" w:rsidRDefault="00E95105" w:rsidP="00E95105">
      <w:pPr>
        <w:rPr>
          <w:lang w:val="en-US"/>
        </w:rPr>
      </w:pPr>
      <w:r w:rsidRPr="00E95105">
        <w:rPr>
          <w:lang w:val="en-US"/>
        </w:rPr>
        <w:t xml:space="preserve"> - </w:t>
      </w:r>
      <w:proofErr w:type="gramStart"/>
      <w:r w:rsidRPr="00E95105">
        <w:rPr>
          <w:lang w:val="en-US"/>
        </w:rPr>
        <w:t>Can’t</w:t>
      </w:r>
      <w:proofErr w:type="gramEnd"/>
      <w:r w:rsidRPr="00E95105">
        <w:rPr>
          <w:lang w:val="en-US"/>
        </w:rPr>
        <w:t xml:space="preserve"> able to set a </w:t>
      </w:r>
      <w:proofErr w:type="spellStart"/>
      <w:r w:rsidRPr="00E95105">
        <w:rPr>
          <w:lang w:val="en-US"/>
        </w:rPr>
        <w:t>LockScreen</w:t>
      </w:r>
      <w:proofErr w:type="spellEnd"/>
      <w:r w:rsidRPr="00E95105">
        <w:rPr>
          <w:lang w:val="en-US"/>
        </w:rPr>
        <w:t xml:space="preserve"> Pin. Due to Settings app is bugged, </w:t>
      </w:r>
      <w:proofErr w:type="gramStart"/>
      <w:r w:rsidRPr="00E95105">
        <w:rPr>
          <w:lang w:val="en-US"/>
        </w:rPr>
        <w:t>The</w:t>
      </w:r>
      <w:proofErr w:type="gramEnd"/>
      <w:r w:rsidRPr="00E95105">
        <w:rPr>
          <w:lang w:val="en-US"/>
        </w:rPr>
        <w:t xml:space="preserve"> </w:t>
      </w:r>
      <w:proofErr w:type="spellStart"/>
      <w:r w:rsidRPr="00E95105">
        <w:rPr>
          <w:lang w:val="en-US"/>
        </w:rPr>
        <w:t>signin</w:t>
      </w:r>
      <w:proofErr w:type="spellEnd"/>
      <w:r w:rsidRPr="00E95105">
        <w:rPr>
          <w:lang w:val="en-US"/>
        </w:rPr>
        <w:t xml:space="preserve"> option in Settings app will crashes. But you can set a Pin by signing into MS account and it will ask you for setup a Pin.</w:t>
      </w:r>
    </w:p>
    <w:p w14:paraId="28786B13" w14:textId="77777777" w:rsidR="00E95105" w:rsidRPr="00E95105" w:rsidRDefault="00E95105" w:rsidP="00E95105">
      <w:pPr>
        <w:rPr>
          <w:lang w:val="en-US"/>
        </w:rPr>
      </w:pPr>
    </w:p>
    <w:p w14:paraId="2EB0848E" w14:textId="77777777" w:rsidR="00E95105" w:rsidRPr="00E95105" w:rsidRDefault="00E95105" w:rsidP="00E95105">
      <w:pPr>
        <w:rPr>
          <w:lang w:val="en-US"/>
        </w:rPr>
      </w:pPr>
      <w:r w:rsidRPr="00E95105">
        <w:rPr>
          <w:lang w:val="en-US"/>
        </w:rPr>
        <w:t xml:space="preserve"> - If you have did a Hard Reset for some reason, you must have to set date to 14 oct 2015 in the OOBE setup. Else you will </w:t>
      </w:r>
      <w:proofErr w:type="spellStart"/>
      <w:r w:rsidRPr="00E95105">
        <w:rPr>
          <w:lang w:val="en-US"/>
        </w:rPr>
        <w:t>loss</w:t>
      </w:r>
      <w:proofErr w:type="spellEnd"/>
      <w:r w:rsidRPr="00E95105">
        <w:rPr>
          <w:lang w:val="en-US"/>
        </w:rPr>
        <w:t xml:space="preserve"> some system apps, and the only solution to get back the apps is... perform a Hard Reset again and set the date as mentioned above.</w:t>
      </w:r>
    </w:p>
    <w:p w14:paraId="44DA0E75" w14:textId="77777777" w:rsidR="00E95105" w:rsidRPr="00E95105" w:rsidRDefault="00E95105" w:rsidP="00E95105">
      <w:pPr>
        <w:rPr>
          <w:lang w:val="en-US"/>
        </w:rPr>
      </w:pPr>
    </w:p>
    <w:p w14:paraId="7C69744B" w14:textId="77777777" w:rsidR="00E95105" w:rsidRPr="00E95105" w:rsidRDefault="00E95105" w:rsidP="00E95105">
      <w:pPr>
        <w:rPr>
          <w:lang w:val="en-US"/>
        </w:rPr>
      </w:pPr>
      <w:proofErr w:type="spellStart"/>
      <w:r w:rsidRPr="00E95105">
        <w:rPr>
          <w:lang w:val="en-US"/>
        </w:rPr>
        <w:t>Fadil</w:t>
      </w:r>
      <w:proofErr w:type="spellEnd"/>
      <w:r w:rsidRPr="00E95105">
        <w:rPr>
          <w:lang w:val="en-US"/>
        </w:rPr>
        <w:t>, [24.05.21 14:26]</w:t>
      </w:r>
    </w:p>
    <w:p w14:paraId="749F609F" w14:textId="77777777" w:rsidR="00E95105" w:rsidRPr="00E95105" w:rsidRDefault="00E95105" w:rsidP="00E95105">
      <w:pPr>
        <w:rPr>
          <w:lang w:val="en-US"/>
        </w:rPr>
      </w:pPr>
      <w:r w:rsidRPr="00E95105">
        <w:rPr>
          <w:lang w:val="en-US"/>
        </w:rPr>
        <w:t>DOWNLOADS:</w:t>
      </w:r>
    </w:p>
    <w:p w14:paraId="214AABE0" w14:textId="125F65B1" w:rsidR="00E95105" w:rsidRPr="00E95105" w:rsidRDefault="00E95105" w:rsidP="00E95105">
      <w:pPr>
        <w:rPr>
          <w:lang w:val="en-US"/>
        </w:rPr>
      </w:pPr>
      <w:r w:rsidRPr="00E95105">
        <w:rPr>
          <w:lang w:val="en-US"/>
        </w:rPr>
        <w:t xml:space="preserve"> • Phone Updater (</w:t>
      </w:r>
      <w:hyperlink r:id="rId18" w:history="1">
        <w:r w:rsidRPr="0073763A">
          <w:rPr>
            <w:rStyle w:val="af3"/>
            <w:lang w:val="en-US"/>
          </w:rPr>
          <w:t>https://www.mediafire.com/file/jzryci5vwi9v7xr/04.25.6_phoneupdater_iu_refresh_astoria_refresh_7.zip/file</w:t>
        </w:r>
      </w:hyperlink>
      <w:r>
        <w:rPr>
          <w:lang w:val="en-US"/>
        </w:rPr>
        <w:t xml:space="preserve"> </w:t>
      </w:r>
      <w:r w:rsidRPr="00E95105">
        <w:rPr>
          <w:lang w:val="en-US"/>
        </w:rPr>
        <w:t>) helps to download and push insider builds into Windows Phone devices.</w:t>
      </w:r>
    </w:p>
    <w:p w14:paraId="48B06A72" w14:textId="77777777" w:rsidR="00E95105" w:rsidRPr="00E95105" w:rsidRDefault="00E95105" w:rsidP="00E95105">
      <w:pPr>
        <w:rPr>
          <w:lang w:val="en-US"/>
        </w:rPr>
      </w:pPr>
    </w:p>
    <w:p w14:paraId="32F0687D" w14:textId="65EA05F4" w:rsidR="00E95105" w:rsidRPr="00E95105" w:rsidRDefault="00E95105" w:rsidP="00E95105">
      <w:pPr>
        <w:rPr>
          <w:lang w:val="en-US"/>
        </w:rPr>
      </w:pPr>
      <w:r w:rsidRPr="00E95105">
        <w:rPr>
          <w:lang w:val="en-US"/>
        </w:rPr>
        <w:t xml:space="preserve"> • Astoria Patch (</w:t>
      </w:r>
      <w:hyperlink r:id="rId19" w:history="1">
        <w:r w:rsidRPr="0073763A">
          <w:rPr>
            <w:rStyle w:val="af3"/>
            <w:lang w:val="en-US"/>
          </w:rPr>
          <w:t>https://www.mediafire.com/file/va15592og212n0k/Astoria_Patch.zip/file</w:t>
        </w:r>
      </w:hyperlink>
      <w:r>
        <w:rPr>
          <w:lang w:val="en-US"/>
        </w:rPr>
        <w:t xml:space="preserve"> </w:t>
      </w:r>
      <w:r w:rsidRPr="00E95105">
        <w:rPr>
          <w:lang w:val="en-US"/>
        </w:rPr>
        <w:t xml:space="preserve">) helps to enable </w:t>
      </w:r>
      <w:proofErr w:type="spellStart"/>
      <w:r w:rsidRPr="00E95105">
        <w:rPr>
          <w:lang w:val="en-US"/>
        </w:rPr>
        <w:t>testsigning</w:t>
      </w:r>
      <w:proofErr w:type="spellEnd"/>
      <w:r w:rsidRPr="00E95105">
        <w:rPr>
          <w:lang w:val="en-US"/>
        </w:rPr>
        <w:t>, fix some major bugs and much more etc...</w:t>
      </w:r>
    </w:p>
    <w:p w14:paraId="4BE54B6A" w14:textId="77777777" w:rsidR="00E95105" w:rsidRPr="00E95105" w:rsidRDefault="00E95105" w:rsidP="00E95105">
      <w:pPr>
        <w:rPr>
          <w:lang w:val="en-US"/>
        </w:rPr>
      </w:pPr>
    </w:p>
    <w:p w14:paraId="368B10B4" w14:textId="47895F58" w:rsidR="00E95105" w:rsidRPr="00E95105" w:rsidRDefault="00E95105" w:rsidP="00E95105">
      <w:pPr>
        <w:rPr>
          <w:lang w:val="en-US"/>
        </w:rPr>
      </w:pPr>
      <w:r w:rsidRPr="00E95105">
        <w:rPr>
          <w:lang w:val="en-US"/>
        </w:rPr>
        <w:t xml:space="preserve"> • Apk2Appx Packer (</w:t>
      </w:r>
      <w:hyperlink r:id="rId20" w:history="1">
        <w:r w:rsidRPr="0073763A">
          <w:rPr>
            <w:rStyle w:val="af3"/>
            <w:lang w:val="en-US"/>
          </w:rPr>
          <w:t>https://www.mediafire.com/file/tz76d83u2898e0x/Apk2Appx_Packer_v2.1_Beta.zip/file</w:t>
        </w:r>
      </w:hyperlink>
      <w:r>
        <w:rPr>
          <w:lang w:val="en-US"/>
        </w:rPr>
        <w:t xml:space="preserve"> </w:t>
      </w:r>
      <w:r w:rsidRPr="00E95105">
        <w:rPr>
          <w:lang w:val="en-US"/>
        </w:rPr>
        <w:t>) helps to install APK and convert installed APK to APPX using a PC.</w:t>
      </w:r>
    </w:p>
    <w:p w14:paraId="100C9226" w14:textId="77777777" w:rsidR="00E95105" w:rsidRPr="00E95105" w:rsidRDefault="00E95105" w:rsidP="00E95105">
      <w:pPr>
        <w:rPr>
          <w:lang w:val="en-US"/>
        </w:rPr>
      </w:pPr>
    </w:p>
    <w:p w14:paraId="4D4F7D97" w14:textId="523B44C2" w:rsidR="00E95105" w:rsidRPr="00E95105" w:rsidRDefault="00E95105" w:rsidP="00E95105">
      <w:pPr>
        <w:rPr>
          <w:lang w:val="en-US"/>
        </w:rPr>
      </w:pPr>
      <w:r w:rsidRPr="00E95105">
        <w:rPr>
          <w:lang w:val="en-US"/>
        </w:rPr>
        <w:t xml:space="preserve"> • Ak2Appx Converter (</w:t>
      </w:r>
      <w:hyperlink r:id="rId21" w:history="1">
        <w:r w:rsidRPr="0073763A">
          <w:rPr>
            <w:rStyle w:val="af3"/>
            <w:lang w:val="en-US"/>
          </w:rPr>
          <w:t>https://www.mediafire.com/file/fpwwsyvjge0mpyp/Apk2Appx_Converter_v2.3.5.zip/file</w:t>
        </w:r>
      </w:hyperlink>
      <w:r>
        <w:rPr>
          <w:lang w:val="en-US"/>
        </w:rPr>
        <w:t xml:space="preserve"> </w:t>
      </w:r>
      <w:r w:rsidRPr="00E95105">
        <w:rPr>
          <w:lang w:val="en-US"/>
        </w:rPr>
        <w:t>) helps to convert APK to APPX directly from PC.</w:t>
      </w:r>
    </w:p>
    <w:p w14:paraId="7D91F620" w14:textId="77777777" w:rsidR="00E95105" w:rsidRPr="00E95105" w:rsidRDefault="00E95105" w:rsidP="00E95105">
      <w:pPr>
        <w:rPr>
          <w:lang w:val="en-US"/>
        </w:rPr>
      </w:pPr>
    </w:p>
    <w:p w14:paraId="639C1585" w14:textId="1425EB16" w:rsidR="00E95105" w:rsidRPr="00E95105" w:rsidRDefault="00E95105" w:rsidP="00E95105">
      <w:pPr>
        <w:rPr>
          <w:lang w:val="en-US"/>
        </w:rPr>
      </w:pPr>
      <w:r w:rsidRPr="00E95105">
        <w:rPr>
          <w:lang w:val="en-US"/>
        </w:rPr>
        <w:t xml:space="preserve"> • Astoria Package Installer (</w:t>
      </w:r>
      <w:hyperlink r:id="rId22" w:history="1">
        <w:r w:rsidRPr="0073763A">
          <w:rPr>
            <w:rStyle w:val="af3"/>
            <w:lang w:val="en-US"/>
          </w:rPr>
          <w:t>https://www.mediafire.com/file/sqreqwiao5anpft/AstoriaPackageInstaller_0.3.0.0.zip/file</w:t>
        </w:r>
      </w:hyperlink>
      <w:r>
        <w:rPr>
          <w:lang w:val="en-US"/>
        </w:rPr>
        <w:t xml:space="preserve"> </w:t>
      </w:r>
      <w:r w:rsidRPr="00E95105">
        <w:rPr>
          <w:lang w:val="en-US"/>
        </w:rPr>
        <w:t xml:space="preserve">) helps to install android converted appx along with </w:t>
      </w:r>
      <w:proofErr w:type="spellStart"/>
      <w:proofErr w:type="gramStart"/>
      <w:r w:rsidRPr="00E95105">
        <w:rPr>
          <w:lang w:val="en-US"/>
        </w:rPr>
        <w:t>it's</w:t>
      </w:r>
      <w:proofErr w:type="spellEnd"/>
      <w:proofErr w:type="gramEnd"/>
      <w:r w:rsidRPr="00E95105">
        <w:rPr>
          <w:lang w:val="en-US"/>
        </w:rPr>
        <w:t xml:space="preserve"> data.</w:t>
      </w:r>
    </w:p>
    <w:p w14:paraId="75F27EBB" w14:textId="77777777" w:rsidR="00E95105" w:rsidRPr="00E95105" w:rsidRDefault="00E95105" w:rsidP="00E95105">
      <w:pPr>
        <w:rPr>
          <w:lang w:val="en-US"/>
        </w:rPr>
      </w:pPr>
    </w:p>
    <w:p w14:paraId="72F4CFF4" w14:textId="552AE49D" w:rsidR="00E95105" w:rsidRPr="00E95105" w:rsidRDefault="00E95105" w:rsidP="00E95105">
      <w:pPr>
        <w:rPr>
          <w:lang w:val="en-US"/>
        </w:rPr>
      </w:pPr>
      <w:r w:rsidRPr="00E95105">
        <w:rPr>
          <w:lang w:val="en-US"/>
        </w:rPr>
        <w:t xml:space="preserve"> • </w:t>
      </w:r>
      <w:proofErr w:type="spellStart"/>
      <w:r w:rsidRPr="00E95105">
        <w:rPr>
          <w:lang w:val="en-US"/>
        </w:rPr>
        <w:t>ProjectA</w:t>
      </w:r>
      <w:proofErr w:type="spellEnd"/>
      <w:r w:rsidRPr="00E95105">
        <w:rPr>
          <w:lang w:val="en-US"/>
        </w:rPr>
        <w:t xml:space="preserve"> Repo (</w:t>
      </w:r>
      <w:hyperlink r:id="rId23" w:history="1">
        <w:r w:rsidRPr="0073763A">
          <w:rPr>
            <w:rStyle w:val="af3"/>
            <w:lang w:val="en-US"/>
          </w:rPr>
          <w:t>https://mega.nz/folder/QVFQnBSA#2Rj8OvBoF1Qd5tYte7cbQA</w:t>
        </w:r>
      </w:hyperlink>
      <w:r>
        <w:rPr>
          <w:lang w:val="en-US"/>
        </w:rPr>
        <w:t xml:space="preserve"> </w:t>
      </w:r>
      <w:r w:rsidRPr="00E95105">
        <w:rPr>
          <w:lang w:val="en-US"/>
        </w:rPr>
        <w:t xml:space="preserve">) is a mega </w:t>
      </w:r>
      <w:proofErr w:type="gramStart"/>
      <w:r w:rsidRPr="00E95105">
        <w:rPr>
          <w:lang w:val="en-US"/>
        </w:rPr>
        <w:t>cloud based</w:t>
      </w:r>
      <w:proofErr w:type="gramEnd"/>
      <w:r w:rsidRPr="00E95105">
        <w:rPr>
          <w:lang w:val="en-US"/>
        </w:rPr>
        <w:t xml:space="preserve"> repository, contains android converted apps &amp; games appx for Astoria builds.</w:t>
      </w:r>
    </w:p>
    <w:p w14:paraId="34DAC5F1" w14:textId="77777777" w:rsidR="00E95105" w:rsidRPr="00E95105" w:rsidRDefault="00E95105" w:rsidP="00E95105">
      <w:pPr>
        <w:rPr>
          <w:lang w:val="en-US"/>
        </w:rPr>
      </w:pPr>
    </w:p>
    <w:p w14:paraId="47E88398" w14:textId="77777777" w:rsidR="00E95105" w:rsidRPr="00E95105" w:rsidRDefault="00E95105" w:rsidP="00E95105">
      <w:pPr>
        <w:rPr>
          <w:lang w:val="en-US"/>
        </w:rPr>
      </w:pPr>
      <w:proofErr w:type="spellStart"/>
      <w:r w:rsidRPr="00E95105">
        <w:rPr>
          <w:lang w:val="en-US"/>
        </w:rPr>
        <w:t>Fadil</w:t>
      </w:r>
      <w:proofErr w:type="spellEnd"/>
      <w:r w:rsidRPr="00E95105">
        <w:rPr>
          <w:lang w:val="en-US"/>
        </w:rPr>
        <w:t>, [24.05.21 14:26]</w:t>
      </w:r>
    </w:p>
    <w:p w14:paraId="3E0D3E47" w14:textId="77777777" w:rsidR="00E95105" w:rsidRPr="00E95105" w:rsidRDefault="00E95105" w:rsidP="00E95105">
      <w:pPr>
        <w:rPr>
          <w:lang w:val="en-US"/>
        </w:rPr>
      </w:pPr>
      <w:r w:rsidRPr="00E95105">
        <w:rPr>
          <w:lang w:val="en-US"/>
        </w:rPr>
        <w:t>TUTORIALS:</w:t>
      </w:r>
    </w:p>
    <w:p w14:paraId="1D1AFE64" w14:textId="09E5DC21" w:rsidR="00E95105" w:rsidRPr="00E95105" w:rsidRDefault="00E95105" w:rsidP="00E95105">
      <w:pPr>
        <w:rPr>
          <w:lang w:val="en-US"/>
        </w:rPr>
      </w:pPr>
      <w:r w:rsidRPr="00E95105">
        <w:rPr>
          <w:lang w:val="en-US"/>
        </w:rPr>
        <w:t xml:space="preserve"> + How to get PROJECT ASTORIA on Windows Phones (</w:t>
      </w:r>
      <w:hyperlink r:id="rId24" w:history="1">
        <w:r w:rsidRPr="0073763A">
          <w:rPr>
            <w:rStyle w:val="af3"/>
            <w:lang w:val="en-US"/>
          </w:rPr>
          <w:t>https://youtu.be/vP-z8jVXVBQ</w:t>
        </w:r>
      </w:hyperlink>
      <w:r>
        <w:rPr>
          <w:lang w:val="en-US"/>
        </w:rPr>
        <w:t xml:space="preserve"> </w:t>
      </w:r>
      <w:r w:rsidRPr="00E95105">
        <w:rPr>
          <w:lang w:val="en-US"/>
        </w:rPr>
        <w:t>)</w:t>
      </w:r>
    </w:p>
    <w:p w14:paraId="2F9DF894" w14:textId="77777777" w:rsidR="00E95105" w:rsidRPr="00E95105" w:rsidRDefault="00E95105" w:rsidP="00E95105">
      <w:pPr>
        <w:rPr>
          <w:lang w:val="en-US"/>
        </w:rPr>
      </w:pPr>
    </w:p>
    <w:p w14:paraId="5A560CB9" w14:textId="3510606B" w:rsidR="00A9204E" w:rsidRDefault="00E95105" w:rsidP="00E95105">
      <w:pPr>
        <w:rPr>
          <w:lang w:val="en-US"/>
        </w:rPr>
      </w:pPr>
      <w:r w:rsidRPr="00E95105">
        <w:rPr>
          <w:lang w:val="en-US"/>
        </w:rPr>
        <w:lastRenderedPageBreak/>
        <w:t xml:space="preserve"> + How To Convert &amp; Install Android APK </w:t>
      </w:r>
      <w:proofErr w:type="gramStart"/>
      <w:r w:rsidRPr="00E95105">
        <w:rPr>
          <w:lang w:val="en-US"/>
        </w:rPr>
        <w:t>To</w:t>
      </w:r>
      <w:proofErr w:type="gramEnd"/>
      <w:r w:rsidRPr="00E95105">
        <w:rPr>
          <w:lang w:val="en-US"/>
        </w:rPr>
        <w:t xml:space="preserve"> Windows 10 Mobile APPX (</w:t>
      </w:r>
      <w:hyperlink r:id="rId25" w:history="1">
        <w:r w:rsidRPr="0073763A">
          <w:rPr>
            <w:rStyle w:val="af3"/>
            <w:lang w:val="en-US"/>
          </w:rPr>
          <w:t>https://youtu.be/YhqctrrFDpo</w:t>
        </w:r>
      </w:hyperlink>
      <w:r w:rsidRPr="00E95105">
        <w:rPr>
          <w:lang w:val="en-US"/>
        </w:rPr>
        <w:t>)</w:t>
      </w:r>
    </w:p>
    <w:p w14:paraId="245510D9" w14:textId="577457CE" w:rsidR="00E95105" w:rsidRDefault="00E95105" w:rsidP="00E95105">
      <w:pPr>
        <w:rPr>
          <w:lang w:val="en-US"/>
        </w:rPr>
      </w:pPr>
    </w:p>
    <w:p w14:paraId="255967E9" w14:textId="71F40E10" w:rsidR="00E95105" w:rsidRDefault="00E95105" w:rsidP="00E95105">
      <w:pPr>
        <w:rPr>
          <w:lang w:val="en-US"/>
        </w:rPr>
      </w:pPr>
    </w:p>
    <w:p w14:paraId="3ACC7366" w14:textId="5073E5FF" w:rsidR="00E95105" w:rsidRDefault="00E95105" w:rsidP="00E95105">
      <w:pPr>
        <w:rPr>
          <w:lang w:val="en-US"/>
        </w:rPr>
      </w:pPr>
    </w:p>
    <w:p w14:paraId="31E2493C" w14:textId="77777777" w:rsidR="00E95105" w:rsidRDefault="00E95105">
      <w:pPr>
        <w:rPr>
          <w:lang w:val="en-US"/>
        </w:rPr>
      </w:pPr>
      <w:r>
        <w:rPr>
          <w:lang w:val="en-US"/>
        </w:rPr>
        <w:br w:type="page"/>
      </w:r>
    </w:p>
    <w:p w14:paraId="094B4E98" w14:textId="3E21CDD5" w:rsidR="00E95105" w:rsidRDefault="00E95105" w:rsidP="00E95105">
      <w:pPr>
        <w:rPr>
          <w:lang w:val="en-US"/>
        </w:rPr>
      </w:pPr>
      <w:r>
        <w:rPr>
          <w:lang w:val="en-US"/>
        </w:rPr>
        <w:lastRenderedPageBreak/>
        <w:t>Part 2</w:t>
      </w:r>
    </w:p>
    <w:p w14:paraId="1CC43AB0" w14:textId="2F0C2BC9" w:rsidR="00E95105" w:rsidRDefault="00E95105" w:rsidP="00E95105">
      <w:pPr>
        <w:rPr>
          <w:lang w:val="en-US"/>
        </w:rPr>
      </w:pPr>
    </w:p>
    <w:p w14:paraId="06BD344C" w14:textId="77777777" w:rsidR="00E95105" w:rsidRPr="00E95105" w:rsidRDefault="00E95105" w:rsidP="00E95105">
      <w:pPr>
        <w:rPr>
          <w:lang w:val="en-US"/>
        </w:rPr>
      </w:pPr>
      <w:proofErr w:type="gramStart"/>
      <w:r w:rsidRPr="00E95105">
        <w:rPr>
          <w:lang w:val="en-US"/>
        </w:rPr>
        <w:t>So</w:t>
      </w:r>
      <w:proofErr w:type="gramEnd"/>
      <w:r w:rsidRPr="00E95105">
        <w:rPr>
          <w:lang w:val="en-US"/>
        </w:rPr>
        <w:t xml:space="preserve"> something that may or may not be interesting to techy people here:</w:t>
      </w:r>
    </w:p>
    <w:p w14:paraId="238C06B3" w14:textId="77777777" w:rsidR="00E95105" w:rsidRPr="00E95105" w:rsidRDefault="00E95105" w:rsidP="00E95105">
      <w:pPr>
        <w:rPr>
          <w:lang w:val="en-US"/>
        </w:rPr>
      </w:pPr>
    </w:p>
    <w:p w14:paraId="4DE9D89E" w14:textId="37933B19" w:rsidR="00E95105" w:rsidRPr="00E95105" w:rsidRDefault="00E95105" w:rsidP="00E95105">
      <w:pPr>
        <w:rPr>
          <w:lang w:val="en-US"/>
        </w:rPr>
      </w:pPr>
      <w:r w:rsidRPr="00E95105">
        <w:rPr>
          <w:lang w:val="en-US"/>
        </w:rPr>
        <w:t xml:space="preserve">I have fetched and uploaded to Google drive 7GB of files, these are from: </w:t>
      </w:r>
      <w:hyperlink r:id="rId26" w:history="1">
        <w:r w:rsidRPr="0073763A">
          <w:rPr>
            <w:rStyle w:val="af3"/>
            <w:lang w:val="en-US"/>
          </w:rPr>
          <w:t>https://3rdpartysource.microsoft.com/</w:t>
        </w:r>
      </w:hyperlink>
      <w:r>
        <w:rPr>
          <w:lang w:val="en-US"/>
        </w:rPr>
        <w:t xml:space="preserve"> </w:t>
      </w:r>
      <w:r w:rsidRPr="00E95105">
        <w:rPr>
          <w:lang w:val="en-US"/>
        </w:rPr>
        <w:t xml:space="preserve"> and are labelled "Project Astoria"</w:t>
      </w:r>
    </w:p>
    <w:p w14:paraId="1F280C34" w14:textId="77777777" w:rsidR="00E95105" w:rsidRPr="00E95105" w:rsidRDefault="00E95105" w:rsidP="00E95105">
      <w:pPr>
        <w:rPr>
          <w:lang w:val="en-US"/>
        </w:rPr>
      </w:pPr>
    </w:p>
    <w:p w14:paraId="5E68E275" w14:textId="77777777" w:rsidR="00E95105" w:rsidRPr="00E95105" w:rsidRDefault="00E95105" w:rsidP="00E95105">
      <w:pPr>
        <w:rPr>
          <w:lang w:val="en-US"/>
        </w:rPr>
      </w:pPr>
      <w:r w:rsidRPr="00E95105">
        <w:rPr>
          <w:lang w:val="en-US"/>
        </w:rPr>
        <w:t xml:space="preserve">What this seems to be is some kind of Android source used in development with the Astoria Android image, and as it is originally Open Source Code, MS have to supply links and Info on the Open Sourced code they use in Microsoft </w:t>
      </w:r>
      <w:proofErr w:type="gramStart"/>
      <w:r w:rsidRPr="00E95105">
        <w:rPr>
          <w:lang w:val="en-US"/>
        </w:rPr>
        <w:t>Products..</w:t>
      </w:r>
      <w:proofErr w:type="gramEnd"/>
    </w:p>
    <w:p w14:paraId="78C48BDA" w14:textId="77777777" w:rsidR="00E95105" w:rsidRPr="00E95105" w:rsidRDefault="00E95105" w:rsidP="00E95105">
      <w:pPr>
        <w:rPr>
          <w:lang w:val="en-US"/>
        </w:rPr>
      </w:pPr>
    </w:p>
    <w:p w14:paraId="273612DF" w14:textId="77777777" w:rsidR="00E95105" w:rsidRPr="00E95105" w:rsidRDefault="00E95105" w:rsidP="00E95105">
      <w:pPr>
        <w:rPr>
          <w:lang w:val="en-US"/>
        </w:rPr>
      </w:pPr>
      <w:r w:rsidRPr="00E95105">
        <w:rPr>
          <w:lang w:val="en-US"/>
        </w:rPr>
        <w:t>Not before any excitement brews, I strongly feel this still lacks Device Configs for the "</w:t>
      </w:r>
      <w:proofErr w:type="spellStart"/>
      <w:r w:rsidRPr="00E95105">
        <w:rPr>
          <w:lang w:val="en-US"/>
        </w:rPr>
        <w:t>hyperv</w:t>
      </w:r>
      <w:proofErr w:type="spellEnd"/>
      <w:r w:rsidRPr="00E95105">
        <w:rPr>
          <w:lang w:val="en-US"/>
        </w:rPr>
        <w:t xml:space="preserve"> hardware" that Astoria is targeted for, as these are likely Microsoft </w:t>
      </w:r>
      <w:proofErr w:type="gramStart"/>
      <w:r w:rsidRPr="00E95105">
        <w:rPr>
          <w:lang w:val="en-US"/>
        </w:rPr>
        <w:t>made..</w:t>
      </w:r>
      <w:proofErr w:type="gramEnd"/>
      <w:r w:rsidRPr="00E95105">
        <w:rPr>
          <w:lang w:val="en-US"/>
        </w:rPr>
        <w:t xml:space="preserve"> but we could try extract from image/recreate the </w:t>
      </w:r>
      <w:proofErr w:type="gramStart"/>
      <w:r w:rsidRPr="00E95105">
        <w:rPr>
          <w:lang w:val="en-US"/>
        </w:rPr>
        <w:t>configs..</w:t>
      </w:r>
      <w:proofErr w:type="gramEnd"/>
    </w:p>
    <w:p w14:paraId="607EC568" w14:textId="77777777" w:rsidR="00E95105" w:rsidRPr="00E95105" w:rsidRDefault="00E95105" w:rsidP="00E95105">
      <w:pPr>
        <w:rPr>
          <w:lang w:val="en-US"/>
        </w:rPr>
      </w:pPr>
    </w:p>
    <w:p w14:paraId="7A682329" w14:textId="77777777" w:rsidR="00E95105" w:rsidRPr="00E95105" w:rsidRDefault="00E95105" w:rsidP="00E95105">
      <w:pPr>
        <w:rPr>
          <w:lang w:val="en-US"/>
        </w:rPr>
      </w:pPr>
      <w:r w:rsidRPr="00E95105">
        <w:rPr>
          <w:lang w:val="en-US"/>
        </w:rPr>
        <w:t>Now I have never built ASOP or even know what the source tree for ASOP looks like, but to any here who has Android experience, these could help in some way! Even if just to understand what they used to build.</w:t>
      </w:r>
    </w:p>
    <w:p w14:paraId="0819C9D1" w14:textId="77777777" w:rsidR="00E95105" w:rsidRPr="00E95105" w:rsidRDefault="00E95105" w:rsidP="00E95105">
      <w:pPr>
        <w:rPr>
          <w:lang w:val="en-US"/>
        </w:rPr>
      </w:pPr>
    </w:p>
    <w:p w14:paraId="60601C62" w14:textId="77777777" w:rsidR="00E95105" w:rsidRPr="00E95105" w:rsidRDefault="00E95105" w:rsidP="00E95105">
      <w:pPr>
        <w:rPr>
          <w:lang w:val="en-US"/>
        </w:rPr>
      </w:pPr>
      <w:r w:rsidRPr="00E95105">
        <w:rPr>
          <w:lang w:val="en-US"/>
        </w:rPr>
        <w:t>(Archives are unedited, from the MS website, thanks to @Tourniquet88 for pointing me towards the original files)</w:t>
      </w:r>
    </w:p>
    <w:p w14:paraId="622DC40D" w14:textId="77777777" w:rsidR="00E95105" w:rsidRPr="00E95105" w:rsidRDefault="00E95105" w:rsidP="00E95105">
      <w:pPr>
        <w:rPr>
          <w:lang w:val="en-US"/>
        </w:rPr>
      </w:pPr>
    </w:p>
    <w:p w14:paraId="10C70882" w14:textId="1CBF3618" w:rsidR="00E95105" w:rsidRPr="00E95105" w:rsidRDefault="00E95105" w:rsidP="00E95105">
      <w:pPr>
        <w:rPr>
          <w:lang w:val="en-US"/>
        </w:rPr>
      </w:pPr>
      <w:hyperlink r:id="rId27" w:history="1">
        <w:r w:rsidRPr="0073763A">
          <w:rPr>
            <w:rStyle w:val="af3"/>
            <w:lang w:val="en-US"/>
          </w:rPr>
          <w:t>https://drive.google.com/drive/folders/1yukSY-UOz2Wib2dd2RAUa4txCrfRySsU?usp=sharing</w:t>
        </w:r>
      </w:hyperlink>
      <w:r>
        <w:rPr>
          <w:lang w:val="en-US"/>
        </w:rPr>
        <w:t xml:space="preserve"> </w:t>
      </w:r>
    </w:p>
    <w:p w14:paraId="3E9E1847" w14:textId="77777777" w:rsidR="00E95105" w:rsidRPr="00E95105" w:rsidRDefault="00E95105" w:rsidP="00E95105">
      <w:pPr>
        <w:rPr>
          <w:lang w:val="en-US"/>
        </w:rPr>
      </w:pPr>
    </w:p>
    <w:p w14:paraId="52162659" w14:textId="7EB54512" w:rsidR="00E95105" w:rsidRPr="00E95105" w:rsidRDefault="00E95105" w:rsidP="00E95105">
      <w:pPr>
        <w:rPr>
          <w:lang w:val="en-US"/>
        </w:rPr>
      </w:pPr>
      <w:r w:rsidRPr="00E95105">
        <w:rPr>
          <w:lang w:val="en-US"/>
        </w:rPr>
        <w:t>Microsoft (</w:t>
      </w:r>
      <w:hyperlink r:id="rId28" w:history="1">
        <w:r w:rsidRPr="0073763A">
          <w:rPr>
            <w:rStyle w:val="af3"/>
            <w:lang w:val="en-US"/>
          </w:rPr>
          <w:t>https://3rdpartysource.microsoft.com/</w:t>
        </w:r>
      </w:hyperlink>
      <w:r>
        <w:rPr>
          <w:lang w:val="en-US"/>
        </w:rPr>
        <w:t xml:space="preserve"> </w:t>
      </w:r>
      <w:r w:rsidRPr="00E95105">
        <w:rPr>
          <w:lang w:val="en-US"/>
        </w:rPr>
        <w:t>)</w:t>
      </w:r>
    </w:p>
    <w:p w14:paraId="36C9F3E8" w14:textId="77777777" w:rsidR="00E95105" w:rsidRPr="00E95105" w:rsidRDefault="00E95105" w:rsidP="00E95105">
      <w:pPr>
        <w:rPr>
          <w:lang w:val="en-US"/>
        </w:rPr>
      </w:pPr>
      <w:r w:rsidRPr="00E95105">
        <w:rPr>
          <w:lang w:val="en-US"/>
        </w:rPr>
        <w:t>Third Party Disclosures</w:t>
      </w:r>
    </w:p>
    <w:p w14:paraId="7C9EE15F" w14:textId="77777777" w:rsidR="00E95105" w:rsidRPr="00E95105" w:rsidRDefault="00E95105" w:rsidP="00E95105">
      <w:pPr>
        <w:rPr>
          <w:lang w:val="en-US"/>
        </w:rPr>
      </w:pPr>
      <w:r w:rsidRPr="00E95105">
        <w:rPr>
          <w:lang w:val="en-US"/>
        </w:rPr>
        <w:t>How-to: filter third party notices and source code from Microsoft products by typing "Astoria"</w:t>
      </w:r>
    </w:p>
    <w:p w14:paraId="7638EE66" w14:textId="77777777" w:rsidR="00E95105" w:rsidRPr="00E95105" w:rsidRDefault="00E95105" w:rsidP="00E95105">
      <w:pPr>
        <w:rPr>
          <w:lang w:val="en-US"/>
        </w:rPr>
      </w:pPr>
    </w:p>
    <w:p w14:paraId="011EA6AF" w14:textId="77777777" w:rsidR="00E95105" w:rsidRPr="00E95105" w:rsidRDefault="00E95105" w:rsidP="00E95105">
      <w:pPr>
        <w:rPr>
          <w:lang w:val="en-US"/>
        </w:rPr>
      </w:pPr>
      <w:r w:rsidRPr="00E95105">
        <w:rPr>
          <w:lang w:val="en-US"/>
        </w:rPr>
        <w:t>Empyreal96, [18.05.21 02:05]</w:t>
      </w:r>
    </w:p>
    <w:p w14:paraId="0FED4325" w14:textId="77777777" w:rsidR="00E95105" w:rsidRPr="00E95105" w:rsidRDefault="00E95105" w:rsidP="00E95105">
      <w:pPr>
        <w:rPr>
          <w:lang w:val="en-US"/>
        </w:rPr>
      </w:pPr>
      <w:r w:rsidRPr="00E95105">
        <w:rPr>
          <w:lang w:val="en-US"/>
        </w:rPr>
        <w:t xml:space="preserve">Could someone who currently has a device that can run Astoria, possibly send me the C:\Windows\System32\aow\aow.wim file from a Fresh </w:t>
      </w:r>
      <w:proofErr w:type="gramStart"/>
      <w:r w:rsidRPr="00E95105">
        <w:rPr>
          <w:lang w:val="en-US"/>
        </w:rPr>
        <w:t>install(</w:t>
      </w:r>
      <w:proofErr w:type="spellStart"/>
      <w:proofErr w:type="gramEnd"/>
      <w:r w:rsidRPr="00E95105">
        <w:rPr>
          <w:lang w:val="en-US"/>
        </w:rPr>
        <w:t>I.e</w:t>
      </w:r>
      <w:proofErr w:type="spellEnd"/>
      <w:r w:rsidRPr="00E95105">
        <w:rPr>
          <w:lang w:val="en-US"/>
        </w:rPr>
        <w:t xml:space="preserve"> reflash FFU and pass </w:t>
      </w:r>
      <w:proofErr w:type="spellStart"/>
      <w:r w:rsidRPr="00E95105">
        <w:rPr>
          <w:lang w:val="en-US"/>
        </w:rPr>
        <w:t>oobe</w:t>
      </w:r>
      <w:proofErr w:type="spellEnd"/>
      <w:r w:rsidRPr="00E95105">
        <w:rPr>
          <w:lang w:val="en-US"/>
        </w:rPr>
        <w:t xml:space="preserve">) please? </w:t>
      </w:r>
    </w:p>
    <w:p w14:paraId="1C35A56E" w14:textId="77777777" w:rsidR="00E95105" w:rsidRPr="00E95105" w:rsidRDefault="00E95105" w:rsidP="00E95105">
      <w:pPr>
        <w:rPr>
          <w:lang w:val="en-US"/>
        </w:rPr>
      </w:pPr>
    </w:p>
    <w:p w14:paraId="51183AC6" w14:textId="77777777" w:rsidR="00E95105" w:rsidRPr="00E95105" w:rsidRDefault="00E95105" w:rsidP="00E95105">
      <w:pPr>
        <w:rPr>
          <w:lang w:val="en-US"/>
        </w:rPr>
      </w:pPr>
      <w:r w:rsidRPr="00E95105">
        <w:rPr>
          <w:lang w:val="en-US"/>
        </w:rPr>
        <w:t>I want to check something about it against one from the FFUs to see if a few things are placed after install or not</w:t>
      </w:r>
    </w:p>
    <w:p w14:paraId="29939CE7" w14:textId="77777777" w:rsidR="00E95105" w:rsidRPr="00E95105" w:rsidRDefault="00E95105" w:rsidP="00E95105">
      <w:pPr>
        <w:rPr>
          <w:lang w:val="en-US"/>
        </w:rPr>
      </w:pPr>
    </w:p>
    <w:p w14:paraId="1EF71958" w14:textId="77777777" w:rsidR="00E95105" w:rsidRPr="00E95105" w:rsidRDefault="00E95105" w:rsidP="00E95105">
      <w:pPr>
        <w:rPr>
          <w:lang w:val="en-US"/>
        </w:rPr>
      </w:pPr>
      <w:r w:rsidRPr="00E95105">
        <w:rPr>
          <w:lang w:val="en-US"/>
        </w:rPr>
        <w:t>Empyreal96, [18.05.21 02:06]</w:t>
      </w:r>
    </w:p>
    <w:p w14:paraId="08940D21" w14:textId="77777777" w:rsidR="00E95105" w:rsidRPr="00E95105" w:rsidRDefault="00E95105" w:rsidP="00E95105">
      <w:pPr>
        <w:rPr>
          <w:lang w:val="en-US"/>
        </w:rPr>
      </w:pPr>
      <w:r w:rsidRPr="00E95105">
        <w:rPr>
          <w:lang w:val="en-US"/>
        </w:rPr>
        <w:t>Or at the very least an already installed system, open the .</w:t>
      </w:r>
      <w:proofErr w:type="spellStart"/>
      <w:r w:rsidRPr="00E95105">
        <w:rPr>
          <w:lang w:val="en-US"/>
        </w:rPr>
        <w:t>wim</w:t>
      </w:r>
      <w:proofErr w:type="spellEnd"/>
      <w:r w:rsidRPr="00E95105">
        <w:rPr>
          <w:lang w:val="en-US"/>
        </w:rPr>
        <w:t xml:space="preserve"> and tell me if anything exists in: </w:t>
      </w:r>
      <w:proofErr w:type="spellStart"/>
      <w:r w:rsidRPr="00E95105">
        <w:rPr>
          <w:lang w:val="en-US"/>
        </w:rPr>
        <w:t>AoW.wim</w:t>
      </w:r>
      <w:proofErr w:type="spellEnd"/>
      <w:r w:rsidRPr="00E95105">
        <w:rPr>
          <w:lang w:val="en-US"/>
        </w:rPr>
        <w:t>\proc\</w:t>
      </w:r>
    </w:p>
    <w:p w14:paraId="32C85B65" w14:textId="77777777" w:rsidR="00E95105" w:rsidRPr="00E95105" w:rsidRDefault="00E95105" w:rsidP="00E95105">
      <w:pPr>
        <w:rPr>
          <w:lang w:val="en-US"/>
        </w:rPr>
      </w:pPr>
    </w:p>
    <w:p w14:paraId="4B66F234" w14:textId="77777777" w:rsidR="00E95105" w:rsidRPr="00E95105" w:rsidRDefault="00E95105" w:rsidP="00E95105">
      <w:pPr>
        <w:rPr>
          <w:lang w:val="en-US"/>
        </w:rPr>
      </w:pPr>
    </w:p>
    <w:p w14:paraId="47669DCA" w14:textId="77777777" w:rsidR="00E95105" w:rsidRPr="00E95105" w:rsidRDefault="00E95105" w:rsidP="00E95105">
      <w:pPr>
        <w:rPr>
          <w:lang w:val="en-US"/>
        </w:rPr>
      </w:pPr>
      <w:r w:rsidRPr="00E95105">
        <w:rPr>
          <w:lang w:val="en-US"/>
        </w:rPr>
        <w:t xml:space="preserve">Reason is that if files get linked on </w:t>
      </w:r>
      <w:proofErr w:type="spellStart"/>
      <w:r w:rsidRPr="00E95105">
        <w:rPr>
          <w:lang w:val="en-US"/>
        </w:rPr>
        <w:t>init</w:t>
      </w:r>
      <w:proofErr w:type="spellEnd"/>
      <w:r w:rsidRPr="00E95105">
        <w:rPr>
          <w:lang w:val="en-US"/>
        </w:rPr>
        <w:t>, there isn't a visible kernel config, which my guess would imply it is still very "bash on windows" style with the Android/</w:t>
      </w:r>
      <w:proofErr w:type="spellStart"/>
      <w:r w:rsidRPr="00E95105">
        <w:rPr>
          <w:lang w:val="en-US"/>
        </w:rPr>
        <w:t>linux</w:t>
      </w:r>
      <w:proofErr w:type="spellEnd"/>
      <w:r w:rsidRPr="00E95105">
        <w:rPr>
          <w:lang w:val="en-US"/>
        </w:rPr>
        <w:t xml:space="preserve"> kernel being baked into a special system file, which would suck eggs</w:t>
      </w:r>
    </w:p>
    <w:p w14:paraId="46C0339C" w14:textId="77777777" w:rsidR="00E95105" w:rsidRPr="00E95105" w:rsidRDefault="00E95105" w:rsidP="00E95105">
      <w:pPr>
        <w:rPr>
          <w:lang w:val="en-US"/>
        </w:rPr>
      </w:pPr>
    </w:p>
    <w:p w14:paraId="5688D0B8" w14:textId="77777777" w:rsidR="00E95105" w:rsidRPr="00E95105" w:rsidRDefault="00E95105" w:rsidP="00E95105">
      <w:pPr>
        <w:rPr>
          <w:lang w:val="en-US"/>
        </w:rPr>
      </w:pPr>
      <w:r w:rsidRPr="00E95105">
        <w:rPr>
          <w:lang w:val="en-US"/>
        </w:rPr>
        <w:t>Empyreal96, [18.05.21 02:09]</w:t>
      </w:r>
    </w:p>
    <w:p w14:paraId="59BC1602" w14:textId="77777777" w:rsidR="00E95105" w:rsidRPr="00E95105" w:rsidRDefault="00E95105" w:rsidP="00E95105">
      <w:pPr>
        <w:rPr>
          <w:lang w:val="en-US"/>
        </w:rPr>
      </w:pPr>
      <w:r w:rsidRPr="00E95105">
        <w:rPr>
          <w:lang w:val="en-US"/>
        </w:rPr>
        <w:t xml:space="preserve">Also anyone interested in info, some of the Astoria android image references </w:t>
      </w:r>
      <w:proofErr w:type="spellStart"/>
      <w:proofErr w:type="gramStart"/>
      <w:r w:rsidRPr="00E95105">
        <w:rPr>
          <w:lang w:val="en-US"/>
        </w:rPr>
        <w:t>ro.hardware</w:t>
      </w:r>
      <w:proofErr w:type="spellEnd"/>
      <w:proofErr w:type="gramEnd"/>
      <w:r w:rsidRPr="00E95105">
        <w:rPr>
          <w:lang w:val="en-US"/>
        </w:rPr>
        <w:t xml:space="preserve"> = </w:t>
      </w:r>
      <w:proofErr w:type="spellStart"/>
      <w:r w:rsidRPr="00E95105">
        <w:rPr>
          <w:lang w:val="en-US"/>
        </w:rPr>
        <w:t>hyperv</w:t>
      </w:r>
      <w:proofErr w:type="spellEnd"/>
      <w:r w:rsidRPr="00E95105">
        <w:rPr>
          <w:lang w:val="en-US"/>
        </w:rPr>
        <w:t xml:space="preserve"> which is interesting</w:t>
      </w:r>
    </w:p>
    <w:p w14:paraId="1FA52B89" w14:textId="77777777" w:rsidR="00E95105" w:rsidRPr="00E95105" w:rsidRDefault="00E95105" w:rsidP="00E95105">
      <w:pPr>
        <w:rPr>
          <w:lang w:val="en-US"/>
        </w:rPr>
      </w:pPr>
    </w:p>
    <w:p w14:paraId="1E83F453" w14:textId="77777777" w:rsidR="00E95105" w:rsidRPr="00E95105" w:rsidRDefault="00E95105" w:rsidP="00E95105">
      <w:pPr>
        <w:rPr>
          <w:lang w:val="en-US"/>
        </w:rPr>
      </w:pPr>
      <w:r w:rsidRPr="00E95105">
        <w:rPr>
          <w:lang w:val="en-US"/>
        </w:rPr>
        <w:t>--------------</w:t>
      </w:r>
    </w:p>
    <w:p w14:paraId="4740C78E" w14:textId="77777777" w:rsidR="00E95105" w:rsidRPr="00E95105" w:rsidRDefault="00E95105" w:rsidP="00E95105">
      <w:pPr>
        <w:rPr>
          <w:lang w:val="en-US"/>
        </w:rPr>
      </w:pPr>
    </w:p>
    <w:p w14:paraId="1B345D4B" w14:textId="77777777" w:rsidR="00E95105" w:rsidRPr="00E95105" w:rsidRDefault="00E95105" w:rsidP="00E95105">
      <w:pPr>
        <w:rPr>
          <w:lang w:val="en-US"/>
        </w:rPr>
      </w:pPr>
      <w:proofErr w:type="spellStart"/>
      <w:r w:rsidRPr="00E95105">
        <w:rPr>
          <w:lang w:val="en-US"/>
        </w:rPr>
        <w:t>zhin</w:t>
      </w:r>
      <w:proofErr w:type="spellEnd"/>
      <w:r w:rsidRPr="00E95105">
        <w:rPr>
          <w:lang w:val="en-US"/>
        </w:rPr>
        <w:t>_, [27.04.21 14:58]</w:t>
      </w:r>
    </w:p>
    <w:p w14:paraId="42EBBD65" w14:textId="77777777" w:rsidR="00E95105" w:rsidRPr="00E95105" w:rsidRDefault="00E95105" w:rsidP="00E95105">
      <w:pPr>
        <w:rPr>
          <w:lang w:val="en-US"/>
        </w:rPr>
      </w:pPr>
      <w:r w:rsidRPr="00E95105">
        <w:rPr>
          <w:lang w:val="en-US"/>
        </w:rPr>
        <w:lastRenderedPageBreak/>
        <w:t xml:space="preserve">[ </w:t>
      </w:r>
      <w:proofErr w:type="spellStart"/>
      <w:proofErr w:type="gramStart"/>
      <w:r w:rsidRPr="00E95105">
        <w:rPr>
          <w:lang w:val="en-US"/>
        </w:rPr>
        <w:t>Файл</w:t>
      </w:r>
      <w:proofErr w:type="spellEnd"/>
      <w:r w:rsidRPr="00E95105">
        <w:rPr>
          <w:lang w:val="en-US"/>
        </w:rPr>
        <w:t xml:space="preserve"> :</w:t>
      </w:r>
      <w:proofErr w:type="gramEnd"/>
      <w:r w:rsidRPr="00E95105">
        <w:rPr>
          <w:lang w:val="en-US"/>
        </w:rPr>
        <w:t xml:space="preserve"> </w:t>
      </w:r>
      <w:proofErr w:type="spellStart"/>
      <w:r w:rsidRPr="00E95105">
        <w:rPr>
          <w:lang w:val="en-US"/>
        </w:rPr>
        <w:t>MyBoy</w:t>
      </w:r>
      <w:proofErr w:type="spellEnd"/>
      <w:r w:rsidRPr="00E95105">
        <w:rPr>
          <w:lang w:val="en-US"/>
        </w:rPr>
        <w:t>! (GBA).</w:t>
      </w:r>
      <w:proofErr w:type="spellStart"/>
      <w:proofErr w:type="gramStart"/>
      <w:r w:rsidRPr="00E95105">
        <w:rPr>
          <w:lang w:val="en-US"/>
        </w:rPr>
        <w:t>xap</w:t>
      </w:r>
      <w:proofErr w:type="spellEnd"/>
      <w:r w:rsidRPr="00E95105">
        <w:rPr>
          <w:lang w:val="en-US"/>
        </w:rPr>
        <w:t xml:space="preserve"> ]</w:t>
      </w:r>
      <w:proofErr w:type="gramEnd"/>
    </w:p>
    <w:p w14:paraId="68CD998A" w14:textId="77777777" w:rsidR="00E95105" w:rsidRPr="00E95105" w:rsidRDefault="00E95105" w:rsidP="00E95105">
      <w:pPr>
        <w:rPr>
          <w:lang w:val="en-US"/>
        </w:rPr>
      </w:pPr>
      <w:r w:rsidRPr="00E95105">
        <w:rPr>
          <w:lang w:val="en-US"/>
        </w:rPr>
        <w:t xml:space="preserve">Guys you can fix the </w:t>
      </w:r>
      <w:proofErr w:type="spellStart"/>
      <w:r w:rsidRPr="00E95105">
        <w:rPr>
          <w:lang w:val="en-US"/>
        </w:rPr>
        <w:t>Myboy</w:t>
      </w:r>
      <w:proofErr w:type="spellEnd"/>
      <w:r w:rsidRPr="00E95105">
        <w:rPr>
          <w:lang w:val="en-US"/>
        </w:rPr>
        <w:t xml:space="preserve"> </w:t>
      </w:r>
      <w:proofErr w:type="spellStart"/>
      <w:r w:rsidRPr="00E95105">
        <w:rPr>
          <w:lang w:val="en-US"/>
        </w:rPr>
        <w:t>xap</w:t>
      </w:r>
      <w:proofErr w:type="spellEnd"/>
      <w:r w:rsidRPr="00E95105">
        <w:rPr>
          <w:lang w:val="en-US"/>
        </w:rPr>
        <w:t xml:space="preserve"> to work in wp10 build 1511, the application installs correctly but when entering the </w:t>
      </w:r>
      <w:proofErr w:type="gramStart"/>
      <w:r w:rsidRPr="00E95105">
        <w:rPr>
          <w:lang w:val="en-US"/>
        </w:rPr>
        <w:t>menu</w:t>
      </w:r>
      <w:proofErr w:type="gramEnd"/>
      <w:r w:rsidRPr="00E95105">
        <w:rPr>
          <w:lang w:val="en-US"/>
        </w:rPr>
        <w:t xml:space="preserve"> it closes :( this is the best </w:t>
      </w:r>
      <w:proofErr w:type="spellStart"/>
      <w:r w:rsidRPr="00E95105">
        <w:rPr>
          <w:lang w:val="en-US"/>
        </w:rPr>
        <w:t>gameboy</w:t>
      </w:r>
      <w:proofErr w:type="spellEnd"/>
      <w:r w:rsidRPr="00E95105">
        <w:rPr>
          <w:lang w:val="en-US"/>
        </w:rPr>
        <w:t xml:space="preserve"> advance emulator for windows phone, please repair it </w:t>
      </w:r>
      <w:r w:rsidRPr="00E95105">
        <w:rPr>
          <w:rFonts w:ascii="Segoe UI Emoji" w:hAnsi="Segoe UI Emoji" w:cs="Segoe UI Emoji"/>
          <w:lang w:val="en-US"/>
        </w:rPr>
        <w:t>🥺🙏</w:t>
      </w:r>
    </w:p>
    <w:p w14:paraId="328838C5" w14:textId="77777777" w:rsidR="00E95105" w:rsidRPr="00E95105" w:rsidRDefault="00E95105" w:rsidP="00E95105">
      <w:pPr>
        <w:rPr>
          <w:lang w:val="en-US"/>
        </w:rPr>
      </w:pPr>
    </w:p>
    <w:p w14:paraId="2EF6BE26" w14:textId="77777777" w:rsidR="00E95105" w:rsidRPr="00E95105" w:rsidRDefault="00E95105" w:rsidP="00E95105">
      <w:r w:rsidRPr="00E95105">
        <w:rPr>
          <w:lang w:val="en-US"/>
        </w:rPr>
        <w:t>Andrew</w:t>
      </w:r>
      <w:r w:rsidRPr="00E95105">
        <w:t>, [27.04.21 16:35]</w:t>
      </w:r>
    </w:p>
    <w:p w14:paraId="4AE996D0" w14:textId="77777777" w:rsidR="00E95105" w:rsidRPr="00E95105" w:rsidRDefault="00E95105" w:rsidP="00E95105">
      <w:r w:rsidRPr="00E95105">
        <w:t xml:space="preserve">[В ответ на </w:t>
      </w:r>
      <w:r w:rsidRPr="00E95105">
        <w:rPr>
          <w:lang w:val="en-US"/>
        </w:rPr>
        <w:t>Anonymous</w:t>
      </w:r>
      <w:r w:rsidRPr="00E95105">
        <w:t>]</w:t>
      </w:r>
    </w:p>
    <w:p w14:paraId="7E4B8FB0" w14:textId="77777777" w:rsidR="00E95105" w:rsidRPr="00E95105" w:rsidRDefault="00E95105" w:rsidP="00E95105">
      <w:pPr>
        <w:rPr>
          <w:lang w:val="en-US"/>
        </w:rPr>
      </w:pPr>
      <w:r w:rsidRPr="00E95105">
        <w:rPr>
          <w:lang w:val="en-US"/>
        </w:rPr>
        <w:t>Pinned message</w:t>
      </w:r>
    </w:p>
    <w:p w14:paraId="33D442E2" w14:textId="77777777" w:rsidR="00E95105" w:rsidRPr="00E95105" w:rsidRDefault="00E95105" w:rsidP="00E95105">
      <w:pPr>
        <w:rPr>
          <w:lang w:val="en-US"/>
        </w:rPr>
      </w:pPr>
    </w:p>
    <w:p w14:paraId="711699F6" w14:textId="77777777" w:rsidR="00E95105" w:rsidRPr="00E95105" w:rsidRDefault="00E95105" w:rsidP="00E95105">
      <w:pPr>
        <w:rPr>
          <w:lang w:val="en-US"/>
        </w:rPr>
      </w:pPr>
      <w:r w:rsidRPr="00E95105">
        <w:rPr>
          <w:lang w:val="en-US"/>
        </w:rPr>
        <w:t>Anonymous, [27.04.21 19:24]</w:t>
      </w:r>
    </w:p>
    <w:p w14:paraId="0B1D659C" w14:textId="77777777" w:rsidR="00E95105" w:rsidRPr="00E95105" w:rsidRDefault="00E95105" w:rsidP="00E95105">
      <w:pPr>
        <w:rPr>
          <w:lang w:val="en-US"/>
        </w:rPr>
      </w:pPr>
      <w:r w:rsidRPr="00E95105">
        <w:rPr>
          <w:lang w:val="en-US"/>
        </w:rPr>
        <w:t xml:space="preserve">[В </w:t>
      </w:r>
      <w:proofErr w:type="spellStart"/>
      <w:r w:rsidRPr="00E95105">
        <w:rPr>
          <w:lang w:val="en-US"/>
        </w:rPr>
        <w:t>ответ</w:t>
      </w:r>
      <w:proofErr w:type="spellEnd"/>
      <w:r w:rsidRPr="00E95105">
        <w:rPr>
          <w:lang w:val="en-US"/>
        </w:rPr>
        <w:t xml:space="preserve"> </w:t>
      </w:r>
      <w:proofErr w:type="spellStart"/>
      <w:r w:rsidRPr="00E95105">
        <w:rPr>
          <w:lang w:val="en-US"/>
        </w:rPr>
        <w:t>на</w:t>
      </w:r>
      <w:proofErr w:type="spellEnd"/>
      <w:r w:rsidRPr="00E95105">
        <w:rPr>
          <w:lang w:val="en-US"/>
        </w:rPr>
        <w:t xml:space="preserve"> </w:t>
      </w:r>
      <w:proofErr w:type="spellStart"/>
      <w:r w:rsidRPr="00E95105">
        <w:rPr>
          <w:lang w:val="en-US"/>
        </w:rPr>
        <w:t>Fadil</w:t>
      </w:r>
      <w:proofErr w:type="spellEnd"/>
      <w:r w:rsidRPr="00E95105">
        <w:rPr>
          <w:lang w:val="en-US"/>
        </w:rPr>
        <w:t>]</w:t>
      </w:r>
    </w:p>
    <w:p w14:paraId="01CFD33D" w14:textId="77777777" w:rsidR="00E95105" w:rsidRPr="00E95105" w:rsidRDefault="00E95105" w:rsidP="00E95105">
      <w:pPr>
        <w:rPr>
          <w:lang w:val="en-US"/>
        </w:rPr>
      </w:pPr>
      <w:r w:rsidRPr="00E95105">
        <w:rPr>
          <w:lang w:val="en-US"/>
        </w:rPr>
        <w:t>I'm using Lumia 550 with a 1gb RAM, can it work??</w:t>
      </w:r>
    </w:p>
    <w:p w14:paraId="1CE77C2A" w14:textId="77777777" w:rsidR="00E95105" w:rsidRPr="00E95105" w:rsidRDefault="00E95105" w:rsidP="00E95105">
      <w:pPr>
        <w:rPr>
          <w:lang w:val="en-US"/>
        </w:rPr>
      </w:pPr>
    </w:p>
    <w:p w14:paraId="77932927" w14:textId="77777777" w:rsidR="00E95105" w:rsidRPr="00E95105" w:rsidRDefault="00E95105" w:rsidP="00E95105">
      <w:pPr>
        <w:rPr>
          <w:lang w:val="en-US"/>
        </w:rPr>
      </w:pPr>
      <w:r w:rsidRPr="00E95105">
        <w:rPr>
          <w:lang w:val="en-US"/>
        </w:rPr>
        <w:t>JULIΛN (Pinguin2001), [27.04.21 19:46]</w:t>
      </w:r>
    </w:p>
    <w:p w14:paraId="639EC277" w14:textId="77777777" w:rsidR="00E95105" w:rsidRPr="00E95105" w:rsidRDefault="00E95105" w:rsidP="00E95105">
      <w:pPr>
        <w:rPr>
          <w:lang w:val="en-US"/>
        </w:rPr>
      </w:pPr>
      <w:r w:rsidRPr="00E95105">
        <w:rPr>
          <w:lang w:val="en-US"/>
        </w:rPr>
        <w:t xml:space="preserve">[В </w:t>
      </w:r>
      <w:proofErr w:type="spellStart"/>
      <w:r w:rsidRPr="00E95105">
        <w:rPr>
          <w:lang w:val="en-US"/>
        </w:rPr>
        <w:t>ответ</w:t>
      </w:r>
      <w:proofErr w:type="spellEnd"/>
      <w:r w:rsidRPr="00E95105">
        <w:rPr>
          <w:lang w:val="en-US"/>
        </w:rPr>
        <w:t xml:space="preserve"> </w:t>
      </w:r>
      <w:proofErr w:type="spellStart"/>
      <w:r w:rsidRPr="00E95105">
        <w:rPr>
          <w:lang w:val="en-US"/>
        </w:rPr>
        <w:t>на</w:t>
      </w:r>
      <w:proofErr w:type="spellEnd"/>
      <w:r w:rsidRPr="00E95105">
        <w:rPr>
          <w:lang w:val="en-US"/>
        </w:rPr>
        <w:t xml:space="preserve"> Anonymous]</w:t>
      </w:r>
    </w:p>
    <w:p w14:paraId="5C972E77" w14:textId="77777777" w:rsidR="00E95105" w:rsidRPr="00E95105" w:rsidRDefault="00E95105" w:rsidP="00E95105">
      <w:pPr>
        <w:rPr>
          <w:lang w:val="en-US"/>
        </w:rPr>
      </w:pPr>
      <w:r w:rsidRPr="00E95105">
        <w:rPr>
          <w:lang w:val="en-US"/>
        </w:rPr>
        <w:t xml:space="preserve">read the message and you will see </w:t>
      </w:r>
      <w:proofErr w:type="spellStart"/>
      <w:r w:rsidRPr="00E95105">
        <w:rPr>
          <w:lang w:val="en-US"/>
        </w:rPr>
        <w:t>its</w:t>
      </w:r>
      <w:proofErr w:type="spellEnd"/>
      <w:r w:rsidRPr="00E95105">
        <w:rPr>
          <w:lang w:val="en-US"/>
        </w:rPr>
        <w:t xml:space="preserve"> not supported</w:t>
      </w:r>
    </w:p>
    <w:p w14:paraId="2EDE5FE7" w14:textId="77777777" w:rsidR="00E95105" w:rsidRPr="00E95105" w:rsidRDefault="00E95105" w:rsidP="00E95105">
      <w:pPr>
        <w:rPr>
          <w:lang w:val="en-US"/>
        </w:rPr>
      </w:pPr>
    </w:p>
    <w:p w14:paraId="2411DE23" w14:textId="77777777" w:rsidR="00E95105" w:rsidRPr="00E95105" w:rsidRDefault="00E95105" w:rsidP="00E95105">
      <w:r w:rsidRPr="00E95105">
        <w:rPr>
          <w:lang w:val="en-US"/>
        </w:rPr>
        <w:t>VLΛD</w:t>
      </w:r>
      <w:r w:rsidRPr="00E95105">
        <w:t>, [27.04.21 19:56]</w:t>
      </w:r>
    </w:p>
    <w:p w14:paraId="5C83A78D" w14:textId="77777777" w:rsidR="00E95105" w:rsidRPr="00E95105" w:rsidRDefault="00E95105" w:rsidP="00E95105">
      <w:r w:rsidRPr="00E95105">
        <w:t xml:space="preserve">[В ответ на </w:t>
      </w:r>
      <w:r w:rsidRPr="00E95105">
        <w:rPr>
          <w:lang w:val="en-US"/>
        </w:rPr>
        <w:t>Anonymous</w:t>
      </w:r>
      <w:r w:rsidRPr="00E95105">
        <w:t>]</w:t>
      </w:r>
    </w:p>
    <w:p w14:paraId="41BFA6F6" w14:textId="77777777" w:rsidR="00E95105" w:rsidRPr="00E95105" w:rsidRDefault="00E95105" w:rsidP="00E95105">
      <w:pPr>
        <w:rPr>
          <w:lang w:val="en-US"/>
        </w:rPr>
      </w:pPr>
      <w:r w:rsidRPr="00E95105">
        <w:rPr>
          <w:lang w:val="en-US"/>
        </w:rPr>
        <w:t>Lumia 550 is not supported</w:t>
      </w:r>
    </w:p>
    <w:p w14:paraId="707503EE" w14:textId="77777777" w:rsidR="00E95105" w:rsidRPr="00E95105" w:rsidRDefault="00E95105" w:rsidP="00E95105">
      <w:pPr>
        <w:rPr>
          <w:lang w:val="en-US"/>
        </w:rPr>
      </w:pPr>
    </w:p>
    <w:p w14:paraId="5424B620" w14:textId="77777777" w:rsidR="00E95105" w:rsidRPr="00E95105" w:rsidRDefault="00E95105" w:rsidP="00E95105">
      <w:pPr>
        <w:rPr>
          <w:lang w:val="en-US"/>
        </w:rPr>
      </w:pPr>
      <w:r w:rsidRPr="00E95105">
        <w:rPr>
          <w:lang w:val="en-US"/>
        </w:rPr>
        <w:t>Naughty Choudhary, [28.04.21 14:59]</w:t>
      </w:r>
    </w:p>
    <w:p w14:paraId="1F6BBC6C" w14:textId="77777777" w:rsidR="00E95105" w:rsidRPr="00E95105" w:rsidRDefault="00E95105" w:rsidP="00E95105">
      <w:pPr>
        <w:rPr>
          <w:lang w:val="en-US"/>
        </w:rPr>
      </w:pPr>
      <w:r w:rsidRPr="00E95105">
        <w:rPr>
          <w:lang w:val="en-US"/>
        </w:rPr>
        <w:t xml:space="preserve">Is Astoria working in Nokia Lumia 929 icon... like </w:t>
      </w:r>
      <w:proofErr w:type="spellStart"/>
      <w:r w:rsidRPr="00E95105">
        <w:rPr>
          <w:lang w:val="en-US"/>
        </w:rPr>
        <w:t>whatsapp</w:t>
      </w:r>
      <w:proofErr w:type="spellEnd"/>
      <w:r w:rsidRPr="00E95105">
        <w:rPr>
          <w:lang w:val="en-US"/>
        </w:rPr>
        <w:t xml:space="preserve"> Facebook </w:t>
      </w:r>
      <w:proofErr w:type="gramStart"/>
      <w:r w:rsidRPr="00E95105">
        <w:rPr>
          <w:lang w:val="en-US"/>
        </w:rPr>
        <w:t>Instagram ??</w:t>
      </w:r>
      <w:proofErr w:type="gramEnd"/>
    </w:p>
    <w:p w14:paraId="03284A10" w14:textId="77777777" w:rsidR="00E95105" w:rsidRPr="00E95105" w:rsidRDefault="00E95105" w:rsidP="00E95105">
      <w:pPr>
        <w:rPr>
          <w:lang w:val="en-US"/>
        </w:rPr>
      </w:pPr>
    </w:p>
    <w:p w14:paraId="3BADFE96" w14:textId="77777777" w:rsidR="00E95105" w:rsidRPr="00E95105" w:rsidRDefault="00E95105" w:rsidP="00E95105">
      <w:pPr>
        <w:rPr>
          <w:lang w:val="en-US"/>
        </w:rPr>
      </w:pPr>
      <w:proofErr w:type="spellStart"/>
      <w:r w:rsidRPr="00E95105">
        <w:rPr>
          <w:lang w:val="en-US"/>
        </w:rPr>
        <w:t>Netrotion</w:t>
      </w:r>
      <w:proofErr w:type="spellEnd"/>
      <w:r w:rsidRPr="00E95105">
        <w:rPr>
          <w:lang w:val="en-US"/>
        </w:rPr>
        <w:t>, [28.04.21 15:09]</w:t>
      </w:r>
    </w:p>
    <w:p w14:paraId="1D0C91DE" w14:textId="77777777" w:rsidR="00E95105" w:rsidRPr="00E95105" w:rsidRDefault="00E95105" w:rsidP="00E95105">
      <w:pPr>
        <w:rPr>
          <w:lang w:val="en-US"/>
        </w:rPr>
      </w:pPr>
      <w:r w:rsidRPr="00E95105">
        <w:rPr>
          <w:lang w:val="en-US"/>
        </w:rPr>
        <w:t xml:space="preserve">[В </w:t>
      </w:r>
      <w:proofErr w:type="spellStart"/>
      <w:r w:rsidRPr="00E95105">
        <w:rPr>
          <w:lang w:val="en-US"/>
        </w:rPr>
        <w:t>ответ</w:t>
      </w:r>
      <w:proofErr w:type="spellEnd"/>
      <w:r w:rsidRPr="00E95105">
        <w:rPr>
          <w:lang w:val="en-US"/>
        </w:rPr>
        <w:t xml:space="preserve"> </w:t>
      </w:r>
      <w:proofErr w:type="spellStart"/>
      <w:r w:rsidRPr="00E95105">
        <w:rPr>
          <w:lang w:val="en-US"/>
        </w:rPr>
        <w:t>на</w:t>
      </w:r>
      <w:proofErr w:type="spellEnd"/>
      <w:r w:rsidRPr="00E95105">
        <w:rPr>
          <w:lang w:val="en-US"/>
        </w:rPr>
        <w:t xml:space="preserve"> Naughty Choudhary]</w:t>
      </w:r>
    </w:p>
    <w:p w14:paraId="0644C62C" w14:textId="77777777" w:rsidR="00E95105" w:rsidRPr="00E95105" w:rsidRDefault="00E95105" w:rsidP="00E95105">
      <w:pPr>
        <w:rPr>
          <w:lang w:val="en-US"/>
        </w:rPr>
      </w:pPr>
      <w:r w:rsidRPr="00E95105">
        <w:rPr>
          <w:lang w:val="en-US"/>
        </w:rPr>
        <w:t>Read pinned message</w:t>
      </w:r>
    </w:p>
    <w:p w14:paraId="17733544" w14:textId="77777777" w:rsidR="00E95105" w:rsidRPr="00E95105" w:rsidRDefault="00E95105" w:rsidP="00E95105">
      <w:pPr>
        <w:rPr>
          <w:lang w:val="en-US"/>
        </w:rPr>
      </w:pPr>
    </w:p>
    <w:p w14:paraId="39CF3CC8" w14:textId="77777777" w:rsidR="00E95105" w:rsidRPr="00E95105" w:rsidRDefault="00E95105" w:rsidP="00E95105">
      <w:pPr>
        <w:rPr>
          <w:lang w:val="en-US"/>
        </w:rPr>
      </w:pPr>
      <w:r w:rsidRPr="00E95105">
        <w:rPr>
          <w:lang w:val="en-US"/>
        </w:rPr>
        <w:t>Naughty Choudhary, [28.04.21 15:09]</w:t>
      </w:r>
    </w:p>
    <w:p w14:paraId="5E5B9EA5" w14:textId="77777777" w:rsidR="00E95105" w:rsidRPr="00E95105" w:rsidRDefault="00E95105" w:rsidP="00E95105">
      <w:pPr>
        <w:rPr>
          <w:lang w:val="en-US"/>
        </w:rPr>
      </w:pPr>
      <w:r w:rsidRPr="00E95105">
        <w:rPr>
          <w:lang w:val="en-US"/>
        </w:rPr>
        <w:t xml:space="preserve">It </w:t>
      </w:r>
      <w:proofErr w:type="gramStart"/>
      <w:r w:rsidRPr="00E95105">
        <w:rPr>
          <w:lang w:val="en-US"/>
        </w:rPr>
        <w:t>mean</w:t>
      </w:r>
      <w:proofErr w:type="gramEnd"/>
      <w:r w:rsidRPr="00E95105">
        <w:rPr>
          <w:lang w:val="en-US"/>
        </w:rPr>
        <w:t xml:space="preserve"> support </w:t>
      </w:r>
      <w:r w:rsidRPr="00E95105">
        <w:rPr>
          <w:rFonts w:ascii="Segoe UI Emoji" w:hAnsi="Segoe UI Emoji" w:cs="Segoe UI Emoji"/>
          <w:lang w:val="en-US"/>
        </w:rPr>
        <w:t>👍</w:t>
      </w:r>
    </w:p>
    <w:p w14:paraId="7BE1FF8C" w14:textId="77777777" w:rsidR="00E95105" w:rsidRPr="00E95105" w:rsidRDefault="00E95105" w:rsidP="00E95105">
      <w:pPr>
        <w:rPr>
          <w:lang w:val="en-US"/>
        </w:rPr>
      </w:pPr>
    </w:p>
    <w:p w14:paraId="2815955F" w14:textId="77777777" w:rsidR="00E95105" w:rsidRPr="00E95105" w:rsidRDefault="00E95105" w:rsidP="00E95105">
      <w:pPr>
        <w:rPr>
          <w:lang w:val="en-US"/>
        </w:rPr>
      </w:pPr>
      <w:proofErr w:type="spellStart"/>
      <w:r w:rsidRPr="00E95105">
        <w:rPr>
          <w:lang w:val="en-US"/>
        </w:rPr>
        <w:t>Netrotion</w:t>
      </w:r>
      <w:proofErr w:type="spellEnd"/>
      <w:r w:rsidRPr="00E95105">
        <w:rPr>
          <w:lang w:val="en-US"/>
        </w:rPr>
        <w:t>, [28.04.21 15:10]</w:t>
      </w:r>
    </w:p>
    <w:p w14:paraId="5F102C8F" w14:textId="77777777" w:rsidR="00E95105" w:rsidRPr="00E95105" w:rsidRDefault="00E95105" w:rsidP="00E95105">
      <w:pPr>
        <w:rPr>
          <w:lang w:val="en-US"/>
        </w:rPr>
      </w:pPr>
      <w:r w:rsidRPr="00E95105">
        <w:rPr>
          <w:lang w:val="en-US"/>
        </w:rPr>
        <w:t xml:space="preserve">Think it doesn't for </w:t>
      </w:r>
      <w:proofErr w:type="spellStart"/>
      <w:r w:rsidRPr="00E95105">
        <w:rPr>
          <w:lang w:val="en-US"/>
        </w:rPr>
        <w:t>lumia</w:t>
      </w:r>
      <w:proofErr w:type="spellEnd"/>
      <w:r w:rsidRPr="00E95105">
        <w:rPr>
          <w:lang w:val="en-US"/>
        </w:rPr>
        <w:t xml:space="preserve"> 929</w:t>
      </w:r>
    </w:p>
    <w:p w14:paraId="0A8A5BFE" w14:textId="77777777" w:rsidR="00E95105" w:rsidRPr="00E95105" w:rsidRDefault="00E95105" w:rsidP="00E95105">
      <w:pPr>
        <w:rPr>
          <w:lang w:val="en-US"/>
        </w:rPr>
      </w:pPr>
    </w:p>
    <w:p w14:paraId="78F7E447" w14:textId="77777777" w:rsidR="00E95105" w:rsidRPr="00E95105" w:rsidRDefault="00E95105" w:rsidP="00E95105">
      <w:pPr>
        <w:rPr>
          <w:lang w:val="en-US"/>
        </w:rPr>
      </w:pPr>
      <w:proofErr w:type="spellStart"/>
      <w:r w:rsidRPr="00E95105">
        <w:rPr>
          <w:lang w:val="en-US"/>
        </w:rPr>
        <w:t>Maimoon</w:t>
      </w:r>
      <w:proofErr w:type="spellEnd"/>
      <w:r w:rsidRPr="00E95105">
        <w:rPr>
          <w:lang w:val="en-US"/>
        </w:rPr>
        <w:t xml:space="preserve"> Jamil, [28.04.21 17:31]</w:t>
      </w:r>
    </w:p>
    <w:p w14:paraId="58FD8329" w14:textId="77777777" w:rsidR="00E95105" w:rsidRPr="00E95105" w:rsidRDefault="00E95105" w:rsidP="00E95105">
      <w:pPr>
        <w:rPr>
          <w:lang w:val="en-US"/>
        </w:rPr>
      </w:pPr>
      <w:r w:rsidRPr="00E95105">
        <w:rPr>
          <w:lang w:val="en-US"/>
        </w:rPr>
        <w:t xml:space="preserve">how to boot to </w:t>
      </w:r>
      <w:proofErr w:type="spellStart"/>
      <w:r w:rsidRPr="00E95105">
        <w:rPr>
          <w:lang w:val="en-US"/>
        </w:rPr>
        <w:t>uefi</w:t>
      </w:r>
      <w:proofErr w:type="spellEnd"/>
      <w:r w:rsidRPr="00E95105">
        <w:rPr>
          <w:lang w:val="en-US"/>
        </w:rPr>
        <w:t xml:space="preserve"> mode on </w:t>
      </w:r>
      <w:proofErr w:type="spellStart"/>
      <w:r w:rsidRPr="00E95105">
        <w:rPr>
          <w:lang w:val="en-US"/>
        </w:rPr>
        <w:t>lumia</w:t>
      </w:r>
      <w:proofErr w:type="spellEnd"/>
      <w:r w:rsidRPr="00E95105">
        <w:rPr>
          <w:lang w:val="en-US"/>
        </w:rPr>
        <w:t xml:space="preserve"> 640</w:t>
      </w:r>
    </w:p>
    <w:p w14:paraId="109D900B" w14:textId="77777777" w:rsidR="00E95105" w:rsidRPr="00E95105" w:rsidRDefault="00E95105" w:rsidP="00E95105">
      <w:pPr>
        <w:rPr>
          <w:lang w:val="en-US"/>
        </w:rPr>
      </w:pPr>
    </w:p>
    <w:p w14:paraId="07ABA8CD" w14:textId="77777777" w:rsidR="00E95105" w:rsidRPr="00E95105" w:rsidRDefault="00E95105" w:rsidP="00E95105">
      <w:pPr>
        <w:rPr>
          <w:lang w:val="en-US"/>
        </w:rPr>
      </w:pPr>
      <w:r w:rsidRPr="00E95105">
        <w:rPr>
          <w:lang w:val="en-US"/>
        </w:rPr>
        <w:t xml:space="preserve">Jamal </w:t>
      </w:r>
      <w:proofErr w:type="spellStart"/>
      <w:r w:rsidRPr="00E95105">
        <w:rPr>
          <w:lang w:val="en-US"/>
        </w:rPr>
        <w:t>Meddani</w:t>
      </w:r>
      <w:proofErr w:type="spellEnd"/>
      <w:r w:rsidRPr="00E95105">
        <w:rPr>
          <w:lang w:val="en-US"/>
        </w:rPr>
        <w:t>, [28.04.21 17:57]</w:t>
      </w:r>
    </w:p>
    <w:p w14:paraId="5F7779CB" w14:textId="77777777" w:rsidR="00E95105" w:rsidRPr="00E95105" w:rsidRDefault="00E95105" w:rsidP="00E95105">
      <w:pPr>
        <w:rPr>
          <w:lang w:val="en-US"/>
        </w:rPr>
      </w:pPr>
      <w:r w:rsidRPr="00E95105">
        <w:rPr>
          <w:lang w:val="en-US"/>
        </w:rPr>
        <w:t>/</w:t>
      </w:r>
      <w:proofErr w:type="spellStart"/>
      <w:r w:rsidRPr="00E95105">
        <w:rPr>
          <w:lang w:val="en-US"/>
        </w:rPr>
        <w:t>rules@MissRose_bot</w:t>
      </w:r>
      <w:proofErr w:type="spellEnd"/>
    </w:p>
    <w:p w14:paraId="058838DE" w14:textId="77777777" w:rsidR="00E95105" w:rsidRPr="00E95105" w:rsidRDefault="00E95105" w:rsidP="00E95105">
      <w:pPr>
        <w:rPr>
          <w:lang w:val="en-US"/>
        </w:rPr>
      </w:pPr>
    </w:p>
    <w:p w14:paraId="55FA4123" w14:textId="77777777" w:rsidR="00E95105" w:rsidRPr="00E95105" w:rsidRDefault="00E95105" w:rsidP="00E95105">
      <w:pPr>
        <w:rPr>
          <w:lang w:val="en-US"/>
        </w:rPr>
      </w:pPr>
      <w:r w:rsidRPr="00E95105">
        <w:rPr>
          <w:lang w:val="en-US"/>
        </w:rPr>
        <w:t>Rose, [28.04.21 17:57]</w:t>
      </w:r>
    </w:p>
    <w:p w14:paraId="7CA1C729" w14:textId="77777777" w:rsidR="00E95105" w:rsidRPr="00E95105" w:rsidRDefault="00E95105" w:rsidP="00E95105">
      <w:r w:rsidRPr="00E95105">
        <w:t xml:space="preserve">[В ответ на </w:t>
      </w:r>
      <w:r w:rsidRPr="00E95105">
        <w:rPr>
          <w:lang w:val="en-US"/>
        </w:rPr>
        <w:t>Jamal</w:t>
      </w:r>
      <w:r w:rsidRPr="00E95105">
        <w:t xml:space="preserve"> </w:t>
      </w:r>
      <w:proofErr w:type="spellStart"/>
      <w:r w:rsidRPr="00E95105">
        <w:rPr>
          <w:lang w:val="en-US"/>
        </w:rPr>
        <w:t>Meddani</w:t>
      </w:r>
      <w:proofErr w:type="spellEnd"/>
      <w:r w:rsidRPr="00E95105">
        <w:t>]</w:t>
      </w:r>
    </w:p>
    <w:p w14:paraId="65625BDD" w14:textId="77777777" w:rsidR="00E95105" w:rsidRPr="00E95105" w:rsidRDefault="00E95105" w:rsidP="00E95105">
      <w:pPr>
        <w:rPr>
          <w:lang w:val="en-US"/>
        </w:rPr>
      </w:pPr>
      <w:r w:rsidRPr="00E95105">
        <w:rPr>
          <w:lang w:val="en-US"/>
        </w:rPr>
        <w:t xml:space="preserve">The rules for </w:t>
      </w:r>
      <w:proofErr w:type="spellStart"/>
      <w:r w:rsidRPr="00E95105">
        <w:rPr>
          <w:lang w:val="en-US"/>
        </w:rPr>
        <w:t>ProjectA</w:t>
      </w:r>
      <w:proofErr w:type="spellEnd"/>
      <w:r w:rsidRPr="00E95105">
        <w:rPr>
          <w:lang w:val="en-US"/>
        </w:rPr>
        <w:t xml:space="preserve"> are:</w:t>
      </w:r>
    </w:p>
    <w:p w14:paraId="096B23C0" w14:textId="77777777" w:rsidR="00E95105" w:rsidRPr="00E95105" w:rsidRDefault="00E95105" w:rsidP="00E95105">
      <w:pPr>
        <w:rPr>
          <w:lang w:val="en-US"/>
        </w:rPr>
      </w:pPr>
    </w:p>
    <w:p w14:paraId="6E4736E4" w14:textId="77777777" w:rsidR="00E95105" w:rsidRPr="00E95105" w:rsidRDefault="00E95105" w:rsidP="00E95105">
      <w:pPr>
        <w:rPr>
          <w:lang w:val="en-US"/>
        </w:rPr>
      </w:pPr>
      <w:r w:rsidRPr="00E95105">
        <w:rPr>
          <w:lang w:val="en-US"/>
        </w:rPr>
        <w:t>The rules are simple:</w:t>
      </w:r>
    </w:p>
    <w:p w14:paraId="3D11C73C" w14:textId="77777777" w:rsidR="00E95105" w:rsidRPr="00E95105" w:rsidRDefault="00E95105" w:rsidP="00E95105">
      <w:pPr>
        <w:rPr>
          <w:lang w:val="en-US"/>
        </w:rPr>
      </w:pPr>
      <w:r w:rsidRPr="00E95105">
        <w:rPr>
          <w:lang w:val="en-US"/>
        </w:rPr>
        <w:t>1.Only use ENGLISH to chat</w:t>
      </w:r>
    </w:p>
    <w:p w14:paraId="6E150CC1" w14:textId="77777777" w:rsidR="00E95105" w:rsidRPr="00E95105" w:rsidRDefault="00E95105" w:rsidP="00E95105">
      <w:pPr>
        <w:rPr>
          <w:lang w:val="en-US"/>
        </w:rPr>
      </w:pPr>
      <w:r w:rsidRPr="00E95105">
        <w:rPr>
          <w:lang w:val="en-US"/>
        </w:rPr>
        <w:t>2.Do not ask OFF-TOPIC questions (WhatsApp, Facebook, windows 10 arm</w:t>
      </w:r>
      <w:proofErr w:type="gramStart"/>
      <w:r w:rsidRPr="00E95105">
        <w:rPr>
          <w:lang w:val="en-US"/>
        </w:rPr>
        <w:t>32,...</w:t>
      </w:r>
      <w:proofErr w:type="gramEnd"/>
      <w:r w:rsidRPr="00E95105">
        <w:rPr>
          <w:lang w:val="en-US"/>
        </w:rPr>
        <w:t>)</w:t>
      </w:r>
    </w:p>
    <w:p w14:paraId="38973EA7" w14:textId="77777777" w:rsidR="00E95105" w:rsidRPr="00E95105" w:rsidRDefault="00E95105" w:rsidP="00E95105">
      <w:pPr>
        <w:rPr>
          <w:lang w:val="en-US"/>
        </w:rPr>
      </w:pPr>
    </w:p>
    <w:p w14:paraId="1D4B4DEF" w14:textId="77777777" w:rsidR="00E95105" w:rsidRPr="00E95105" w:rsidRDefault="00E95105" w:rsidP="00E95105">
      <w:pPr>
        <w:rPr>
          <w:lang w:val="en-US"/>
        </w:rPr>
      </w:pPr>
      <w:r w:rsidRPr="00E95105">
        <w:rPr>
          <w:lang w:val="en-US"/>
        </w:rPr>
        <w:t xml:space="preserve">Jamal </w:t>
      </w:r>
      <w:proofErr w:type="spellStart"/>
      <w:r w:rsidRPr="00E95105">
        <w:rPr>
          <w:lang w:val="en-US"/>
        </w:rPr>
        <w:t>Meddani</w:t>
      </w:r>
      <w:proofErr w:type="spellEnd"/>
      <w:r w:rsidRPr="00E95105">
        <w:rPr>
          <w:lang w:val="en-US"/>
        </w:rPr>
        <w:t>, [28.04.21 17:58]</w:t>
      </w:r>
    </w:p>
    <w:p w14:paraId="6CF98551" w14:textId="77777777" w:rsidR="00E95105" w:rsidRPr="00E95105" w:rsidRDefault="00E95105" w:rsidP="00E95105">
      <w:pPr>
        <w:rPr>
          <w:lang w:val="en-US"/>
        </w:rPr>
      </w:pPr>
      <w:r w:rsidRPr="00E95105">
        <w:rPr>
          <w:lang w:val="en-US"/>
        </w:rPr>
        <w:t>Hp elite x3 need apps</w:t>
      </w:r>
    </w:p>
    <w:p w14:paraId="3B7C56CF" w14:textId="77777777" w:rsidR="00E95105" w:rsidRPr="00E95105" w:rsidRDefault="00E95105" w:rsidP="00E95105">
      <w:pPr>
        <w:rPr>
          <w:lang w:val="en-US"/>
        </w:rPr>
      </w:pPr>
    </w:p>
    <w:p w14:paraId="2C1B09B5" w14:textId="77777777" w:rsidR="00E95105" w:rsidRPr="00E95105" w:rsidRDefault="00E95105" w:rsidP="00E95105">
      <w:pPr>
        <w:rPr>
          <w:lang w:val="en-US"/>
        </w:rPr>
      </w:pPr>
      <w:proofErr w:type="spellStart"/>
      <w:r w:rsidRPr="00E95105">
        <w:rPr>
          <w:lang w:val="en-US"/>
        </w:rPr>
        <w:lastRenderedPageBreak/>
        <w:t>Maimoon</w:t>
      </w:r>
      <w:proofErr w:type="spellEnd"/>
      <w:r w:rsidRPr="00E95105">
        <w:rPr>
          <w:lang w:val="en-US"/>
        </w:rPr>
        <w:t xml:space="preserve"> Jamil, [28.04.21 18:46]</w:t>
      </w:r>
    </w:p>
    <w:p w14:paraId="24503BAC" w14:textId="77777777" w:rsidR="00E95105" w:rsidRPr="00E95105" w:rsidRDefault="00E95105" w:rsidP="00E95105">
      <w:pPr>
        <w:rPr>
          <w:lang w:val="en-US"/>
        </w:rPr>
      </w:pPr>
      <w:r w:rsidRPr="00E95105">
        <w:rPr>
          <w:lang w:val="en-US"/>
        </w:rPr>
        <w:t xml:space="preserve">how to install project </w:t>
      </w:r>
      <w:proofErr w:type="spellStart"/>
      <w:r w:rsidRPr="00E95105">
        <w:rPr>
          <w:lang w:val="en-US"/>
        </w:rPr>
        <w:t>astoria</w:t>
      </w:r>
      <w:proofErr w:type="spellEnd"/>
      <w:r w:rsidRPr="00E95105">
        <w:rPr>
          <w:lang w:val="en-US"/>
        </w:rPr>
        <w:t xml:space="preserve"> </w:t>
      </w:r>
      <w:proofErr w:type="spellStart"/>
      <w:r w:rsidRPr="00E95105">
        <w:rPr>
          <w:lang w:val="en-US"/>
        </w:rPr>
        <w:t>witout</w:t>
      </w:r>
      <w:proofErr w:type="spellEnd"/>
      <w:r w:rsidRPr="00E95105">
        <w:rPr>
          <w:lang w:val="en-US"/>
        </w:rPr>
        <w:t xml:space="preserve"> </w:t>
      </w:r>
      <w:proofErr w:type="spellStart"/>
      <w:r w:rsidRPr="00E95105">
        <w:rPr>
          <w:lang w:val="en-US"/>
        </w:rPr>
        <w:t>PhoneUpdater</w:t>
      </w:r>
      <w:proofErr w:type="spellEnd"/>
    </w:p>
    <w:p w14:paraId="350E03EF" w14:textId="77777777" w:rsidR="00E95105" w:rsidRPr="00E95105" w:rsidRDefault="00E95105" w:rsidP="00E95105">
      <w:pPr>
        <w:rPr>
          <w:lang w:val="en-US"/>
        </w:rPr>
      </w:pPr>
    </w:p>
    <w:p w14:paraId="75B9C87B" w14:textId="77777777" w:rsidR="00E95105" w:rsidRPr="00E95105" w:rsidRDefault="00E95105" w:rsidP="00E95105">
      <w:pPr>
        <w:rPr>
          <w:lang w:val="en-US"/>
        </w:rPr>
      </w:pPr>
      <w:proofErr w:type="spellStart"/>
      <w:r w:rsidRPr="00E95105">
        <w:rPr>
          <w:lang w:val="en-US"/>
        </w:rPr>
        <w:t>Maimoon</w:t>
      </w:r>
      <w:proofErr w:type="spellEnd"/>
      <w:r w:rsidRPr="00E95105">
        <w:rPr>
          <w:lang w:val="en-US"/>
        </w:rPr>
        <w:t xml:space="preserve"> Jamil, [28.04.21 19:24]</w:t>
      </w:r>
    </w:p>
    <w:p w14:paraId="734CFCA8" w14:textId="77777777" w:rsidR="00E95105" w:rsidRPr="00E95105" w:rsidRDefault="00E95105" w:rsidP="00E95105">
      <w:pPr>
        <w:rPr>
          <w:lang w:val="en-US"/>
        </w:rPr>
      </w:pPr>
      <w:r w:rsidRPr="00E95105">
        <w:rPr>
          <w:lang w:val="en-US"/>
        </w:rPr>
        <w:t xml:space="preserve">[ </w:t>
      </w:r>
      <w:proofErr w:type="spellStart"/>
      <w:proofErr w:type="gramStart"/>
      <w:r w:rsidRPr="00E95105">
        <w:rPr>
          <w:lang w:val="en-US"/>
        </w:rPr>
        <w:t>Файл</w:t>
      </w:r>
      <w:proofErr w:type="spellEnd"/>
      <w:r w:rsidRPr="00E95105">
        <w:rPr>
          <w:lang w:val="en-US"/>
        </w:rPr>
        <w:t xml:space="preserve"> :</w:t>
      </w:r>
      <w:proofErr w:type="gramEnd"/>
      <w:r w:rsidRPr="00E95105">
        <w:rPr>
          <w:lang w:val="en-US"/>
        </w:rPr>
        <w:t xml:space="preserve"> Annotation 2021-04-28 212205.png ]</w:t>
      </w:r>
    </w:p>
    <w:p w14:paraId="6B85C179" w14:textId="77777777" w:rsidR="00E95105" w:rsidRPr="00E95105" w:rsidRDefault="00E95105" w:rsidP="00E95105">
      <w:pPr>
        <w:rPr>
          <w:lang w:val="en-US"/>
        </w:rPr>
      </w:pPr>
      <w:r w:rsidRPr="00E95105">
        <w:rPr>
          <w:lang w:val="en-US"/>
        </w:rPr>
        <w:t xml:space="preserve">can anyone help me </w:t>
      </w:r>
      <w:proofErr w:type="spellStart"/>
      <w:proofErr w:type="gramStart"/>
      <w:r w:rsidRPr="00E95105">
        <w:rPr>
          <w:lang w:val="en-US"/>
        </w:rPr>
        <w:t>plz</w:t>
      </w:r>
      <w:proofErr w:type="spellEnd"/>
      <w:proofErr w:type="gramEnd"/>
    </w:p>
    <w:p w14:paraId="055C3652" w14:textId="77777777" w:rsidR="00E95105" w:rsidRPr="00E95105" w:rsidRDefault="00E95105" w:rsidP="00E95105">
      <w:pPr>
        <w:rPr>
          <w:lang w:val="en-US"/>
        </w:rPr>
      </w:pPr>
    </w:p>
    <w:p w14:paraId="3D9CA8E7" w14:textId="77777777" w:rsidR="00E95105" w:rsidRPr="00E95105" w:rsidRDefault="00E95105" w:rsidP="00E95105">
      <w:pPr>
        <w:rPr>
          <w:lang w:val="en-US"/>
        </w:rPr>
      </w:pPr>
      <w:proofErr w:type="spellStart"/>
      <w:r w:rsidRPr="00E95105">
        <w:rPr>
          <w:lang w:val="en-US"/>
        </w:rPr>
        <w:t>Fadil</w:t>
      </w:r>
      <w:proofErr w:type="spellEnd"/>
      <w:r w:rsidRPr="00E95105">
        <w:rPr>
          <w:lang w:val="en-US"/>
        </w:rPr>
        <w:t>, [28.04.21 19:41]</w:t>
      </w:r>
    </w:p>
    <w:p w14:paraId="3E0879D7" w14:textId="77777777" w:rsidR="00E95105" w:rsidRPr="00E95105" w:rsidRDefault="00E95105" w:rsidP="00E95105">
      <w:r w:rsidRPr="00E95105">
        <w:t xml:space="preserve">[В ответ на </w:t>
      </w:r>
      <w:proofErr w:type="spellStart"/>
      <w:r w:rsidRPr="00E95105">
        <w:rPr>
          <w:lang w:val="en-US"/>
        </w:rPr>
        <w:t>Maimoon</w:t>
      </w:r>
      <w:proofErr w:type="spellEnd"/>
      <w:r w:rsidRPr="00E95105">
        <w:t xml:space="preserve"> </w:t>
      </w:r>
      <w:r w:rsidRPr="00E95105">
        <w:rPr>
          <w:lang w:val="en-US"/>
        </w:rPr>
        <w:t>Jamil</w:t>
      </w:r>
      <w:r w:rsidRPr="00E95105">
        <w:t>]</w:t>
      </w:r>
    </w:p>
    <w:p w14:paraId="6636F15D" w14:textId="77777777" w:rsidR="00E95105" w:rsidRPr="00E95105" w:rsidRDefault="00E95105" w:rsidP="00E95105">
      <w:pPr>
        <w:rPr>
          <w:lang w:val="en-US"/>
        </w:rPr>
      </w:pPr>
      <w:r w:rsidRPr="00E95105">
        <w:rPr>
          <w:lang w:val="en-US"/>
        </w:rPr>
        <w:t>Read the instructions</w:t>
      </w:r>
    </w:p>
    <w:p w14:paraId="64D668D4" w14:textId="77777777" w:rsidR="00E95105" w:rsidRPr="00E95105" w:rsidRDefault="00E95105" w:rsidP="00E95105">
      <w:pPr>
        <w:rPr>
          <w:lang w:val="en-US"/>
        </w:rPr>
      </w:pPr>
    </w:p>
    <w:p w14:paraId="10808A60" w14:textId="77777777" w:rsidR="00E95105" w:rsidRPr="00E95105" w:rsidRDefault="00E95105" w:rsidP="00E95105">
      <w:pPr>
        <w:rPr>
          <w:lang w:val="en-US"/>
        </w:rPr>
      </w:pPr>
      <w:proofErr w:type="spellStart"/>
      <w:r w:rsidRPr="00E95105">
        <w:rPr>
          <w:lang w:val="en-US"/>
        </w:rPr>
        <w:t>Maimoon</w:t>
      </w:r>
      <w:proofErr w:type="spellEnd"/>
      <w:r w:rsidRPr="00E95105">
        <w:rPr>
          <w:lang w:val="en-US"/>
        </w:rPr>
        <w:t xml:space="preserve"> Jamil, [28.04.21 19:41]</w:t>
      </w:r>
    </w:p>
    <w:p w14:paraId="2E4933EE" w14:textId="77777777" w:rsidR="00E95105" w:rsidRPr="00E95105" w:rsidRDefault="00E95105" w:rsidP="00E95105">
      <w:pPr>
        <w:rPr>
          <w:lang w:val="en-US"/>
        </w:rPr>
      </w:pPr>
      <w:r w:rsidRPr="00E95105">
        <w:rPr>
          <w:lang w:val="en-US"/>
        </w:rPr>
        <w:t xml:space="preserve">[В </w:t>
      </w:r>
      <w:proofErr w:type="spellStart"/>
      <w:r w:rsidRPr="00E95105">
        <w:rPr>
          <w:lang w:val="en-US"/>
        </w:rPr>
        <w:t>ответ</w:t>
      </w:r>
      <w:proofErr w:type="spellEnd"/>
      <w:r w:rsidRPr="00E95105">
        <w:rPr>
          <w:lang w:val="en-US"/>
        </w:rPr>
        <w:t xml:space="preserve"> </w:t>
      </w:r>
      <w:proofErr w:type="spellStart"/>
      <w:r w:rsidRPr="00E95105">
        <w:rPr>
          <w:lang w:val="en-US"/>
        </w:rPr>
        <w:t>на</w:t>
      </w:r>
      <w:proofErr w:type="spellEnd"/>
      <w:r w:rsidRPr="00E95105">
        <w:rPr>
          <w:lang w:val="en-US"/>
        </w:rPr>
        <w:t xml:space="preserve"> </w:t>
      </w:r>
      <w:proofErr w:type="spellStart"/>
      <w:r w:rsidRPr="00E95105">
        <w:rPr>
          <w:lang w:val="en-US"/>
        </w:rPr>
        <w:t>Fadil</w:t>
      </w:r>
      <w:proofErr w:type="spellEnd"/>
      <w:r w:rsidRPr="00E95105">
        <w:rPr>
          <w:lang w:val="en-US"/>
        </w:rPr>
        <w:t>]</w:t>
      </w:r>
    </w:p>
    <w:p w14:paraId="495A0DFF" w14:textId="77777777" w:rsidR="00E95105" w:rsidRPr="00E95105" w:rsidRDefault="00E95105" w:rsidP="00E95105">
      <w:pPr>
        <w:rPr>
          <w:lang w:val="en-US"/>
        </w:rPr>
      </w:pPr>
      <w:r w:rsidRPr="00E95105">
        <w:rPr>
          <w:lang w:val="en-US"/>
        </w:rPr>
        <w:t>where it is</w:t>
      </w:r>
    </w:p>
    <w:p w14:paraId="1ED7D5FE" w14:textId="77777777" w:rsidR="00E95105" w:rsidRPr="00E95105" w:rsidRDefault="00E95105" w:rsidP="00E95105">
      <w:pPr>
        <w:rPr>
          <w:lang w:val="en-US"/>
        </w:rPr>
      </w:pPr>
    </w:p>
    <w:p w14:paraId="59392965" w14:textId="77777777" w:rsidR="00E95105" w:rsidRPr="00E95105" w:rsidRDefault="00E95105" w:rsidP="00E95105">
      <w:proofErr w:type="spellStart"/>
      <w:r w:rsidRPr="00E95105">
        <w:rPr>
          <w:lang w:val="en-US"/>
        </w:rPr>
        <w:t>Fadil</w:t>
      </w:r>
      <w:proofErr w:type="spellEnd"/>
      <w:r w:rsidRPr="00E95105">
        <w:t>, [28.04.21 19:42]</w:t>
      </w:r>
    </w:p>
    <w:p w14:paraId="00F5E368" w14:textId="77777777" w:rsidR="00E95105" w:rsidRPr="00E95105" w:rsidRDefault="00E95105" w:rsidP="00E95105">
      <w:r w:rsidRPr="00E95105">
        <w:t xml:space="preserve">[В ответ на </w:t>
      </w:r>
      <w:proofErr w:type="spellStart"/>
      <w:r w:rsidRPr="00E95105">
        <w:rPr>
          <w:lang w:val="en-US"/>
        </w:rPr>
        <w:t>Maimoon</w:t>
      </w:r>
      <w:proofErr w:type="spellEnd"/>
      <w:r w:rsidRPr="00E95105">
        <w:t xml:space="preserve"> </w:t>
      </w:r>
      <w:r w:rsidRPr="00E95105">
        <w:rPr>
          <w:lang w:val="en-US"/>
        </w:rPr>
        <w:t>Jamil</w:t>
      </w:r>
      <w:r w:rsidRPr="00E95105">
        <w:t>]</w:t>
      </w:r>
    </w:p>
    <w:p w14:paraId="7421CCD8" w14:textId="77777777" w:rsidR="00E95105" w:rsidRPr="00E95105" w:rsidRDefault="00E95105" w:rsidP="00E95105">
      <w:pPr>
        <w:rPr>
          <w:lang w:val="en-US"/>
        </w:rPr>
      </w:pPr>
      <w:r w:rsidRPr="00E95105">
        <w:rPr>
          <w:lang w:val="en-US"/>
        </w:rPr>
        <w:t>Readme.txt in the phone updater</w:t>
      </w:r>
    </w:p>
    <w:p w14:paraId="4FBC5FEC" w14:textId="77777777" w:rsidR="00E95105" w:rsidRPr="00E95105" w:rsidRDefault="00E95105" w:rsidP="00E95105">
      <w:pPr>
        <w:rPr>
          <w:lang w:val="en-US"/>
        </w:rPr>
      </w:pPr>
    </w:p>
    <w:p w14:paraId="08B8C3DE" w14:textId="77777777" w:rsidR="00E95105" w:rsidRPr="00E95105" w:rsidRDefault="00E95105" w:rsidP="00E95105">
      <w:pPr>
        <w:rPr>
          <w:lang w:val="en-US"/>
        </w:rPr>
      </w:pPr>
      <w:proofErr w:type="spellStart"/>
      <w:r w:rsidRPr="00E95105">
        <w:rPr>
          <w:lang w:val="en-US"/>
        </w:rPr>
        <w:t>Maimoon</w:t>
      </w:r>
      <w:proofErr w:type="spellEnd"/>
      <w:r w:rsidRPr="00E95105">
        <w:rPr>
          <w:lang w:val="en-US"/>
        </w:rPr>
        <w:t xml:space="preserve"> Jamil, [28.04.21 20:55]</w:t>
      </w:r>
    </w:p>
    <w:p w14:paraId="333EDB0A" w14:textId="77777777" w:rsidR="00E95105" w:rsidRPr="00E95105" w:rsidRDefault="00E95105" w:rsidP="00E95105">
      <w:pPr>
        <w:rPr>
          <w:lang w:val="en-US"/>
        </w:rPr>
      </w:pPr>
      <w:r w:rsidRPr="00E95105">
        <w:rPr>
          <w:lang w:val="en-US"/>
        </w:rPr>
        <w:t xml:space="preserve">how to know project </w:t>
      </w:r>
      <w:proofErr w:type="spellStart"/>
      <w:r w:rsidRPr="00E95105">
        <w:rPr>
          <w:lang w:val="en-US"/>
        </w:rPr>
        <w:t>astoria</w:t>
      </w:r>
      <w:proofErr w:type="spellEnd"/>
      <w:r w:rsidRPr="00E95105">
        <w:rPr>
          <w:lang w:val="en-US"/>
        </w:rPr>
        <w:t xml:space="preserve"> installed or not</w:t>
      </w:r>
    </w:p>
    <w:p w14:paraId="0D65DBBD" w14:textId="77777777" w:rsidR="00E95105" w:rsidRPr="00E95105" w:rsidRDefault="00E95105" w:rsidP="00E95105">
      <w:pPr>
        <w:rPr>
          <w:lang w:val="en-US"/>
        </w:rPr>
      </w:pPr>
    </w:p>
    <w:p w14:paraId="17AB919E" w14:textId="77777777" w:rsidR="00E95105" w:rsidRPr="00E95105" w:rsidRDefault="00E95105" w:rsidP="00E95105">
      <w:pPr>
        <w:rPr>
          <w:lang w:val="en-US"/>
        </w:rPr>
      </w:pPr>
      <w:proofErr w:type="spellStart"/>
      <w:r w:rsidRPr="00E95105">
        <w:rPr>
          <w:lang w:val="en-US"/>
        </w:rPr>
        <w:t>Maimoon</w:t>
      </w:r>
      <w:proofErr w:type="spellEnd"/>
      <w:r w:rsidRPr="00E95105">
        <w:rPr>
          <w:lang w:val="en-US"/>
        </w:rPr>
        <w:t xml:space="preserve"> Jamil, [28.04.21 21:29]</w:t>
      </w:r>
    </w:p>
    <w:p w14:paraId="2BFE1777" w14:textId="77777777" w:rsidR="00E95105" w:rsidRPr="00E95105" w:rsidRDefault="00E95105" w:rsidP="00E95105">
      <w:pPr>
        <w:rPr>
          <w:lang w:val="en-US"/>
        </w:rPr>
      </w:pPr>
      <w:r w:rsidRPr="00E95105">
        <w:rPr>
          <w:lang w:val="en-US"/>
        </w:rPr>
        <w:t xml:space="preserve">how to install project </w:t>
      </w:r>
      <w:proofErr w:type="spellStart"/>
      <w:r w:rsidRPr="00E95105">
        <w:rPr>
          <w:lang w:val="en-US"/>
        </w:rPr>
        <w:t>astoria</w:t>
      </w:r>
      <w:proofErr w:type="spellEnd"/>
      <w:r w:rsidRPr="00E95105">
        <w:rPr>
          <w:lang w:val="en-US"/>
        </w:rPr>
        <w:t xml:space="preserve"> without </w:t>
      </w:r>
      <w:proofErr w:type="gramStart"/>
      <w:r w:rsidRPr="00E95105">
        <w:rPr>
          <w:lang w:val="en-US"/>
        </w:rPr>
        <w:t>going  back</w:t>
      </w:r>
      <w:proofErr w:type="gramEnd"/>
      <w:r w:rsidRPr="00E95105">
        <w:rPr>
          <w:lang w:val="en-US"/>
        </w:rPr>
        <w:t xml:space="preserve"> to windows 8 or 8.1</w:t>
      </w:r>
    </w:p>
    <w:p w14:paraId="4DD70B7E" w14:textId="77777777" w:rsidR="00E95105" w:rsidRPr="00E95105" w:rsidRDefault="00E95105" w:rsidP="00E95105">
      <w:pPr>
        <w:rPr>
          <w:lang w:val="en-US"/>
        </w:rPr>
      </w:pPr>
    </w:p>
    <w:p w14:paraId="4DE0C3C1" w14:textId="77777777" w:rsidR="00E95105" w:rsidRPr="00E95105" w:rsidRDefault="00E95105" w:rsidP="00E95105">
      <w:pPr>
        <w:rPr>
          <w:lang w:val="en-US"/>
        </w:rPr>
      </w:pPr>
      <w:proofErr w:type="spellStart"/>
      <w:r w:rsidRPr="00E95105">
        <w:rPr>
          <w:lang w:val="en-US"/>
        </w:rPr>
        <w:t>د.مصطفى</w:t>
      </w:r>
      <w:proofErr w:type="spellEnd"/>
      <w:r w:rsidRPr="00E95105">
        <w:rPr>
          <w:lang w:val="en-US"/>
        </w:rPr>
        <w:t>, [28.04.21 21:54]</w:t>
      </w:r>
    </w:p>
    <w:p w14:paraId="42C29AEE" w14:textId="77777777" w:rsidR="00E95105" w:rsidRPr="00E95105" w:rsidRDefault="00E95105" w:rsidP="00E95105">
      <w:pPr>
        <w:rPr>
          <w:lang w:val="en-US"/>
        </w:rPr>
      </w:pPr>
      <w:r w:rsidRPr="00E95105">
        <w:rPr>
          <w:lang w:val="en-US"/>
        </w:rPr>
        <w:t xml:space="preserve">[ </w:t>
      </w:r>
      <w:proofErr w:type="spellStart"/>
      <w:proofErr w:type="gramStart"/>
      <w:r w:rsidRPr="00E95105">
        <w:rPr>
          <w:lang w:val="en-US"/>
        </w:rPr>
        <w:t>Фотография</w:t>
      </w:r>
      <w:proofErr w:type="spellEnd"/>
      <w:r w:rsidRPr="00E95105">
        <w:rPr>
          <w:lang w:val="en-US"/>
        </w:rPr>
        <w:t xml:space="preserve"> ]</w:t>
      </w:r>
      <w:proofErr w:type="gramEnd"/>
    </w:p>
    <w:p w14:paraId="3EBE71CE" w14:textId="77777777" w:rsidR="00E95105" w:rsidRPr="00E95105" w:rsidRDefault="00E95105" w:rsidP="00E95105">
      <w:pPr>
        <w:rPr>
          <w:lang w:val="en-US"/>
        </w:rPr>
      </w:pPr>
      <w:r w:rsidRPr="00E95105">
        <w:rPr>
          <w:lang w:val="en-US"/>
        </w:rPr>
        <w:t xml:space="preserve">Hi please </w:t>
      </w:r>
      <w:proofErr w:type="spellStart"/>
      <w:r w:rsidRPr="00E95105">
        <w:rPr>
          <w:lang w:val="en-US"/>
        </w:rPr>
        <w:t>i</w:t>
      </w:r>
      <w:proofErr w:type="spellEnd"/>
      <w:r w:rsidRPr="00E95105">
        <w:rPr>
          <w:lang w:val="en-US"/>
        </w:rPr>
        <w:t xml:space="preserve"> want the link of </w:t>
      </w:r>
    </w:p>
    <w:p w14:paraId="2B20C168" w14:textId="77777777" w:rsidR="00E95105" w:rsidRPr="00E95105" w:rsidRDefault="00E95105" w:rsidP="00E95105">
      <w:pPr>
        <w:rPr>
          <w:lang w:val="en-US"/>
        </w:rPr>
      </w:pPr>
      <w:r w:rsidRPr="00E95105">
        <w:rPr>
          <w:lang w:val="en-US"/>
        </w:rPr>
        <w:t>547</w:t>
      </w:r>
    </w:p>
    <w:p w14:paraId="22A876E5" w14:textId="77777777" w:rsidR="00E95105" w:rsidRPr="00E95105" w:rsidRDefault="00E95105" w:rsidP="00E95105">
      <w:pPr>
        <w:rPr>
          <w:lang w:val="en-US"/>
        </w:rPr>
      </w:pPr>
      <w:r w:rsidRPr="00E95105">
        <w:rPr>
          <w:lang w:val="en-US"/>
        </w:rPr>
        <w:t>603</w:t>
      </w:r>
    </w:p>
    <w:p w14:paraId="33E5E6F0" w14:textId="77777777" w:rsidR="00E95105" w:rsidRPr="00E95105" w:rsidRDefault="00E95105" w:rsidP="00E95105">
      <w:pPr>
        <w:rPr>
          <w:lang w:val="en-US"/>
        </w:rPr>
      </w:pPr>
      <w:r w:rsidRPr="00E95105">
        <w:rPr>
          <w:lang w:val="en-US"/>
        </w:rPr>
        <w:t xml:space="preserve">Update cos </w:t>
      </w:r>
      <w:proofErr w:type="spellStart"/>
      <w:r w:rsidRPr="00E95105">
        <w:rPr>
          <w:lang w:val="en-US"/>
        </w:rPr>
        <w:t>i</w:t>
      </w:r>
      <w:proofErr w:type="spellEnd"/>
      <w:r w:rsidRPr="00E95105">
        <w:rPr>
          <w:lang w:val="en-US"/>
        </w:rPr>
        <w:t xml:space="preserve"> just have </w:t>
      </w:r>
    </w:p>
    <w:p w14:paraId="15D9646D" w14:textId="77777777" w:rsidR="00E95105" w:rsidRPr="00E95105" w:rsidRDefault="00E95105" w:rsidP="00E95105">
      <w:pPr>
        <w:rPr>
          <w:lang w:val="en-US"/>
        </w:rPr>
      </w:pPr>
      <w:r w:rsidRPr="00E95105">
        <w:rPr>
          <w:lang w:val="en-US"/>
        </w:rPr>
        <w:t>107</w:t>
      </w:r>
    </w:p>
    <w:p w14:paraId="4FEE57E7" w14:textId="77777777" w:rsidR="00E95105" w:rsidRPr="00E95105" w:rsidRDefault="00E95105" w:rsidP="00E95105">
      <w:pPr>
        <w:rPr>
          <w:lang w:val="en-US"/>
        </w:rPr>
      </w:pPr>
      <w:r w:rsidRPr="00E95105">
        <w:rPr>
          <w:lang w:val="en-US"/>
        </w:rPr>
        <w:t>1066</w:t>
      </w:r>
    </w:p>
    <w:p w14:paraId="05AF1C80" w14:textId="77777777" w:rsidR="00E95105" w:rsidRPr="00E95105" w:rsidRDefault="00E95105" w:rsidP="00E95105">
      <w:pPr>
        <w:rPr>
          <w:lang w:val="en-US"/>
        </w:rPr>
      </w:pPr>
      <w:r w:rsidRPr="00E95105">
        <w:rPr>
          <w:lang w:val="en-US"/>
        </w:rPr>
        <w:t>297</w:t>
      </w:r>
    </w:p>
    <w:p w14:paraId="29E51D56" w14:textId="77777777" w:rsidR="00E95105" w:rsidRPr="00E95105" w:rsidRDefault="00E95105" w:rsidP="00E95105">
      <w:pPr>
        <w:rPr>
          <w:lang w:val="en-US"/>
        </w:rPr>
      </w:pPr>
      <w:r w:rsidRPr="00E95105">
        <w:rPr>
          <w:lang w:val="en-US"/>
        </w:rPr>
        <w:t>Using universal updater offline 2021 pc app</w:t>
      </w:r>
    </w:p>
    <w:p w14:paraId="55A346FB" w14:textId="77777777" w:rsidR="00E95105" w:rsidRPr="00E95105" w:rsidRDefault="00E95105" w:rsidP="00E95105">
      <w:pPr>
        <w:rPr>
          <w:lang w:val="en-US"/>
        </w:rPr>
      </w:pPr>
    </w:p>
    <w:p w14:paraId="73E6E3BF" w14:textId="77777777" w:rsidR="00E95105" w:rsidRPr="00E95105" w:rsidRDefault="00E95105" w:rsidP="00E95105">
      <w:pPr>
        <w:rPr>
          <w:lang w:val="en-US"/>
        </w:rPr>
      </w:pPr>
      <w:proofErr w:type="spellStart"/>
      <w:r w:rsidRPr="00E95105">
        <w:rPr>
          <w:lang w:val="en-US"/>
        </w:rPr>
        <w:t>Maimoon</w:t>
      </w:r>
      <w:proofErr w:type="spellEnd"/>
      <w:r w:rsidRPr="00E95105">
        <w:rPr>
          <w:lang w:val="en-US"/>
        </w:rPr>
        <w:t xml:space="preserve"> Jamil, [28.04.21 22:56]</w:t>
      </w:r>
    </w:p>
    <w:p w14:paraId="7BBC0B0C" w14:textId="77777777" w:rsidR="00E95105" w:rsidRPr="00E95105" w:rsidRDefault="00E95105" w:rsidP="00E95105">
      <w:pPr>
        <w:rPr>
          <w:lang w:val="en-US"/>
        </w:rPr>
      </w:pPr>
      <w:r w:rsidRPr="00E95105">
        <w:rPr>
          <w:lang w:val="en-US"/>
        </w:rPr>
        <w:t xml:space="preserve">convert </w:t>
      </w:r>
      <w:proofErr w:type="spellStart"/>
      <w:r w:rsidRPr="00E95105">
        <w:rPr>
          <w:lang w:val="en-US"/>
        </w:rPr>
        <w:t>apk</w:t>
      </w:r>
      <w:proofErr w:type="spellEnd"/>
      <w:r w:rsidRPr="00E95105">
        <w:rPr>
          <w:lang w:val="en-US"/>
        </w:rPr>
        <w:t xml:space="preserve"> to appx</w:t>
      </w:r>
    </w:p>
    <w:p w14:paraId="7800C484" w14:textId="77777777" w:rsidR="00E95105" w:rsidRPr="00E95105" w:rsidRDefault="00E95105" w:rsidP="00E95105">
      <w:pPr>
        <w:rPr>
          <w:lang w:val="en-US"/>
        </w:rPr>
      </w:pPr>
    </w:p>
    <w:p w14:paraId="507FF137" w14:textId="77777777" w:rsidR="00E95105" w:rsidRPr="00E95105" w:rsidRDefault="00E95105" w:rsidP="00E95105">
      <w:pPr>
        <w:rPr>
          <w:lang w:val="en-US"/>
        </w:rPr>
      </w:pPr>
      <w:proofErr w:type="spellStart"/>
      <w:r w:rsidRPr="00E95105">
        <w:rPr>
          <w:lang w:val="en-US"/>
        </w:rPr>
        <w:t>Maimoon</w:t>
      </w:r>
      <w:proofErr w:type="spellEnd"/>
      <w:r w:rsidRPr="00E95105">
        <w:rPr>
          <w:lang w:val="en-US"/>
        </w:rPr>
        <w:t xml:space="preserve"> Jamil, [28.04.21 23:24]</w:t>
      </w:r>
    </w:p>
    <w:p w14:paraId="5755AF29" w14:textId="77777777" w:rsidR="00E95105" w:rsidRPr="00E95105" w:rsidRDefault="00E95105" w:rsidP="00E95105">
      <w:pPr>
        <w:rPr>
          <w:lang w:val="en-US"/>
        </w:rPr>
      </w:pPr>
      <w:r w:rsidRPr="00E95105">
        <w:rPr>
          <w:lang w:val="en-US"/>
        </w:rPr>
        <w:t xml:space="preserve">[ </w:t>
      </w:r>
      <w:proofErr w:type="spellStart"/>
      <w:proofErr w:type="gramStart"/>
      <w:r w:rsidRPr="00E95105">
        <w:rPr>
          <w:lang w:val="en-US"/>
        </w:rPr>
        <w:t>Файл</w:t>
      </w:r>
      <w:proofErr w:type="spellEnd"/>
      <w:r w:rsidRPr="00E95105">
        <w:rPr>
          <w:lang w:val="en-US"/>
        </w:rPr>
        <w:t xml:space="preserve"> :</w:t>
      </w:r>
      <w:proofErr w:type="gramEnd"/>
      <w:r w:rsidRPr="00E95105">
        <w:rPr>
          <w:lang w:val="en-US"/>
        </w:rPr>
        <w:t xml:space="preserve"> {F8D54AA7-4657-431D-BBCA-1EA81CC68CE2}.png ]</w:t>
      </w:r>
    </w:p>
    <w:p w14:paraId="0D2D8C1E" w14:textId="77777777" w:rsidR="00E95105" w:rsidRPr="00E95105" w:rsidRDefault="00E95105" w:rsidP="00E95105">
      <w:pPr>
        <w:rPr>
          <w:lang w:val="en-US"/>
        </w:rPr>
      </w:pPr>
      <w:r w:rsidRPr="00E95105">
        <w:rPr>
          <w:lang w:val="en-US"/>
        </w:rPr>
        <w:t>PLZ help me</w:t>
      </w:r>
    </w:p>
    <w:p w14:paraId="276514AC" w14:textId="77777777" w:rsidR="00E95105" w:rsidRPr="00E95105" w:rsidRDefault="00E95105" w:rsidP="00E95105">
      <w:pPr>
        <w:rPr>
          <w:lang w:val="en-US"/>
        </w:rPr>
      </w:pPr>
    </w:p>
    <w:p w14:paraId="6BD6BFAE" w14:textId="77777777" w:rsidR="00E95105" w:rsidRPr="00E95105" w:rsidRDefault="00E95105" w:rsidP="00E95105">
      <w:pPr>
        <w:rPr>
          <w:lang w:val="en-US"/>
        </w:rPr>
      </w:pPr>
      <w:r w:rsidRPr="00E95105">
        <w:rPr>
          <w:lang w:val="en-US"/>
        </w:rPr>
        <w:t>¥</w:t>
      </w:r>
      <w:proofErr w:type="spellStart"/>
      <w:r w:rsidRPr="00E95105">
        <w:rPr>
          <w:lang w:val="en-US"/>
        </w:rPr>
        <w:t>Д§Ʃ</w:t>
      </w:r>
      <w:r w:rsidRPr="00E95105">
        <w:rPr>
          <w:rFonts w:ascii="Cambria Math" w:hAnsi="Cambria Math" w:cs="Cambria Math"/>
          <w:lang w:val="en-US"/>
        </w:rPr>
        <w:t>ℛℋ</w:t>
      </w:r>
      <w:r w:rsidRPr="00E95105">
        <w:rPr>
          <w:lang w:val="en-US"/>
        </w:rPr>
        <w:t>ДτД</w:t>
      </w:r>
      <w:r w:rsidRPr="00E95105">
        <w:rPr>
          <w:rFonts w:ascii="Segoe UI Historic" w:hAnsi="Segoe UI Historic" w:cs="Segoe UI Historic"/>
          <w:lang w:val="en-US"/>
        </w:rPr>
        <w:t>ᛗ</w:t>
      </w:r>
      <w:r w:rsidRPr="00E95105">
        <w:rPr>
          <w:lang w:val="en-US"/>
        </w:rPr>
        <w:t>¶</w:t>
      </w:r>
      <w:r w:rsidRPr="00E95105">
        <w:rPr>
          <w:rFonts w:ascii="Cambria Math" w:hAnsi="Cambria Math" w:cs="Cambria Math"/>
          <w:lang w:val="en-US"/>
        </w:rPr>
        <w:t>ℬ</w:t>
      </w:r>
      <w:r w:rsidRPr="00E95105">
        <w:rPr>
          <w:lang w:val="en-US"/>
        </w:rPr>
        <w:t>J</w:t>
      </w:r>
      <w:proofErr w:type="spellEnd"/>
      <w:r w:rsidRPr="00E95105">
        <w:rPr>
          <w:lang w:val="en-US"/>
        </w:rPr>
        <w:t>, [28.04.21 23:47]</w:t>
      </w:r>
    </w:p>
    <w:p w14:paraId="28847511" w14:textId="77777777" w:rsidR="00E95105" w:rsidRPr="00E95105" w:rsidRDefault="00E95105" w:rsidP="00E95105">
      <w:r w:rsidRPr="00E95105">
        <w:t>/</w:t>
      </w:r>
      <w:r w:rsidRPr="00E95105">
        <w:rPr>
          <w:lang w:val="en-US"/>
        </w:rPr>
        <w:t>rules</w:t>
      </w:r>
      <w:r w:rsidRPr="00E95105">
        <w:t>@</w:t>
      </w:r>
      <w:proofErr w:type="spellStart"/>
      <w:r w:rsidRPr="00E95105">
        <w:rPr>
          <w:lang w:val="en-US"/>
        </w:rPr>
        <w:t>MissRose</w:t>
      </w:r>
      <w:proofErr w:type="spellEnd"/>
      <w:r w:rsidRPr="00E95105">
        <w:t>_</w:t>
      </w:r>
      <w:r w:rsidRPr="00E95105">
        <w:rPr>
          <w:lang w:val="en-US"/>
        </w:rPr>
        <w:t>bot</w:t>
      </w:r>
    </w:p>
    <w:p w14:paraId="7C8BD494" w14:textId="77777777" w:rsidR="00E95105" w:rsidRPr="00E95105" w:rsidRDefault="00E95105" w:rsidP="00E95105"/>
    <w:p w14:paraId="1B6735F1" w14:textId="77777777" w:rsidR="00E95105" w:rsidRPr="00E95105" w:rsidRDefault="00E95105" w:rsidP="00E95105">
      <w:r w:rsidRPr="00E95105">
        <w:rPr>
          <w:lang w:val="en-US"/>
        </w:rPr>
        <w:t>Rose</w:t>
      </w:r>
      <w:r w:rsidRPr="00E95105">
        <w:t>, [28.04.21 23:47]</w:t>
      </w:r>
    </w:p>
    <w:p w14:paraId="618D21E9" w14:textId="77777777" w:rsidR="00E95105" w:rsidRPr="00E95105" w:rsidRDefault="00E95105" w:rsidP="00E95105">
      <w:r w:rsidRPr="00E95105">
        <w:t>[В ответ на ¥</w:t>
      </w:r>
      <w:proofErr w:type="gramStart"/>
      <w:r w:rsidRPr="00E95105">
        <w:t>Д§Ʃ</w:t>
      </w:r>
      <w:proofErr w:type="gramEnd"/>
      <w:r w:rsidRPr="00E95105">
        <w:rPr>
          <w:rFonts w:ascii="Cambria Math" w:hAnsi="Cambria Math" w:cs="Cambria Math"/>
        </w:rPr>
        <w:t>ℛℋ</w:t>
      </w:r>
      <w:r w:rsidRPr="00E95105">
        <w:t>Д</w:t>
      </w:r>
      <w:r w:rsidRPr="00E95105">
        <w:rPr>
          <w:lang w:val="en-US"/>
        </w:rPr>
        <w:t>τ</w:t>
      </w:r>
      <w:r w:rsidRPr="00E95105">
        <w:t>Д</w:t>
      </w:r>
      <w:r w:rsidRPr="00E95105">
        <w:rPr>
          <w:rFonts w:ascii="Segoe UI Historic" w:hAnsi="Segoe UI Historic" w:cs="Segoe UI Historic"/>
          <w:lang w:val="en-US"/>
        </w:rPr>
        <w:t>ᛗ</w:t>
      </w:r>
      <w:r w:rsidRPr="00E95105">
        <w:t>¶</w:t>
      </w:r>
      <w:r w:rsidRPr="00E95105">
        <w:rPr>
          <w:rFonts w:ascii="Cambria Math" w:hAnsi="Cambria Math" w:cs="Cambria Math"/>
        </w:rPr>
        <w:t>ℬ</w:t>
      </w:r>
      <w:r w:rsidRPr="00E95105">
        <w:rPr>
          <w:lang w:val="en-US"/>
        </w:rPr>
        <w:t>J</w:t>
      </w:r>
      <w:r w:rsidRPr="00E95105">
        <w:t>]</w:t>
      </w:r>
    </w:p>
    <w:p w14:paraId="7E5ACCCB" w14:textId="77777777" w:rsidR="00E95105" w:rsidRPr="00E95105" w:rsidRDefault="00E95105" w:rsidP="00E95105">
      <w:pPr>
        <w:rPr>
          <w:lang w:val="en-US"/>
        </w:rPr>
      </w:pPr>
      <w:r w:rsidRPr="00E95105">
        <w:rPr>
          <w:lang w:val="en-US"/>
        </w:rPr>
        <w:t xml:space="preserve">The rules for </w:t>
      </w:r>
      <w:proofErr w:type="spellStart"/>
      <w:r w:rsidRPr="00E95105">
        <w:rPr>
          <w:lang w:val="en-US"/>
        </w:rPr>
        <w:t>ProjectA</w:t>
      </w:r>
      <w:proofErr w:type="spellEnd"/>
      <w:r w:rsidRPr="00E95105">
        <w:rPr>
          <w:lang w:val="en-US"/>
        </w:rPr>
        <w:t xml:space="preserve"> are:</w:t>
      </w:r>
    </w:p>
    <w:p w14:paraId="7C6F9030" w14:textId="77777777" w:rsidR="00E95105" w:rsidRPr="00E95105" w:rsidRDefault="00E95105" w:rsidP="00E95105">
      <w:pPr>
        <w:rPr>
          <w:lang w:val="en-US"/>
        </w:rPr>
      </w:pPr>
    </w:p>
    <w:p w14:paraId="5EFB78CC" w14:textId="77777777" w:rsidR="00E95105" w:rsidRPr="00E95105" w:rsidRDefault="00E95105" w:rsidP="00E95105">
      <w:pPr>
        <w:rPr>
          <w:lang w:val="en-US"/>
        </w:rPr>
      </w:pPr>
      <w:r w:rsidRPr="00E95105">
        <w:rPr>
          <w:lang w:val="en-US"/>
        </w:rPr>
        <w:t>The rules are simple:</w:t>
      </w:r>
    </w:p>
    <w:p w14:paraId="70561195" w14:textId="77777777" w:rsidR="00E95105" w:rsidRPr="00E95105" w:rsidRDefault="00E95105" w:rsidP="00E95105">
      <w:pPr>
        <w:rPr>
          <w:lang w:val="en-US"/>
        </w:rPr>
      </w:pPr>
      <w:r w:rsidRPr="00E95105">
        <w:rPr>
          <w:lang w:val="en-US"/>
        </w:rPr>
        <w:lastRenderedPageBreak/>
        <w:t>1.Only use ENGLISH to chat</w:t>
      </w:r>
    </w:p>
    <w:p w14:paraId="30ED7B6A" w14:textId="77777777" w:rsidR="00E95105" w:rsidRPr="00E95105" w:rsidRDefault="00E95105" w:rsidP="00E95105">
      <w:pPr>
        <w:rPr>
          <w:lang w:val="en-US"/>
        </w:rPr>
      </w:pPr>
      <w:r w:rsidRPr="00E95105">
        <w:rPr>
          <w:lang w:val="en-US"/>
        </w:rPr>
        <w:t>2.Do not ask OFF-TOPIC questions (WhatsApp, Facebook, windows 10 arm</w:t>
      </w:r>
      <w:proofErr w:type="gramStart"/>
      <w:r w:rsidRPr="00E95105">
        <w:rPr>
          <w:lang w:val="en-US"/>
        </w:rPr>
        <w:t>32,...</w:t>
      </w:r>
      <w:proofErr w:type="gramEnd"/>
      <w:r w:rsidRPr="00E95105">
        <w:rPr>
          <w:lang w:val="en-US"/>
        </w:rPr>
        <w:t>)</w:t>
      </w:r>
    </w:p>
    <w:p w14:paraId="21A455C5" w14:textId="77777777" w:rsidR="00E95105" w:rsidRPr="00E95105" w:rsidRDefault="00E95105" w:rsidP="00E95105">
      <w:pPr>
        <w:rPr>
          <w:lang w:val="en-US"/>
        </w:rPr>
      </w:pPr>
    </w:p>
    <w:p w14:paraId="387B2C40" w14:textId="77777777" w:rsidR="00E95105" w:rsidRPr="00E95105" w:rsidRDefault="00E95105" w:rsidP="00E95105">
      <w:pPr>
        <w:rPr>
          <w:lang w:val="en-US"/>
        </w:rPr>
      </w:pPr>
      <w:r w:rsidRPr="00E95105">
        <w:rPr>
          <w:lang w:val="en-US"/>
        </w:rPr>
        <w:t>¥</w:t>
      </w:r>
      <w:proofErr w:type="spellStart"/>
      <w:r w:rsidRPr="00E95105">
        <w:rPr>
          <w:lang w:val="en-US"/>
        </w:rPr>
        <w:t>Д§Ʃ</w:t>
      </w:r>
      <w:r w:rsidRPr="00E95105">
        <w:rPr>
          <w:rFonts w:ascii="Cambria Math" w:hAnsi="Cambria Math" w:cs="Cambria Math"/>
          <w:lang w:val="en-US"/>
        </w:rPr>
        <w:t>ℛℋ</w:t>
      </w:r>
      <w:r w:rsidRPr="00E95105">
        <w:rPr>
          <w:lang w:val="en-US"/>
        </w:rPr>
        <w:t>ДτД</w:t>
      </w:r>
      <w:r w:rsidRPr="00E95105">
        <w:rPr>
          <w:rFonts w:ascii="Segoe UI Historic" w:hAnsi="Segoe UI Historic" w:cs="Segoe UI Historic"/>
          <w:lang w:val="en-US"/>
        </w:rPr>
        <w:t>ᛗ</w:t>
      </w:r>
      <w:r w:rsidRPr="00E95105">
        <w:rPr>
          <w:lang w:val="en-US"/>
        </w:rPr>
        <w:t>¶</w:t>
      </w:r>
      <w:r w:rsidRPr="00E95105">
        <w:rPr>
          <w:rFonts w:ascii="Cambria Math" w:hAnsi="Cambria Math" w:cs="Cambria Math"/>
          <w:lang w:val="en-US"/>
        </w:rPr>
        <w:t>ℬ</w:t>
      </w:r>
      <w:r w:rsidRPr="00E95105">
        <w:rPr>
          <w:lang w:val="en-US"/>
        </w:rPr>
        <w:t>J</w:t>
      </w:r>
      <w:proofErr w:type="spellEnd"/>
      <w:r w:rsidRPr="00E95105">
        <w:rPr>
          <w:lang w:val="en-US"/>
        </w:rPr>
        <w:t>, [28.04.21 23:47]</w:t>
      </w:r>
    </w:p>
    <w:p w14:paraId="685D6A3D" w14:textId="77777777" w:rsidR="00E95105" w:rsidRPr="00E95105" w:rsidRDefault="00E95105" w:rsidP="00E95105">
      <w:pPr>
        <w:rPr>
          <w:lang w:val="en-US"/>
        </w:rPr>
      </w:pPr>
      <w:r w:rsidRPr="00E95105">
        <w:rPr>
          <w:lang w:val="en-US"/>
        </w:rPr>
        <w:t>/</w:t>
      </w:r>
      <w:proofErr w:type="spellStart"/>
      <w:r w:rsidRPr="00E95105">
        <w:rPr>
          <w:lang w:val="en-US"/>
        </w:rPr>
        <w:t>rules@MissRose_bot</w:t>
      </w:r>
      <w:proofErr w:type="spellEnd"/>
    </w:p>
    <w:p w14:paraId="62C1A1F1" w14:textId="77777777" w:rsidR="00E95105" w:rsidRPr="00E95105" w:rsidRDefault="00E95105" w:rsidP="00E95105">
      <w:pPr>
        <w:rPr>
          <w:lang w:val="en-US"/>
        </w:rPr>
      </w:pPr>
    </w:p>
    <w:p w14:paraId="396E7717" w14:textId="77777777" w:rsidR="00E95105" w:rsidRPr="00E95105" w:rsidRDefault="00E95105" w:rsidP="00E95105">
      <w:r w:rsidRPr="00E95105">
        <w:rPr>
          <w:lang w:val="en-US"/>
        </w:rPr>
        <w:t>Rose</w:t>
      </w:r>
      <w:r w:rsidRPr="00E95105">
        <w:t>, [28.04.21 23:47]</w:t>
      </w:r>
    </w:p>
    <w:p w14:paraId="5DDB6D58" w14:textId="77777777" w:rsidR="00E95105" w:rsidRPr="00E95105" w:rsidRDefault="00E95105" w:rsidP="00E95105">
      <w:r w:rsidRPr="00E95105">
        <w:t>[В ответ на ¥</w:t>
      </w:r>
      <w:proofErr w:type="gramStart"/>
      <w:r w:rsidRPr="00E95105">
        <w:t>Д§Ʃ</w:t>
      </w:r>
      <w:proofErr w:type="gramEnd"/>
      <w:r w:rsidRPr="00E95105">
        <w:rPr>
          <w:rFonts w:ascii="Cambria Math" w:hAnsi="Cambria Math" w:cs="Cambria Math"/>
        </w:rPr>
        <w:t>ℛℋ</w:t>
      </w:r>
      <w:r w:rsidRPr="00E95105">
        <w:t>Д</w:t>
      </w:r>
      <w:r w:rsidRPr="00E95105">
        <w:rPr>
          <w:lang w:val="en-US"/>
        </w:rPr>
        <w:t>τ</w:t>
      </w:r>
      <w:r w:rsidRPr="00E95105">
        <w:t>Д</w:t>
      </w:r>
      <w:r w:rsidRPr="00E95105">
        <w:rPr>
          <w:rFonts w:ascii="Segoe UI Historic" w:hAnsi="Segoe UI Historic" w:cs="Segoe UI Historic"/>
          <w:lang w:val="en-US"/>
        </w:rPr>
        <w:t>ᛗ</w:t>
      </w:r>
      <w:r w:rsidRPr="00E95105">
        <w:t>¶</w:t>
      </w:r>
      <w:r w:rsidRPr="00E95105">
        <w:rPr>
          <w:rFonts w:ascii="Cambria Math" w:hAnsi="Cambria Math" w:cs="Cambria Math"/>
        </w:rPr>
        <w:t>ℬ</w:t>
      </w:r>
      <w:r w:rsidRPr="00E95105">
        <w:rPr>
          <w:lang w:val="en-US"/>
        </w:rPr>
        <w:t>J</w:t>
      </w:r>
      <w:r w:rsidRPr="00E95105">
        <w:t>]</w:t>
      </w:r>
    </w:p>
    <w:p w14:paraId="45FEA774" w14:textId="77777777" w:rsidR="00E95105" w:rsidRPr="00E95105" w:rsidRDefault="00E95105" w:rsidP="00E95105">
      <w:pPr>
        <w:rPr>
          <w:lang w:val="en-US"/>
        </w:rPr>
      </w:pPr>
      <w:r w:rsidRPr="00E95105">
        <w:rPr>
          <w:lang w:val="en-US"/>
        </w:rPr>
        <w:t xml:space="preserve">The rules for </w:t>
      </w:r>
      <w:proofErr w:type="spellStart"/>
      <w:r w:rsidRPr="00E95105">
        <w:rPr>
          <w:lang w:val="en-US"/>
        </w:rPr>
        <w:t>ProjectA</w:t>
      </w:r>
      <w:proofErr w:type="spellEnd"/>
      <w:r w:rsidRPr="00E95105">
        <w:rPr>
          <w:lang w:val="en-US"/>
        </w:rPr>
        <w:t xml:space="preserve"> are:</w:t>
      </w:r>
    </w:p>
    <w:p w14:paraId="556AE8DA" w14:textId="77777777" w:rsidR="00E95105" w:rsidRPr="00E95105" w:rsidRDefault="00E95105" w:rsidP="00E95105">
      <w:pPr>
        <w:rPr>
          <w:lang w:val="en-US"/>
        </w:rPr>
      </w:pPr>
    </w:p>
    <w:p w14:paraId="0173D9A0" w14:textId="77777777" w:rsidR="00E95105" w:rsidRPr="00E95105" w:rsidRDefault="00E95105" w:rsidP="00E95105">
      <w:pPr>
        <w:rPr>
          <w:lang w:val="en-US"/>
        </w:rPr>
      </w:pPr>
      <w:r w:rsidRPr="00E95105">
        <w:rPr>
          <w:lang w:val="en-US"/>
        </w:rPr>
        <w:t>The rules are simple:</w:t>
      </w:r>
    </w:p>
    <w:p w14:paraId="54708E37" w14:textId="77777777" w:rsidR="00E95105" w:rsidRPr="00E95105" w:rsidRDefault="00E95105" w:rsidP="00E95105">
      <w:pPr>
        <w:rPr>
          <w:lang w:val="en-US"/>
        </w:rPr>
      </w:pPr>
      <w:r w:rsidRPr="00E95105">
        <w:rPr>
          <w:lang w:val="en-US"/>
        </w:rPr>
        <w:t>1.Only use ENGLISH to chat</w:t>
      </w:r>
    </w:p>
    <w:p w14:paraId="7D0CAB92" w14:textId="77777777" w:rsidR="00E95105" w:rsidRPr="00E95105" w:rsidRDefault="00E95105" w:rsidP="00E95105">
      <w:pPr>
        <w:rPr>
          <w:lang w:val="en-US"/>
        </w:rPr>
      </w:pPr>
      <w:r w:rsidRPr="00E95105">
        <w:rPr>
          <w:lang w:val="en-US"/>
        </w:rPr>
        <w:t>2.Do not ask OFF-TOPIC questions (WhatsApp, Facebook, windows 10 arm</w:t>
      </w:r>
      <w:proofErr w:type="gramStart"/>
      <w:r w:rsidRPr="00E95105">
        <w:rPr>
          <w:lang w:val="en-US"/>
        </w:rPr>
        <w:t>32,...</w:t>
      </w:r>
      <w:proofErr w:type="gramEnd"/>
      <w:r w:rsidRPr="00E95105">
        <w:rPr>
          <w:lang w:val="en-US"/>
        </w:rPr>
        <w:t>)</w:t>
      </w:r>
    </w:p>
    <w:p w14:paraId="6A1EF24D" w14:textId="77777777" w:rsidR="00E95105" w:rsidRPr="00E95105" w:rsidRDefault="00E95105" w:rsidP="00E95105">
      <w:pPr>
        <w:rPr>
          <w:lang w:val="en-US"/>
        </w:rPr>
      </w:pPr>
    </w:p>
    <w:p w14:paraId="40427453" w14:textId="77777777" w:rsidR="00E95105" w:rsidRPr="00E95105" w:rsidRDefault="00E95105" w:rsidP="00E95105">
      <w:pPr>
        <w:rPr>
          <w:lang w:val="en-US"/>
        </w:rPr>
      </w:pPr>
      <w:r w:rsidRPr="00E95105">
        <w:rPr>
          <w:lang w:val="en-US"/>
        </w:rPr>
        <w:t>Candela, [29.04.21 00:10]</w:t>
      </w:r>
    </w:p>
    <w:p w14:paraId="507573C3" w14:textId="77777777" w:rsidR="00E95105" w:rsidRPr="00E95105" w:rsidRDefault="00E95105" w:rsidP="00E95105">
      <w:pPr>
        <w:rPr>
          <w:lang w:val="en-US"/>
        </w:rPr>
      </w:pPr>
      <w:proofErr w:type="gramStart"/>
      <w:r w:rsidRPr="00E95105">
        <w:rPr>
          <w:lang w:val="en-US"/>
        </w:rPr>
        <w:t>is</w:t>
      </w:r>
      <w:proofErr w:type="gramEnd"/>
      <w:r w:rsidRPr="00E95105">
        <w:rPr>
          <w:lang w:val="en-US"/>
        </w:rPr>
        <w:t xml:space="preserve"> there any interop tools for 10240?</w:t>
      </w:r>
    </w:p>
    <w:p w14:paraId="44E6D0FD" w14:textId="77777777" w:rsidR="00E95105" w:rsidRPr="00E95105" w:rsidRDefault="00E95105" w:rsidP="00E95105">
      <w:pPr>
        <w:rPr>
          <w:lang w:val="en-US"/>
        </w:rPr>
      </w:pPr>
    </w:p>
    <w:p w14:paraId="65EC48E2" w14:textId="77777777" w:rsidR="00E95105" w:rsidRPr="00E95105" w:rsidRDefault="00E95105" w:rsidP="00E95105">
      <w:proofErr w:type="spellStart"/>
      <w:r w:rsidRPr="00E95105">
        <w:rPr>
          <w:lang w:val="en-US"/>
        </w:rPr>
        <w:t>Fadil</w:t>
      </w:r>
      <w:proofErr w:type="spellEnd"/>
      <w:r w:rsidRPr="00E95105">
        <w:t>, [29.04.21 00:17]</w:t>
      </w:r>
    </w:p>
    <w:p w14:paraId="34B4F12D" w14:textId="77777777" w:rsidR="00E95105" w:rsidRPr="00E95105" w:rsidRDefault="00E95105" w:rsidP="00E95105">
      <w:r w:rsidRPr="00E95105">
        <w:t xml:space="preserve">[В ответ на </w:t>
      </w:r>
      <w:r w:rsidRPr="00E95105">
        <w:rPr>
          <w:lang w:val="en-US"/>
        </w:rPr>
        <w:t>Candela</w:t>
      </w:r>
      <w:r w:rsidRPr="00E95105">
        <w:t>]</w:t>
      </w:r>
    </w:p>
    <w:p w14:paraId="1C95147B" w14:textId="77777777" w:rsidR="00E95105" w:rsidRPr="00E95105" w:rsidRDefault="00E95105" w:rsidP="00E95105">
      <w:pPr>
        <w:rPr>
          <w:lang w:val="en-US"/>
        </w:rPr>
      </w:pPr>
      <w:r w:rsidRPr="00E95105">
        <w:rPr>
          <w:lang w:val="en-US"/>
        </w:rPr>
        <w:t>IT preview</w:t>
      </w:r>
    </w:p>
    <w:p w14:paraId="1E3F70F4" w14:textId="77777777" w:rsidR="00E95105" w:rsidRPr="00E95105" w:rsidRDefault="00E95105" w:rsidP="00E95105">
      <w:pPr>
        <w:rPr>
          <w:lang w:val="en-US"/>
        </w:rPr>
      </w:pPr>
    </w:p>
    <w:p w14:paraId="02DCF1F3" w14:textId="77777777" w:rsidR="00E95105" w:rsidRPr="00E95105" w:rsidRDefault="00E95105" w:rsidP="00E95105">
      <w:pPr>
        <w:rPr>
          <w:lang w:val="en-US"/>
        </w:rPr>
      </w:pPr>
      <w:r w:rsidRPr="00E95105">
        <w:rPr>
          <w:lang w:val="en-US"/>
        </w:rPr>
        <w:t>Candela, [29.04.21 00:19]</w:t>
      </w:r>
    </w:p>
    <w:p w14:paraId="713A9851" w14:textId="77777777" w:rsidR="00E95105" w:rsidRPr="00E95105" w:rsidRDefault="00E95105" w:rsidP="00E95105">
      <w:pPr>
        <w:rPr>
          <w:lang w:val="en-US"/>
        </w:rPr>
      </w:pPr>
      <w:r w:rsidRPr="00E95105">
        <w:rPr>
          <w:lang w:val="en-US"/>
        </w:rPr>
        <w:t>ok thanks</w:t>
      </w:r>
    </w:p>
    <w:p w14:paraId="6FF25F99" w14:textId="77777777" w:rsidR="00E95105" w:rsidRPr="00E95105" w:rsidRDefault="00E95105" w:rsidP="00E95105">
      <w:pPr>
        <w:rPr>
          <w:lang w:val="en-US"/>
        </w:rPr>
      </w:pPr>
    </w:p>
    <w:p w14:paraId="404A7162" w14:textId="77777777" w:rsidR="00E95105" w:rsidRPr="00E95105" w:rsidRDefault="00E95105" w:rsidP="00E95105">
      <w:pPr>
        <w:rPr>
          <w:lang w:val="en-US"/>
        </w:rPr>
      </w:pPr>
      <w:proofErr w:type="spellStart"/>
      <w:r w:rsidRPr="00E95105">
        <w:rPr>
          <w:lang w:val="en-US"/>
        </w:rPr>
        <w:t>د.مصطفى</w:t>
      </w:r>
      <w:proofErr w:type="spellEnd"/>
      <w:r w:rsidRPr="00E95105">
        <w:rPr>
          <w:lang w:val="en-US"/>
        </w:rPr>
        <w:t>, [29.04.21 00:41]</w:t>
      </w:r>
    </w:p>
    <w:p w14:paraId="02EC9FBC" w14:textId="77777777" w:rsidR="00E95105" w:rsidRPr="00E95105" w:rsidRDefault="00E95105" w:rsidP="00E95105">
      <w:pPr>
        <w:rPr>
          <w:lang w:val="en-US"/>
        </w:rPr>
      </w:pPr>
      <w:r w:rsidRPr="00E95105">
        <w:rPr>
          <w:lang w:val="en-US"/>
        </w:rPr>
        <w:t xml:space="preserve">Why win 10 with project a developer </w:t>
      </w:r>
      <w:proofErr w:type="spellStart"/>
      <w:proofErr w:type="gramStart"/>
      <w:r w:rsidRPr="00E95105">
        <w:rPr>
          <w:lang w:val="en-US"/>
        </w:rPr>
        <w:t>wont</w:t>
      </w:r>
      <w:proofErr w:type="spellEnd"/>
      <w:proofErr w:type="gramEnd"/>
      <w:r w:rsidRPr="00E95105">
        <w:rPr>
          <w:lang w:val="en-US"/>
        </w:rPr>
        <w:t xml:space="preserve"> be able to </w:t>
      </w:r>
      <w:proofErr w:type="spellStart"/>
      <w:r w:rsidRPr="00E95105">
        <w:rPr>
          <w:lang w:val="en-US"/>
        </w:rPr>
        <w:t>used</w:t>
      </w:r>
      <w:proofErr w:type="spellEnd"/>
      <w:r w:rsidRPr="00E95105">
        <w:rPr>
          <w:lang w:val="en-US"/>
        </w:rPr>
        <w:t xml:space="preserve"> after reboot or second day it just make crash</w:t>
      </w:r>
    </w:p>
    <w:p w14:paraId="4AB8AEB0" w14:textId="77777777" w:rsidR="00E95105" w:rsidRPr="00E95105" w:rsidRDefault="00E95105" w:rsidP="00E95105">
      <w:pPr>
        <w:rPr>
          <w:lang w:val="en-US"/>
        </w:rPr>
      </w:pPr>
    </w:p>
    <w:p w14:paraId="2A12630B" w14:textId="77777777" w:rsidR="00E95105" w:rsidRPr="00E95105" w:rsidRDefault="00E95105" w:rsidP="00E95105">
      <w:pPr>
        <w:rPr>
          <w:lang w:val="en-US"/>
        </w:rPr>
      </w:pPr>
      <w:r w:rsidRPr="00E95105">
        <w:rPr>
          <w:lang w:val="en-US"/>
        </w:rPr>
        <w:t>Andrew, [29.04.21 00:46]</w:t>
      </w:r>
    </w:p>
    <w:p w14:paraId="1E6E63F5" w14:textId="77777777" w:rsidR="00E95105" w:rsidRPr="00E95105" w:rsidRDefault="00E95105" w:rsidP="00E95105">
      <w:pPr>
        <w:rPr>
          <w:lang w:val="en-US"/>
        </w:rPr>
      </w:pPr>
      <w:r w:rsidRPr="00E95105">
        <w:rPr>
          <w:lang w:val="en-US"/>
        </w:rPr>
        <w:t>It could be a windows bug</w:t>
      </w:r>
    </w:p>
    <w:p w14:paraId="0BFD6202" w14:textId="77777777" w:rsidR="00E95105" w:rsidRPr="00E95105" w:rsidRDefault="00E95105" w:rsidP="00E95105">
      <w:pPr>
        <w:rPr>
          <w:lang w:val="en-US"/>
        </w:rPr>
      </w:pPr>
    </w:p>
    <w:p w14:paraId="12A59C74" w14:textId="77777777" w:rsidR="00E95105" w:rsidRPr="00E95105" w:rsidRDefault="00E95105" w:rsidP="00E95105">
      <w:r w:rsidRPr="00E95105">
        <w:rPr>
          <w:lang w:val="en-US"/>
        </w:rPr>
        <w:t>د</w:t>
      </w:r>
      <w:r w:rsidRPr="00E95105">
        <w:t>.</w:t>
      </w:r>
      <w:proofErr w:type="spellStart"/>
      <w:r w:rsidRPr="00E95105">
        <w:rPr>
          <w:lang w:val="en-US"/>
        </w:rPr>
        <w:t>مصطفى</w:t>
      </w:r>
      <w:proofErr w:type="spellEnd"/>
      <w:r w:rsidRPr="00E95105">
        <w:t>, [29.04.21 00:47]</w:t>
      </w:r>
    </w:p>
    <w:p w14:paraId="766FCAAE" w14:textId="77777777" w:rsidR="00E95105" w:rsidRPr="00E95105" w:rsidRDefault="00E95105" w:rsidP="00E95105">
      <w:r w:rsidRPr="00E95105">
        <w:t xml:space="preserve">[В ответ на </w:t>
      </w:r>
      <w:r w:rsidRPr="00E95105">
        <w:rPr>
          <w:lang w:val="en-US"/>
        </w:rPr>
        <w:t>Andrew</w:t>
      </w:r>
      <w:r w:rsidRPr="00E95105">
        <w:t>]</w:t>
      </w:r>
    </w:p>
    <w:p w14:paraId="39BF6C6C" w14:textId="77777777" w:rsidR="00E95105" w:rsidRPr="00E95105" w:rsidRDefault="00E95105" w:rsidP="00E95105">
      <w:pPr>
        <w:rPr>
          <w:lang w:val="en-US"/>
        </w:rPr>
      </w:pPr>
      <w:r w:rsidRPr="00E95105">
        <w:rPr>
          <w:lang w:val="en-US"/>
        </w:rPr>
        <w:t xml:space="preserve">How can fix </w:t>
      </w:r>
      <w:proofErr w:type="gramStart"/>
      <w:r w:rsidRPr="00E95105">
        <w:rPr>
          <w:lang w:val="en-US"/>
        </w:rPr>
        <w:t>it ?</w:t>
      </w:r>
      <w:proofErr w:type="gramEnd"/>
    </w:p>
    <w:p w14:paraId="7FAF44C5" w14:textId="77777777" w:rsidR="00E95105" w:rsidRPr="00E95105" w:rsidRDefault="00E95105" w:rsidP="00E95105">
      <w:pPr>
        <w:rPr>
          <w:lang w:val="en-US"/>
        </w:rPr>
      </w:pPr>
    </w:p>
    <w:p w14:paraId="01EE3C18" w14:textId="77777777" w:rsidR="00E95105" w:rsidRPr="00E95105" w:rsidRDefault="00E95105" w:rsidP="00E95105">
      <w:pPr>
        <w:rPr>
          <w:lang w:val="en-US"/>
        </w:rPr>
      </w:pPr>
      <w:r w:rsidRPr="00E95105">
        <w:rPr>
          <w:lang w:val="en-US"/>
        </w:rPr>
        <w:t>Andrew, [29.04.21 00:48]</w:t>
      </w:r>
    </w:p>
    <w:p w14:paraId="2B842861" w14:textId="77777777" w:rsidR="00E95105" w:rsidRPr="00E95105" w:rsidRDefault="00E95105" w:rsidP="00E95105">
      <w:pPr>
        <w:rPr>
          <w:lang w:val="en-US"/>
        </w:rPr>
      </w:pPr>
      <w:r w:rsidRPr="00E95105">
        <w:rPr>
          <w:lang w:val="en-US"/>
        </w:rPr>
        <w:t xml:space="preserve">If you are using build </w:t>
      </w:r>
      <w:proofErr w:type="gramStart"/>
      <w:r w:rsidRPr="00E95105">
        <w:rPr>
          <w:lang w:val="en-US"/>
        </w:rPr>
        <w:t>10166</w:t>
      </w:r>
      <w:proofErr w:type="gramEnd"/>
      <w:r w:rsidRPr="00E95105">
        <w:rPr>
          <w:lang w:val="en-US"/>
        </w:rPr>
        <w:t xml:space="preserve"> I have read before that you have to disable developer mode before restart</w:t>
      </w:r>
    </w:p>
    <w:p w14:paraId="080DEBE8" w14:textId="77777777" w:rsidR="00E95105" w:rsidRPr="00E95105" w:rsidRDefault="00E95105" w:rsidP="00E95105">
      <w:pPr>
        <w:rPr>
          <w:lang w:val="en-US"/>
        </w:rPr>
      </w:pPr>
    </w:p>
    <w:p w14:paraId="191FE585" w14:textId="77777777" w:rsidR="00E95105" w:rsidRPr="00E95105" w:rsidRDefault="00E95105" w:rsidP="00E95105">
      <w:r w:rsidRPr="00E95105">
        <w:rPr>
          <w:lang w:val="en-US"/>
        </w:rPr>
        <w:t>Candela</w:t>
      </w:r>
      <w:r w:rsidRPr="00E95105">
        <w:t>, [29.04.21 00:57]</w:t>
      </w:r>
    </w:p>
    <w:p w14:paraId="77B4E8AB" w14:textId="77777777" w:rsidR="00E95105" w:rsidRPr="00E95105" w:rsidRDefault="00E95105" w:rsidP="00E95105">
      <w:r w:rsidRPr="00E95105">
        <w:t xml:space="preserve">[В ответ на </w:t>
      </w:r>
      <w:r w:rsidRPr="00E95105">
        <w:rPr>
          <w:lang w:val="en-US"/>
        </w:rPr>
        <w:t>د</w:t>
      </w:r>
      <w:r w:rsidRPr="00E95105">
        <w:t>.</w:t>
      </w:r>
      <w:proofErr w:type="spellStart"/>
      <w:r w:rsidRPr="00E95105">
        <w:rPr>
          <w:lang w:val="en-US"/>
        </w:rPr>
        <w:t>مصطفى</w:t>
      </w:r>
      <w:proofErr w:type="spellEnd"/>
      <w:r w:rsidRPr="00E95105">
        <w:t>]</w:t>
      </w:r>
    </w:p>
    <w:p w14:paraId="724EE1A7" w14:textId="77777777" w:rsidR="00E95105" w:rsidRPr="00E95105" w:rsidRDefault="00E95105" w:rsidP="00E95105">
      <w:pPr>
        <w:rPr>
          <w:lang w:val="en-US"/>
        </w:rPr>
      </w:pPr>
      <w:r w:rsidRPr="00E95105">
        <w:rPr>
          <w:lang w:val="en-US"/>
        </w:rPr>
        <w:t xml:space="preserve">it is common bug with </w:t>
      </w:r>
      <w:proofErr w:type="spellStart"/>
      <w:r w:rsidRPr="00E95105">
        <w:rPr>
          <w:lang w:val="en-US"/>
        </w:rPr>
        <w:t>astoria</w:t>
      </w:r>
      <w:proofErr w:type="spellEnd"/>
      <w:r w:rsidRPr="00E95105">
        <w:rPr>
          <w:lang w:val="en-US"/>
        </w:rPr>
        <w:t xml:space="preserve">. you should disable </w:t>
      </w:r>
      <w:proofErr w:type="spellStart"/>
      <w:r w:rsidRPr="00E95105">
        <w:rPr>
          <w:lang w:val="en-US"/>
        </w:rPr>
        <w:t>devmode</w:t>
      </w:r>
      <w:proofErr w:type="spellEnd"/>
      <w:r w:rsidRPr="00E95105">
        <w:rPr>
          <w:lang w:val="en-US"/>
        </w:rPr>
        <w:t xml:space="preserve"> with interop tools or factory reset your phone</w:t>
      </w:r>
    </w:p>
    <w:p w14:paraId="5733B57C" w14:textId="77777777" w:rsidR="00E95105" w:rsidRPr="00E95105" w:rsidRDefault="00E95105" w:rsidP="00E95105">
      <w:pPr>
        <w:rPr>
          <w:lang w:val="en-US"/>
        </w:rPr>
      </w:pPr>
    </w:p>
    <w:p w14:paraId="75C62C96" w14:textId="77777777" w:rsidR="00E95105" w:rsidRPr="00E95105" w:rsidRDefault="00E95105" w:rsidP="00E95105">
      <w:r w:rsidRPr="00E95105">
        <w:rPr>
          <w:lang w:val="en-US"/>
        </w:rPr>
        <w:t>Candela</w:t>
      </w:r>
      <w:r w:rsidRPr="00E95105">
        <w:t>, [29.04.21 01:00]</w:t>
      </w:r>
    </w:p>
    <w:p w14:paraId="4EA96ED4" w14:textId="77777777" w:rsidR="00E95105" w:rsidRPr="00E95105" w:rsidRDefault="00E95105" w:rsidP="00E95105">
      <w:r w:rsidRPr="00E95105">
        <w:t xml:space="preserve">[В ответ на </w:t>
      </w:r>
      <w:proofErr w:type="spellStart"/>
      <w:r w:rsidRPr="00E95105">
        <w:rPr>
          <w:lang w:val="en-US"/>
        </w:rPr>
        <w:t>Fadil</w:t>
      </w:r>
      <w:proofErr w:type="spellEnd"/>
      <w:r w:rsidRPr="00E95105">
        <w:t>]</w:t>
      </w:r>
    </w:p>
    <w:p w14:paraId="550D8A10" w14:textId="77777777" w:rsidR="00E95105" w:rsidRPr="00E95105" w:rsidRDefault="00E95105" w:rsidP="00E95105">
      <w:pPr>
        <w:rPr>
          <w:lang w:val="en-US"/>
        </w:rPr>
      </w:pPr>
      <w:r w:rsidRPr="00E95105">
        <w:rPr>
          <w:lang w:val="en-US"/>
        </w:rPr>
        <w:t xml:space="preserve">can you give appx of it, </w:t>
      </w:r>
      <w:proofErr w:type="spellStart"/>
      <w:r w:rsidRPr="00E95105">
        <w:rPr>
          <w:lang w:val="en-US"/>
        </w:rPr>
        <w:t>i</w:t>
      </w:r>
      <w:proofErr w:type="spellEnd"/>
      <w:r w:rsidRPr="00E95105">
        <w:rPr>
          <w:lang w:val="en-US"/>
        </w:rPr>
        <w:t xml:space="preserve"> cant login to store or download with </w:t>
      </w:r>
      <w:proofErr w:type="spellStart"/>
      <w:proofErr w:type="gramStart"/>
      <w:r w:rsidRPr="00E95105">
        <w:rPr>
          <w:lang w:val="en-US"/>
        </w:rPr>
        <w:t>adguard</w:t>
      </w:r>
      <w:proofErr w:type="spellEnd"/>
      <w:proofErr w:type="gramEnd"/>
    </w:p>
    <w:p w14:paraId="037679DB" w14:textId="77777777" w:rsidR="00E95105" w:rsidRPr="00E95105" w:rsidRDefault="00E95105" w:rsidP="00E95105">
      <w:pPr>
        <w:rPr>
          <w:lang w:val="en-US"/>
        </w:rPr>
      </w:pPr>
    </w:p>
    <w:p w14:paraId="732D8B91" w14:textId="77777777" w:rsidR="00E95105" w:rsidRPr="00E95105" w:rsidRDefault="00E95105" w:rsidP="00E95105">
      <w:proofErr w:type="spellStart"/>
      <w:r w:rsidRPr="00E95105">
        <w:rPr>
          <w:lang w:val="en-US"/>
        </w:rPr>
        <w:t>Fadil</w:t>
      </w:r>
      <w:proofErr w:type="spellEnd"/>
      <w:r w:rsidRPr="00E95105">
        <w:t>, [29.04.21 01:00]</w:t>
      </w:r>
    </w:p>
    <w:p w14:paraId="35501EAE" w14:textId="77777777" w:rsidR="00E95105" w:rsidRPr="00E95105" w:rsidRDefault="00E95105" w:rsidP="00E95105">
      <w:r w:rsidRPr="00E95105">
        <w:t xml:space="preserve">[В ответ на </w:t>
      </w:r>
      <w:proofErr w:type="spellStart"/>
      <w:r w:rsidRPr="00E95105">
        <w:rPr>
          <w:lang w:val="en-US"/>
        </w:rPr>
        <w:t>Fadil</w:t>
      </w:r>
      <w:proofErr w:type="spellEnd"/>
      <w:r w:rsidRPr="00E95105">
        <w:t>]</w:t>
      </w:r>
    </w:p>
    <w:p w14:paraId="5DB5CD5B" w14:textId="77777777" w:rsidR="00E95105" w:rsidRPr="00E95105" w:rsidRDefault="00E95105" w:rsidP="00E95105">
      <w:pPr>
        <w:rPr>
          <w:lang w:val="en-US"/>
        </w:rPr>
      </w:pPr>
      <w:r w:rsidRPr="00E95105">
        <w:rPr>
          <w:lang w:val="en-US"/>
        </w:rPr>
        <w:t>Here it is</w:t>
      </w:r>
    </w:p>
    <w:p w14:paraId="2293F53A" w14:textId="77777777" w:rsidR="00E95105" w:rsidRPr="00E95105" w:rsidRDefault="00E95105" w:rsidP="00E95105">
      <w:pPr>
        <w:rPr>
          <w:lang w:val="en-US"/>
        </w:rPr>
      </w:pPr>
    </w:p>
    <w:p w14:paraId="21336B65" w14:textId="77777777" w:rsidR="00E95105" w:rsidRPr="00E95105" w:rsidRDefault="00E95105" w:rsidP="00E95105">
      <w:pPr>
        <w:rPr>
          <w:lang w:val="en-US"/>
        </w:rPr>
      </w:pPr>
      <w:r w:rsidRPr="00E95105">
        <w:rPr>
          <w:lang w:val="en-US"/>
        </w:rPr>
        <w:t>Candela, [29.04.21 01:04]</w:t>
      </w:r>
    </w:p>
    <w:p w14:paraId="4CABB371" w14:textId="77777777" w:rsidR="00E95105" w:rsidRPr="00E95105" w:rsidRDefault="00E95105" w:rsidP="00E95105">
      <w:pPr>
        <w:rPr>
          <w:lang w:val="en-US"/>
        </w:rPr>
      </w:pPr>
      <w:r w:rsidRPr="00E95105">
        <w:rPr>
          <w:lang w:val="en-US"/>
        </w:rPr>
        <w:t xml:space="preserve">ok thanks, can </w:t>
      </w:r>
      <w:proofErr w:type="spellStart"/>
      <w:r w:rsidRPr="00E95105">
        <w:rPr>
          <w:lang w:val="en-US"/>
        </w:rPr>
        <w:t>i</w:t>
      </w:r>
      <w:proofErr w:type="spellEnd"/>
      <w:r w:rsidRPr="00E95105">
        <w:rPr>
          <w:lang w:val="en-US"/>
        </w:rPr>
        <w:t xml:space="preserve"> install them with enterprise </w:t>
      </w:r>
      <w:proofErr w:type="gramStart"/>
      <w:r w:rsidRPr="00E95105">
        <w:rPr>
          <w:lang w:val="en-US"/>
        </w:rPr>
        <w:t>installer</w:t>
      </w:r>
      <w:proofErr w:type="gramEnd"/>
      <w:r w:rsidRPr="00E95105">
        <w:rPr>
          <w:lang w:val="en-US"/>
        </w:rPr>
        <w:t xml:space="preserve"> or should </w:t>
      </w:r>
      <w:proofErr w:type="spellStart"/>
      <w:r w:rsidRPr="00E95105">
        <w:rPr>
          <w:lang w:val="en-US"/>
        </w:rPr>
        <w:t>i</w:t>
      </w:r>
      <w:proofErr w:type="spellEnd"/>
      <w:r w:rsidRPr="00E95105">
        <w:rPr>
          <w:lang w:val="en-US"/>
        </w:rPr>
        <w:t xml:space="preserve"> use another method?</w:t>
      </w:r>
    </w:p>
    <w:p w14:paraId="720FE744" w14:textId="77777777" w:rsidR="00E95105" w:rsidRPr="00E95105" w:rsidRDefault="00E95105" w:rsidP="00E95105">
      <w:pPr>
        <w:rPr>
          <w:lang w:val="en-US"/>
        </w:rPr>
      </w:pPr>
    </w:p>
    <w:p w14:paraId="67280726" w14:textId="77777777" w:rsidR="00E95105" w:rsidRPr="00E95105" w:rsidRDefault="00E95105" w:rsidP="00E95105">
      <w:r w:rsidRPr="00E95105">
        <w:rPr>
          <w:lang w:val="en-US"/>
        </w:rPr>
        <w:t>د</w:t>
      </w:r>
      <w:r w:rsidRPr="00E95105">
        <w:t>.</w:t>
      </w:r>
      <w:proofErr w:type="spellStart"/>
      <w:r w:rsidRPr="00E95105">
        <w:rPr>
          <w:lang w:val="en-US"/>
        </w:rPr>
        <w:t>مصطفى</w:t>
      </w:r>
      <w:proofErr w:type="spellEnd"/>
      <w:r w:rsidRPr="00E95105">
        <w:t>, [29.04.21 01:08]</w:t>
      </w:r>
    </w:p>
    <w:p w14:paraId="05A728EE" w14:textId="77777777" w:rsidR="00E95105" w:rsidRPr="00E95105" w:rsidRDefault="00E95105" w:rsidP="00E95105">
      <w:r w:rsidRPr="00E95105">
        <w:t xml:space="preserve">[В ответ на </w:t>
      </w:r>
      <w:r w:rsidRPr="00E95105">
        <w:rPr>
          <w:lang w:val="en-US"/>
        </w:rPr>
        <w:t>Andrew</w:t>
      </w:r>
      <w:r w:rsidRPr="00E95105">
        <w:t>]</w:t>
      </w:r>
    </w:p>
    <w:p w14:paraId="78D9EA0E" w14:textId="77777777" w:rsidR="00E95105" w:rsidRPr="00E95105" w:rsidRDefault="00E95105" w:rsidP="00E95105">
      <w:pPr>
        <w:rPr>
          <w:lang w:val="en-US"/>
        </w:rPr>
      </w:pPr>
      <w:proofErr w:type="gramStart"/>
      <w:r w:rsidRPr="00E95105">
        <w:rPr>
          <w:lang w:val="en-US"/>
        </w:rPr>
        <w:t>Yes</w:t>
      </w:r>
      <w:proofErr w:type="gramEnd"/>
      <w:r w:rsidRPr="00E95105">
        <w:rPr>
          <w:lang w:val="en-US"/>
        </w:rPr>
        <w:t xml:space="preserve"> last time when </w:t>
      </w:r>
      <w:proofErr w:type="spellStart"/>
      <w:r w:rsidRPr="00E95105">
        <w:rPr>
          <w:lang w:val="en-US"/>
        </w:rPr>
        <w:t>i</w:t>
      </w:r>
      <w:proofErr w:type="spellEnd"/>
      <w:r w:rsidRPr="00E95105">
        <w:rPr>
          <w:lang w:val="en-US"/>
        </w:rPr>
        <w:t xml:space="preserve"> make update to </w:t>
      </w:r>
    </w:p>
    <w:p w14:paraId="5AF512BF" w14:textId="77777777" w:rsidR="00E95105" w:rsidRPr="00E95105" w:rsidRDefault="00E95105" w:rsidP="00E95105">
      <w:pPr>
        <w:rPr>
          <w:lang w:val="en-US"/>
        </w:rPr>
      </w:pPr>
      <w:r w:rsidRPr="00E95105">
        <w:rPr>
          <w:lang w:val="en-US"/>
        </w:rPr>
        <w:t xml:space="preserve">297 </w:t>
      </w:r>
      <w:proofErr w:type="spellStart"/>
      <w:r w:rsidRPr="00E95105">
        <w:rPr>
          <w:lang w:val="en-US"/>
        </w:rPr>
        <w:t>i</w:t>
      </w:r>
      <w:proofErr w:type="spellEnd"/>
      <w:r w:rsidRPr="00E95105">
        <w:rPr>
          <w:lang w:val="en-US"/>
        </w:rPr>
        <w:t xml:space="preserve"> was able the developer </w:t>
      </w:r>
    </w:p>
    <w:p w14:paraId="06DD0660" w14:textId="77777777" w:rsidR="00E95105" w:rsidRPr="00E95105" w:rsidRDefault="00E95105" w:rsidP="00E95105">
      <w:pPr>
        <w:rPr>
          <w:lang w:val="en-US"/>
        </w:rPr>
      </w:pPr>
      <w:r w:rsidRPr="00E95105">
        <w:rPr>
          <w:lang w:val="en-US"/>
        </w:rPr>
        <w:t xml:space="preserve">But it just stuck on logo when it update is that the </w:t>
      </w:r>
      <w:proofErr w:type="gramStart"/>
      <w:r w:rsidRPr="00E95105">
        <w:rPr>
          <w:lang w:val="en-US"/>
        </w:rPr>
        <w:t>problem ?</w:t>
      </w:r>
      <w:proofErr w:type="gramEnd"/>
    </w:p>
    <w:p w14:paraId="684A544F" w14:textId="77777777" w:rsidR="00E95105" w:rsidRPr="00E95105" w:rsidRDefault="00E95105" w:rsidP="00E95105">
      <w:pPr>
        <w:rPr>
          <w:lang w:val="en-US"/>
        </w:rPr>
      </w:pPr>
    </w:p>
    <w:p w14:paraId="069146D3" w14:textId="77777777" w:rsidR="00E95105" w:rsidRPr="00E95105" w:rsidRDefault="00E95105" w:rsidP="00E95105">
      <w:r w:rsidRPr="00E95105">
        <w:rPr>
          <w:lang w:val="en-US"/>
        </w:rPr>
        <w:t>د</w:t>
      </w:r>
      <w:r w:rsidRPr="00E95105">
        <w:t>.</w:t>
      </w:r>
      <w:proofErr w:type="spellStart"/>
      <w:r w:rsidRPr="00E95105">
        <w:rPr>
          <w:lang w:val="en-US"/>
        </w:rPr>
        <w:t>مصطفى</w:t>
      </w:r>
      <w:proofErr w:type="spellEnd"/>
      <w:r w:rsidRPr="00E95105">
        <w:t>, [29.04.21 01:09]</w:t>
      </w:r>
    </w:p>
    <w:p w14:paraId="0E56C441" w14:textId="77777777" w:rsidR="00E95105" w:rsidRPr="00E95105" w:rsidRDefault="00E95105" w:rsidP="00E95105">
      <w:r w:rsidRPr="00E95105">
        <w:t xml:space="preserve">[В ответ на </w:t>
      </w:r>
      <w:r w:rsidRPr="00E95105">
        <w:rPr>
          <w:lang w:val="en-US"/>
        </w:rPr>
        <w:t>Candela</w:t>
      </w:r>
      <w:r w:rsidRPr="00E95105">
        <w:t>]</w:t>
      </w:r>
    </w:p>
    <w:p w14:paraId="31B39C8C" w14:textId="77777777" w:rsidR="00E95105" w:rsidRPr="00E95105" w:rsidRDefault="00E95105" w:rsidP="00E95105">
      <w:pPr>
        <w:rPr>
          <w:lang w:val="en-US"/>
        </w:rPr>
      </w:pPr>
      <w:r w:rsidRPr="00E95105">
        <w:rPr>
          <w:lang w:val="en-US"/>
        </w:rPr>
        <w:t xml:space="preserve">If </w:t>
      </w:r>
      <w:proofErr w:type="spellStart"/>
      <w:r w:rsidRPr="00E95105">
        <w:rPr>
          <w:lang w:val="en-US"/>
        </w:rPr>
        <w:t>i</w:t>
      </w:r>
      <w:proofErr w:type="spellEnd"/>
      <w:r w:rsidRPr="00E95105">
        <w:rPr>
          <w:lang w:val="en-US"/>
        </w:rPr>
        <w:t xml:space="preserve"> </w:t>
      </w:r>
      <w:proofErr w:type="spellStart"/>
      <w:r w:rsidRPr="00E95105">
        <w:rPr>
          <w:lang w:val="en-US"/>
        </w:rPr>
        <w:t>dissable</w:t>
      </w:r>
      <w:proofErr w:type="spellEnd"/>
      <w:r w:rsidRPr="00E95105">
        <w:rPr>
          <w:lang w:val="en-US"/>
        </w:rPr>
        <w:t xml:space="preserve"> develop mode </w:t>
      </w:r>
    </w:p>
    <w:p w14:paraId="528983C5" w14:textId="77777777" w:rsidR="00E95105" w:rsidRPr="00E95105" w:rsidRDefault="00E95105" w:rsidP="00E95105">
      <w:pPr>
        <w:rPr>
          <w:lang w:val="en-US"/>
        </w:rPr>
      </w:pPr>
      <w:r w:rsidRPr="00E95105">
        <w:rPr>
          <w:lang w:val="en-US"/>
        </w:rPr>
        <w:t xml:space="preserve">I </w:t>
      </w:r>
      <w:proofErr w:type="spellStart"/>
      <w:proofErr w:type="gramStart"/>
      <w:r w:rsidRPr="00E95105">
        <w:rPr>
          <w:lang w:val="en-US"/>
        </w:rPr>
        <w:t>cant</w:t>
      </w:r>
      <w:proofErr w:type="spellEnd"/>
      <w:proofErr w:type="gramEnd"/>
      <w:r w:rsidRPr="00E95105">
        <w:rPr>
          <w:lang w:val="en-US"/>
        </w:rPr>
        <w:t xml:space="preserve"> work with </w:t>
      </w:r>
      <w:proofErr w:type="spellStart"/>
      <w:r w:rsidRPr="00E95105">
        <w:rPr>
          <w:lang w:val="en-US"/>
        </w:rPr>
        <w:t>apk</w:t>
      </w:r>
      <w:proofErr w:type="spellEnd"/>
      <w:r w:rsidRPr="00E95105">
        <w:rPr>
          <w:lang w:val="en-US"/>
        </w:rPr>
        <w:t xml:space="preserve"> to appx</w:t>
      </w:r>
    </w:p>
    <w:p w14:paraId="0090FF67" w14:textId="77777777" w:rsidR="00E95105" w:rsidRPr="00E95105" w:rsidRDefault="00E95105" w:rsidP="00E95105">
      <w:pPr>
        <w:rPr>
          <w:lang w:val="en-US"/>
        </w:rPr>
      </w:pPr>
    </w:p>
    <w:p w14:paraId="55A2B5EF" w14:textId="77777777" w:rsidR="00E95105" w:rsidRPr="00E95105" w:rsidRDefault="00E95105" w:rsidP="00E95105">
      <w:pPr>
        <w:rPr>
          <w:lang w:val="en-US"/>
        </w:rPr>
      </w:pPr>
      <w:r w:rsidRPr="00E95105">
        <w:rPr>
          <w:lang w:val="en-US"/>
        </w:rPr>
        <w:t>Candela, [29.04.21 01:10]</w:t>
      </w:r>
    </w:p>
    <w:p w14:paraId="5E2A6F69" w14:textId="77777777" w:rsidR="00E95105" w:rsidRPr="00E95105" w:rsidRDefault="00E95105" w:rsidP="00E95105">
      <w:pPr>
        <w:rPr>
          <w:lang w:val="en-US"/>
        </w:rPr>
      </w:pPr>
      <w:r w:rsidRPr="00E95105">
        <w:rPr>
          <w:lang w:val="en-US"/>
        </w:rPr>
        <w:t>you should disable it to access to developer mode and device portal again</w:t>
      </w:r>
    </w:p>
    <w:p w14:paraId="1D00EF6E" w14:textId="77777777" w:rsidR="00E95105" w:rsidRPr="00E95105" w:rsidRDefault="00E95105" w:rsidP="00E95105">
      <w:pPr>
        <w:rPr>
          <w:lang w:val="en-US"/>
        </w:rPr>
      </w:pPr>
    </w:p>
    <w:p w14:paraId="47EE1219" w14:textId="77777777" w:rsidR="00E95105" w:rsidRPr="00E95105" w:rsidRDefault="00E95105" w:rsidP="00E95105">
      <w:pPr>
        <w:rPr>
          <w:lang w:val="en-US"/>
        </w:rPr>
      </w:pPr>
      <w:r w:rsidRPr="00E95105">
        <w:rPr>
          <w:lang w:val="en-US"/>
        </w:rPr>
        <w:t>Candela, [29.04.21 01:11]</w:t>
      </w:r>
    </w:p>
    <w:p w14:paraId="13391955" w14:textId="77777777" w:rsidR="00E95105" w:rsidRPr="00E95105" w:rsidRDefault="00E95105" w:rsidP="00E95105">
      <w:pPr>
        <w:rPr>
          <w:lang w:val="en-US"/>
        </w:rPr>
      </w:pPr>
      <w:r w:rsidRPr="00E95105">
        <w:rPr>
          <w:lang w:val="en-US"/>
        </w:rPr>
        <w:t>after disabling it with registry you can enable it back and use it usually again</w:t>
      </w:r>
    </w:p>
    <w:p w14:paraId="108D99F7" w14:textId="77777777" w:rsidR="00E95105" w:rsidRPr="00E95105" w:rsidRDefault="00E95105" w:rsidP="00E95105">
      <w:pPr>
        <w:rPr>
          <w:lang w:val="en-US"/>
        </w:rPr>
      </w:pPr>
    </w:p>
    <w:p w14:paraId="2358422B" w14:textId="77777777" w:rsidR="00E95105" w:rsidRPr="00E95105" w:rsidRDefault="00E95105" w:rsidP="00E95105">
      <w:r w:rsidRPr="00E95105">
        <w:rPr>
          <w:lang w:val="en-US"/>
        </w:rPr>
        <w:t>د</w:t>
      </w:r>
      <w:r w:rsidRPr="00E95105">
        <w:t>.</w:t>
      </w:r>
      <w:proofErr w:type="spellStart"/>
      <w:r w:rsidRPr="00E95105">
        <w:rPr>
          <w:lang w:val="en-US"/>
        </w:rPr>
        <w:t>مصطفى</w:t>
      </w:r>
      <w:proofErr w:type="spellEnd"/>
      <w:r w:rsidRPr="00E95105">
        <w:t>, [29.04.21 01:12]</w:t>
      </w:r>
    </w:p>
    <w:p w14:paraId="0BEF3042" w14:textId="77777777" w:rsidR="00E95105" w:rsidRPr="00E95105" w:rsidRDefault="00E95105" w:rsidP="00E95105">
      <w:r w:rsidRPr="00E95105">
        <w:t xml:space="preserve">[В ответ на </w:t>
      </w:r>
      <w:r w:rsidRPr="00E95105">
        <w:rPr>
          <w:lang w:val="en-US"/>
        </w:rPr>
        <w:t>Candela</w:t>
      </w:r>
      <w:r w:rsidRPr="00E95105">
        <w:t>]</w:t>
      </w:r>
    </w:p>
    <w:p w14:paraId="721B1623" w14:textId="77777777" w:rsidR="00E95105" w:rsidRPr="00E95105" w:rsidRDefault="00E95105" w:rsidP="00E95105">
      <w:pPr>
        <w:rPr>
          <w:lang w:val="en-US"/>
        </w:rPr>
      </w:pPr>
      <w:r w:rsidRPr="00E95105">
        <w:rPr>
          <w:lang w:val="en-US"/>
        </w:rPr>
        <w:t>Just do this to fix it ever</w:t>
      </w:r>
    </w:p>
    <w:p w14:paraId="142D2578" w14:textId="77777777" w:rsidR="00E95105" w:rsidRPr="00E95105" w:rsidRDefault="00E95105" w:rsidP="00E95105">
      <w:pPr>
        <w:rPr>
          <w:lang w:val="en-US"/>
        </w:rPr>
      </w:pPr>
      <w:r w:rsidRPr="00E95105">
        <w:rPr>
          <w:lang w:val="en-US"/>
        </w:rPr>
        <w:t>Or every day make it</w:t>
      </w:r>
    </w:p>
    <w:p w14:paraId="23031DAD" w14:textId="77777777" w:rsidR="00E95105" w:rsidRPr="00E95105" w:rsidRDefault="00E95105" w:rsidP="00E95105">
      <w:pPr>
        <w:rPr>
          <w:lang w:val="en-US"/>
        </w:rPr>
      </w:pPr>
    </w:p>
    <w:p w14:paraId="49962859" w14:textId="77777777" w:rsidR="00E95105" w:rsidRPr="00E95105" w:rsidRDefault="00E95105" w:rsidP="00E95105">
      <w:pPr>
        <w:rPr>
          <w:lang w:val="en-US"/>
        </w:rPr>
      </w:pPr>
      <w:r w:rsidRPr="00E95105">
        <w:rPr>
          <w:lang w:val="en-US"/>
        </w:rPr>
        <w:t>Candela, [29.04.21 01:13]</w:t>
      </w:r>
    </w:p>
    <w:p w14:paraId="2096C882" w14:textId="77777777" w:rsidR="00E95105" w:rsidRPr="00E95105" w:rsidRDefault="00E95105" w:rsidP="00E95105">
      <w:r w:rsidRPr="00E95105">
        <w:t xml:space="preserve">[В ответ на </w:t>
      </w:r>
      <w:r w:rsidRPr="00E95105">
        <w:rPr>
          <w:lang w:val="en-US"/>
        </w:rPr>
        <w:t>د</w:t>
      </w:r>
      <w:r w:rsidRPr="00E95105">
        <w:t>.</w:t>
      </w:r>
      <w:proofErr w:type="spellStart"/>
      <w:r w:rsidRPr="00E95105">
        <w:rPr>
          <w:lang w:val="en-US"/>
        </w:rPr>
        <w:t>مصطفى</w:t>
      </w:r>
      <w:proofErr w:type="spellEnd"/>
      <w:r w:rsidRPr="00E95105">
        <w:t>]</w:t>
      </w:r>
    </w:p>
    <w:p w14:paraId="5396E576" w14:textId="77777777" w:rsidR="00E95105" w:rsidRPr="00E95105" w:rsidRDefault="00E95105" w:rsidP="00E95105">
      <w:pPr>
        <w:rPr>
          <w:lang w:val="en-US"/>
        </w:rPr>
      </w:pPr>
      <w:r w:rsidRPr="00E95105">
        <w:rPr>
          <w:lang w:val="en-US"/>
        </w:rPr>
        <w:t>need to do this only when developer mode page crashing</w:t>
      </w:r>
    </w:p>
    <w:p w14:paraId="5EEDCF95" w14:textId="77777777" w:rsidR="00E95105" w:rsidRPr="00E95105" w:rsidRDefault="00E95105" w:rsidP="00E95105">
      <w:pPr>
        <w:rPr>
          <w:lang w:val="en-US"/>
        </w:rPr>
      </w:pPr>
    </w:p>
    <w:p w14:paraId="644180A9" w14:textId="77777777" w:rsidR="00E95105" w:rsidRPr="00E95105" w:rsidRDefault="00E95105" w:rsidP="00E95105">
      <w:pPr>
        <w:rPr>
          <w:lang w:val="en-US"/>
        </w:rPr>
      </w:pPr>
      <w:proofErr w:type="spellStart"/>
      <w:r w:rsidRPr="00E95105">
        <w:rPr>
          <w:lang w:val="en-US"/>
        </w:rPr>
        <w:t>د.مصطفى</w:t>
      </w:r>
      <w:proofErr w:type="spellEnd"/>
      <w:r w:rsidRPr="00E95105">
        <w:rPr>
          <w:lang w:val="en-US"/>
        </w:rPr>
        <w:t>, [29.04.21 01:13]</w:t>
      </w:r>
    </w:p>
    <w:p w14:paraId="3FF1C510" w14:textId="77777777" w:rsidR="00E95105" w:rsidRPr="00E95105" w:rsidRDefault="00E95105" w:rsidP="00E95105">
      <w:pPr>
        <w:rPr>
          <w:lang w:val="en-US"/>
        </w:rPr>
      </w:pPr>
      <w:r w:rsidRPr="00E95105">
        <w:rPr>
          <w:lang w:val="en-US"/>
        </w:rPr>
        <w:t xml:space="preserve">I was </w:t>
      </w:r>
      <w:proofErr w:type="gramStart"/>
      <w:r w:rsidRPr="00E95105">
        <w:rPr>
          <w:lang w:val="en-US"/>
        </w:rPr>
        <w:t>install</w:t>
      </w:r>
      <w:proofErr w:type="gramEnd"/>
      <w:r w:rsidRPr="00E95105">
        <w:rPr>
          <w:lang w:val="en-US"/>
        </w:rPr>
        <w:t xml:space="preserve"> every </w:t>
      </w:r>
      <w:proofErr w:type="spellStart"/>
      <w:r w:rsidRPr="00E95105">
        <w:rPr>
          <w:lang w:val="en-US"/>
        </w:rPr>
        <w:t>interiptool</w:t>
      </w:r>
      <w:proofErr w:type="spellEnd"/>
      <w:r w:rsidRPr="00E95105">
        <w:rPr>
          <w:lang w:val="en-US"/>
        </w:rPr>
        <w:t xml:space="preserve"> from 1.1 beta to 2.0</w:t>
      </w:r>
    </w:p>
    <w:p w14:paraId="3921BF58" w14:textId="77777777" w:rsidR="00E95105" w:rsidRPr="00E95105" w:rsidRDefault="00E95105" w:rsidP="00E95105">
      <w:pPr>
        <w:rPr>
          <w:lang w:val="en-US"/>
        </w:rPr>
      </w:pPr>
      <w:r w:rsidRPr="00E95105">
        <w:rPr>
          <w:lang w:val="en-US"/>
        </w:rPr>
        <w:t>Not work or show on app</w:t>
      </w:r>
    </w:p>
    <w:p w14:paraId="5EB66636" w14:textId="77777777" w:rsidR="00E95105" w:rsidRPr="00E95105" w:rsidRDefault="00E95105" w:rsidP="00E95105">
      <w:pPr>
        <w:rPr>
          <w:lang w:val="en-US"/>
        </w:rPr>
      </w:pPr>
    </w:p>
    <w:p w14:paraId="167C1E41" w14:textId="77777777" w:rsidR="00E95105" w:rsidRPr="00E95105" w:rsidRDefault="00E95105" w:rsidP="00E95105">
      <w:pPr>
        <w:rPr>
          <w:lang w:val="en-US"/>
        </w:rPr>
      </w:pPr>
      <w:r w:rsidRPr="00E95105">
        <w:rPr>
          <w:lang w:val="en-US"/>
        </w:rPr>
        <w:t>Candela, [29.04.21 01:14]</w:t>
      </w:r>
    </w:p>
    <w:p w14:paraId="32A16806" w14:textId="77777777" w:rsidR="00E95105" w:rsidRPr="00E95105" w:rsidRDefault="00E95105" w:rsidP="00E95105">
      <w:pPr>
        <w:rPr>
          <w:lang w:val="en-US"/>
        </w:rPr>
      </w:pPr>
      <w:r w:rsidRPr="00E95105">
        <w:rPr>
          <w:lang w:val="en-US"/>
        </w:rPr>
        <w:t xml:space="preserve">and for preventing crashing, keep your device portal off when you </w:t>
      </w:r>
      <w:proofErr w:type="spellStart"/>
      <w:r w:rsidRPr="00E95105">
        <w:rPr>
          <w:lang w:val="en-US"/>
        </w:rPr>
        <w:t>arent</w:t>
      </w:r>
      <w:proofErr w:type="spellEnd"/>
      <w:r w:rsidRPr="00E95105">
        <w:rPr>
          <w:lang w:val="en-US"/>
        </w:rPr>
        <w:t xml:space="preserve"> going to install anything</w:t>
      </w:r>
    </w:p>
    <w:p w14:paraId="752081CC" w14:textId="77777777" w:rsidR="00E95105" w:rsidRPr="00E95105" w:rsidRDefault="00E95105" w:rsidP="00E95105">
      <w:pPr>
        <w:rPr>
          <w:lang w:val="en-US"/>
        </w:rPr>
      </w:pPr>
    </w:p>
    <w:p w14:paraId="7B206438" w14:textId="77777777" w:rsidR="00E95105" w:rsidRPr="00E95105" w:rsidRDefault="00E95105" w:rsidP="00E95105">
      <w:r w:rsidRPr="00E95105">
        <w:rPr>
          <w:lang w:val="en-US"/>
        </w:rPr>
        <w:t>د</w:t>
      </w:r>
      <w:r w:rsidRPr="00E95105">
        <w:t>.</w:t>
      </w:r>
      <w:proofErr w:type="spellStart"/>
      <w:r w:rsidRPr="00E95105">
        <w:rPr>
          <w:lang w:val="en-US"/>
        </w:rPr>
        <w:t>مصطفى</w:t>
      </w:r>
      <w:proofErr w:type="spellEnd"/>
      <w:r w:rsidRPr="00E95105">
        <w:t>, [29.04.21 01:15]</w:t>
      </w:r>
    </w:p>
    <w:p w14:paraId="24B1B4F4" w14:textId="77777777" w:rsidR="00E95105" w:rsidRPr="00E95105" w:rsidRDefault="00E95105" w:rsidP="00E95105">
      <w:r w:rsidRPr="00E95105">
        <w:t xml:space="preserve">[В ответ на </w:t>
      </w:r>
      <w:r w:rsidRPr="00E95105">
        <w:rPr>
          <w:lang w:val="en-US"/>
        </w:rPr>
        <w:t>Candela</w:t>
      </w:r>
      <w:r w:rsidRPr="00E95105">
        <w:t>]</w:t>
      </w:r>
    </w:p>
    <w:p w14:paraId="5077AAD0" w14:textId="77777777" w:rsidR="00E95105" w:rsidRPr="00E95105" w:rsidRDefault="00E95105" w:rsidP="00E95105">
      <w:pPr>
        <w:rPr>
          <w:lang w:val="en-US"/>
        </w:rPr>
      </w:pPr>
      <w:proofErr w:type="gramStart"/>
      <w:r w:rsidRPr="00E95105">
        <w:rPr>
          <w:lang w:val="en-US"/>
        </w:rPr>
        <w:t>Oh</w:t>
      </w:r>
      <w:proofErr w:type="gramEnd"/>
      <w:r w:rsidRPr="00E95105">
        <w:rPr>
          <w:lang w:val="en-US"/>
        </w:rPr>
        <w:t xml:space="preserve"> that good thx</w:t>
      </w:r>
    </w:p>
    <w:p w14:paraId="19E0D3EB" w14:textId="77777777" w:rsidR="00E95105" w:rsidRPr="00E95105" w:rsidRDefault="00E95105" w:rsidP="00E95105">
      <w:pPr>
        <w:rPr>
          <w:lang w:val="en-US"/>
        </w:rPr>
      </w:pPr>
    </w:p>
    <w:p w14:paraId="612E967E" w14:textId="77777777" w:rsidR="00E95105" w:rsidRPr="00E95105" w:rsidRDefault="00E95105" w:rsidP="00E95105">
      <w:pPr>
        <w:rPr>
          <w:lang w:val="en-US"/>
        </w:rPr>
      </w:pPr>
      <w:proofErr w:type="spellStart"/>
      <w:r w:rsidRPr="00E95105">
        <w:rPr>
          <w:lang w:val="en-US"/>
        </w:rPr>
        <w:t>Fadil</w:t>
      </w:r>
      <w:proofErr w:type="spellEnd"/>
      <w:r w:rsidRPr="00E95105">
        <w:rPr>
          <w:lang w:val="en-US"/>
        </w:rPr>
        <w:t>, [29.04.21 01:16]</w:t>
      </w:r>
    </w:p>
    <w:p w14:paraId="53503B7C" w14:textId="77777777" w:rsidR="00E95105" w:rsidRPr="00E95105" w:rsidRDefault="00E95105" w:rsidP="00E95105">
      <w:r w:rsidRPr="00E95105">
        <w:t xml:space="preserve">[В ответ на </w:t>
      </w:r>
      <w:r w:rsidRPr="00E95105">
        <w:rPr>
          <w:lang w:val="en-US"/>
        </w:rPr>
        <w:t>د</w:t>
      </w:r>
      <w:r w:rsidRPr="00E95105">
        <w:t>.</w:t>
      </w:r>
      <w:proofErr w:type="spellStart"/>
      <w:r w:rsidRPr="00E95105">
        <w:rPr>
          <w:lang w:val="en-US"/>
        </w:rPr>
        <w:t>مصطفى</w:t>
      </w:r>
      <w:proofErr w:type="spellEnd"/>
      <w:r w:rsidRPr="00E95105">
        <w:t>]</w:t>
      </w:r>
    </w:p>
    <w:p w14:paraId="4806EA79" w14:textId="77777777" w:rsidR="00E95105" w:rsidRPr="00E95105" w:rsidRDefault="00E95105" w:rsidP="00E95105">
      <w:pPr>
        <w:rPr>
          <w:lang w:val="en-US"/>
        </w:rPr>
      </w:pPr>
      <w:r w:rsidRPr="00E95105">
        <w:rPr>
          <w:lang w:val="en-US"/>
        </w:rPr>
        <w:t>Keep dev unlocked and keep device discovery disabled after the use</w:t>
      </w:r>
    </w:p>
    <w:p w14:paraId="4C5E0969" w14:textId="77777777" w:rsidR="00E95105" w:rsidRPr="00E95105" w:rsidRDefault="00E95105" w:rsidP="00E95105">
      <w:pPr>
        <w:rPr>
          <w:lang w:val="en-US"/>
        </w:rPr>
      </w:pPr>
    </w:p>
    <w:p w14:paraId="4E9BD8BC" w14:textId="77777777" w:rsidR="00E95105" w:rsidRPr="00E95105" w:rsidRDefault="00E95105" w:rsidP="00E95105">
      <w:r w:rsidRPr="00E95105">
        <w:rPr>
          <w:lang w:val="en-US"/>
        </w:rPr>
        <w:t>د</w:t>
      </w:r>
      <w:r w:rsidRPr="00E95105">
        <w:t>.</w:t>
      </w:r>
      <w:proofErr w:type="spellStart"/>
      <w:r w:rsidRPr="00E95105">
        <w:rPr>
          <w:lang w:val="en-US"/>
        </w:rPr>
        <w:t>مصطفى</w:t>
      </w:r>
      <w:proofErr w:type="spellEnd"/>
      <w:r w:rsidRPr="00E95105">
        <w:t>, [29.04.21 01:18]</w:t>
      </w:r>
    </w:p>
    <w:p w14:paraId="4BD68B19" w14:textId="77777777" w:rsidR="00E95105" w:rsidRPr="00E95105" w:rsidRDefault="00E95105" w:rsidP="00E95105">
      <w:r w:rsidRPr="00E95105">
        <w:t xml:space="preserve">[В ответ на </w:t>
      </w:r>
      <w:proofErr w:type="spellStart"/>
      <w:r w:rsidRPr="00E95105">
        <w:rPr>
          <w:lang w:val="en-US"/>
        </w:rPr>
        <w:t>Fadil</w:t>
      </w:r>
      <w:proofErr w:type="spellEnd"/>
      <w:r w:rsidRPr="00E95105">
        <w:t>]</w:t>
      </w:r>
    </w:p>
    <w:p w14:paraId="00A32004" w14:textId="77777777" w:rsidR="00E95105" w:rsidRPr="00E95105" w:rsidRDefault="00E95105" w:rsidP="00E95105">
      <w:pPr>
        <w:rPr>
          <w:lang w:val="en-US"/>
        </w:rPr>
      </w:pPr>
      <w:r w:rsidRPr="00E95105">
        <w:rPr>
          <w:lang w:val="en-US"/>
        </w:rPr>
        <w:t xml:space="preserve">Ok </w:t>
      </w:r>
      <w:proofErr w:type="spellStart"/>
      <w:r w:rsidRPr="00E95105">
        <w:rPr>
          <w:lang w:val="en-US"/>
        </w:rPr>
        <w:t>i</w:t>
      </w:r>
      <w:proofErr w:type="spellEnd"/>
      <w:r w:rsidRPr="00E95105">
        <w:rPr>
          <w:lang w:val="en-US"/>
        </w:rPr>
        <w:t xml:space="preserve"> will do this</w:t>
      </w:r>
    </w:p>
    <w:p w14:paraId="0D0FFC71" w14:textId="77777777" w:rsidR="00E95105" w:rsidRPr="00E95105" w:rsidRDefault="00E95105" w:rsidP="00E95105">
      <w:pPr>
        <w:rPr>
          <w:lang w:val="en-US"/>
        </w:rPr>
      </w:pPr>
    </w:p>
    <w:p w14:paraId="39543D5D" w14:textId="77777777" w:rsidR="00E95105" w:rsidRPr="00E95105" w:rsidRDefault="00E95105" w:rsidP="00E95105">
      <w:pPr>
        <w:rPr>
          <w:lang w:val="en-US"/>
        </w:rPr>
      </w:pPr>
      <w:proofErr w:type="spellStart"/>
      <w:r w:rsidRPr="00E95105">
        <w:rPr>
          <w:lang w:val="en-US"/>
        </w:rPr>
        <w:t>د.مصطفى</w:t>
      </w:r>
      <w:proofErr w:type="spellEnd"/>
      <w:r w:rsidRPr="00E95105">
        <w:rPr>
          <w:lang w:val="en-US"/>
        </w:rPr>
        <w:t>, [29.04.21 01:18]</w:t>
      </w:r>
    </w:p>
    <w:p w14:paraId="6FC2F49B" w14:textId="77777777" w:rsidR="00E95105" w:rsidRPr="00E95105" w:rsidRDefault="00E95105" w:rsidP="00E95105">
      <w:r w:rsidRPr="00E95105">
        <w:t xml:space="preserve">[В ответ на </w:t>
      </w:r>
      <w:r w:rsidRPr="00E95105">
        <w:rPr>
          <w:lang w:val="en-US"/>
        </w:rPr>
        <w:t>د</w:t>
      </w:r>
      <w:r w:rsidRPr="00E95105">
        <w:t>.</w:t>
      </w:r>
      <w:proofErr w:type="spellStart"/>
      <w:r w:rsidRPr="00E95105">
        <w:rPr>
          <w:lang w:val="en-US"/>
        </w:rPr>
        <w:t>مصطفى</w:t>
      </w:r>
      <w:proofErr w:type="spellEnd"/>
      <w:r w:rsidRPr="00E95105">
        <w:t>]</w:t>
      </w:r>
    </w:p>
    <w:p w14:paraId="252EE256" w14:textId="77777777" w:rsidR="00E95105" w:rsidRPr="00E95105" w:rsidRDefault="00E95105" w:rsidP="00E95105">
      <w:pPr>
        <w:rPr>
          <w:lang w:val="en-US"/>
        </w:rPr>
      </w:pPr>
      <w:r w:rsidRPr="00E95105">
        <w:rPr>
          <w:lang w:val="en-US"/>
        </w:rPr>
        <w:lastRenderedPageBreak/>
        <w:t xml:space="preserve">And this any </w:t>
      </w:r>
      <w:proofErr w:type="gramStart"/>
      <w:r w:rsidRPr="00E95105">
        <w:rPr>
          <w:lang w:val="en-US"/>
        </w:rPr>
        <w:t>fix ?</w:t>
      </w:r>
      <w:proofErr w:type="gramEnd"/>
    </w:p>
    <w:p w14:paraId="12ADB2D2" w14:textId="77777777" w:rsidR="00E95105" w:rsidRPr="00E95105" w:rsidRDefault="00E95105" w:rsidP="00E95105">
      <w:pPr>
        <w:rPr>
          <w:lang w:val="en-US"/>
        </w:rPr>
      </w:pPr>
    </w:p>
    <w:p w14:paraId="2CB1D0E5" w14:textId="77777777" w:rsidR="00E95105" w:rsidRPr="00E95105" w:rsidRDefault="00E95105" w:rsidP="00E95105">
      <w:pPr>
        <w:rPr>
          <w:lang w:val="en-US"/>
        </w:rPr>
      </w:pPr>
      <w:proofErr w:type="spellStart"/>
      <w:r w:rsidRPr="00E95105">
        <w:rPr>
          <w:lang w:val="en-US"/>
        </w:rPr>
        <w:t>Fadil</w:t>
      </w:r>
      <w:proofErr w:type="spellEnd"/>
      <w:r w:rsidRPr="00E95105">
        <w:rPr>
          <w:lang w:val="en-US"/>
        </w:rPr>
        <w:t>, [29.04.21 01:19]</w:t>
      </w:r>
    </w:p>
    <w:p w14:paraId="3CA7BA48" w14:textId="77777777" w:rsidR="00E95105" w:rsidRPr="00E95105" w:rsidRDefault="00E95105" w:rsidP="00E95105">
      <w:r w:rsidRPr="00E95105">
        <w:t xml:space="preserve">[В ответ на </w:t>
      </w:r>
      <w:r w:rsidRPr="00E95105">
        <w:rPr>
          <w:lang w:val="en-US"/>
        </w:rPr>
        <w:t>د</w:t>
      </w:r>
      <w:r w:rsidRPr="00E95105">
        <w:t>.</w:t>
      </w:r>
      <w:proofErr w:type="spellStart"/>
      <w:r w:rsidRPr="00E95105">
        <w:rPr>
          <w:lang w:val="en-US"/>
        </w:rPr>
        <w:t>مصطفى</w:t>
      </w:r>
      <w:proofErr w:type="spellEnd"/>
      <w:r w:rsidRPr="00E95105">
        <w:t>]</w:t>
      </w:r>
    </w:p>
    <w:p w14:paraId="09A234E0" w14:textId="77777777" w:rsidR="00E95105" w:rsidRPr="00E95105" w:rsidRDefault="00E95105" w:rsidP="00E95105">
      <w:pPr>
        <w:rPr>
          <w:lang w:val="en-US"/>
        </w:rPr>
      </w:pPr>
      <w:r w:rsidRPr="00E95105">
        <w:rPr>
          <w:lang w:val="en-US"/>
        </w:rPr>
        <w:t>Use 2.0 preview</w:t>
      </w:r>
    </w:p>
    <w:p w14:paraId="2ED32B40" w14:textId="77777777" w:rsidR="00E95105" w:rsidRPr="00E95105" w:rsidRDefault="00E95105" w:rsidP="00E95105">
      <w:pPr>
        <w:rPr>
          <w:lang w:val="en-US"/>
        </w:rPr>
      </w:pPr>
    </w:p>
    <w:p w14:paraId="762F00BA" w14:textId="77777777" w:rsidR="00E95105" w:rsidRPr="00E95105" w:rsidRDefault="00E95105" w:rsidP="00E95105">
      <w:pPr>
        <w:rPr>
          <w:lang w:val="en-US"/>
        </w:rPr>
      </w:pPr>
      <w:proofErr w:type="spellStart"/>
      <w:r w:rsidRPr="00E95105">
        <w:rPr>
          <w:lang w:val="en-US"/>
        </w:rPr>
        <w:t>Fadil</w:t>
      </w:r>
      <w:proofErr w:type="spellEnd"/>
      <w:r w:rsidRPr="00E95105">
        <w:rPr>
          <w:lang w:val="en-US"/>
        </w:rPr>
        <w:t>, [29.04.21 01:20]</w:t>
      </w:r>
    </w:p>
    <w:p w14:paraId="043BCE8B" w14:textId="77777777" w:rsidR="00E95105" w:rsidRPr="00E95105" w:rsidRDefault="00E95105" w:rsidP="00E95105">
      <w:pPr>
        <w:rPr>
          <w:lang w:val="en-US"/>
        </w:rPr>
      </w:pPr>
      <w:r w:rsidRPr="00E95105">
        <w:rPr>
          <w:lang w:val="en-US"/>
        </w:rPr>
        <w:t>Install dependencies first</w:t>
      </w:r>
    </w:p>
    <w:p w14:paraId="056F5E6D" w14:textId="77777777" w:rsidR="00E95105" w:rsidRPr="00E95105" w:rsidRDefault="00E95105" w:rsidP="00E95105">
      <w:pPr>
        <w:rPr>
          <w:lang w:val="en-US"/>
        </w:rPr>
      </w:pPr>
    </w:p>
    <w:p w14:paraId="1C862A5B" w14:textId="77777777" w:rsidR="00E95105" w:rsidRPr="00E95105" w:rsidRDefault="00E95105" w:rsidP="00E95105">
      <w:r w:rsidRPr="00E95105">
        <w:rPr>
          <w:lang w:val="en-US"/>
        </w:rPr>
        <w:t>د</w:t>
      </w:r>
      <w:r w:rsidRPr="00E95105">
        <w:t>.</w:t>
      </w:r>
      <w:proofErr w:type="spellStart"/>
      <w:r w:rsidRPr="00E95105">
        <w:rPr>
          <w:lang w:val="en-US"/>
        </w:rPr>
        <w:t>مصطفى</w:t>
      </w:r>
      <w:proofErr w:type="spellEnd"/>
      <w:r w:rsidRPr="00E95105">
        <w:t>, [29.04.21 01:20]</w:t>
      </w:r>
    </w:p>
    <w:p w14:paraId="6213A5B8" w14:textId="77777777" w:rsidR="00E95105" w:rsidRPr="00E95105" w:rsidRDefault="00E95105" w:rsidP="00E95105">
      <w:r w:rsidRPr="00E95105">
        <w:t xml:space="preserve">[В ответ на </w:t>
      </w:r>
      <w:proofErr w:type="spellStart"/>
      <w:r w:rsidRPr="00E95105">
        <w:rPr>
          <w:lang w:val="en-US"/>
        </w:rPr>
        <w:t>Fadil</w:t>
      </w:r>
      <w:proofErr w:type="spellEnd"/>
      <w:r w:rsidRPr="00E95105">
        <w:t>]</w:t>
      </w:r>
    </w:p>
    <w:p w14:paraId="26C97AAF" w14:textId="77777777" w:rsidR="00E95105" w:rsidRPr="00E95105" w:rsidRDefault="00E95105" w:rsidP="00E95105">
      <w:pPr>
        <w:rPr>
          <w:lang w:val="en-US"/>
        </w:rPr>
      </w:pPr>
      <w:r w:rsidRPr="00E95105">
        <w:rPr>
          <w:lang w:val="en-US"/>
        </w:rPr>
        <w:t xml:space="preserve">Where can </w:t>
      </w:r>
      <w:proofErr w:type="spellStart"/>
      <w:r w:rsidRPr="00E95105">
        <w:rPr>
          <w:lang w:val="en-US"/>
        </w:rPr>
        <w:t>i</w:t>
      </w:r>
      <w:proofErr w:type="spellEnd"/>
      <w:r w:rsidRPr="00E95105">
        <w:rPr>
          <w:lang w:val="en-US"/>
        </w:rPr>
        <w:t xml:space="preserve"> find it </w:t>
      </w:r>
      <w:proofErr w:type="gramStart"/>
      <w:r w:rsidRPr="00E95105">
        <w:rPr>
          <w:lang w:val="en-US"/>
        </w:rPr>
        <w:t>please ?</w:t>
      </w:r>
      <w:proofErr w:type="gramEnd"/>
    </w:p>
    <w:p w14:paraId="1A744233" w14:textId="77777777" w:rsidR="00E95105" w:rsidRPr="00E95105" w:rsidRDefault="00E95105" w:rsidP="00E95105">
      <w:pPr>
        <w:rPr>
          <w:lang w:val="en-US"/>
        </w:rPr>
      </w:pPr>
    </w:p>
    <w:p w14:paraId="791C61F6" w14:textId="77777777" w:rsidR="00E95105" w:rsidRPr="00E95105" w:rsidRDefault="00E95105" w:rsidP="00E95105">
      <w:r w:rsidRPr="00E95105">
        <w:rPr>
          <w:lang w:val="en-US"/>
        </w:rPr>
        <w:t>د</w:t>
      </w:r>
      <w:r w:rsidRPr="00E95105">
        <w:t>.</w:t>
      </w:r>
      <w:proofErr w:type="spellStart"/>
      <w:r w:rsidRPr="00E95105">
        <w:rPr>
          <w:lang w:val="en-US"/>
        </w:rPr>
        <w:t>مصطفى</w:t>
      </w:r>
      <w:proofErr w:type="spellEnd"/>
      <w:r w:rsidRPr="00E95105">
        <w:t>, [29.04.21 01:20]</w:t>
      </w:r>
    </w:p>
    <w:p w14:paraId="50E7067D" w14:textId="77777777" w:rsidR="00E95105" w:rsidRPr="00E95105" w:rsidRDefault="00E95105" w:rsidP="00E95105">
      <w:r w:rsidRPr="00E95105">
        <w:t xml:space="preserve">[В ответ на </w:t>
      </w:r>
      <w:proofErr w:type="spellStart"/>
      <w:r w:rsidRPr="00E95105">
        <w:rPr>
          <w:lang w:val="en-US"/>
        </w:rPr>
        <w:t>Fadil</w:t>
      </w:r>
      <w:proofErr w:type="spellEnd"/>
      <w:r w:rsidRPr="00E95105">
        <w:t>]</w:t>
      </w:r>
    </w:p>
    <w:p w14:paraId="49F0C772" w14:textId="77777777" w:rsidR="00E95105" w:rsidRPr="00E95105" w:rsidRDefault="00E95105" w:rsidP="00E95105">
      <w:pPr>
        <w:rPr>
          <w:lang w:val="en-US"/>
        </w:rPr>
      </w:pPr>
      <w:r w:rsidRPr="00E95105">
        <w:rPr>
          <w:lang w:val="en-US"/>
        </w:rPr>
        <w:t xml:space="preserve">Ok </w:t>
      </w:r>
      <w:proofErr w:type="spellStart"/>
      <w:r w:rsidRPr="00E95105">
        <w:rPr>
          <w:lang w:val="en-US"/>
        </w:rPr>
        <w:t>i</w:t>
      </w:r>
      <w:proofErr w:type="spellEnd"/>
      <w:r w:rsidRPr="00E95105">
        <w:rPr>
          <w:lang w:val="en-US"/>
        </w:rPr>
        <w:t xml:space="preserve"> will do this</w:t>
      </w:r>
    </w:p>
    <w:p w14:paraId="352038AE" w14:textId="77777777" w:rsidR="00E95105" w:rsidRPr="00E95105" w:rsidRDefault="00E95105" w:rsidP="00E95105">
      <w:pPr>
        <w:rPr>
          <w:lang w:val="en-US"/>
        </w:rPr>
      </w:pPr>
    </w:p>
    <w:p w14:paraId="302B4401" w14:textId="77777777" w:rsidR="00E95105" w:rsidRPr="00E95105" w:rsidRDefault="00E95105" w:rsidP="00E95105">
      <w:pPr>
        <w:rPr>
          <w:lang w:val="en-US"/>
        </w:rPr>
      </w:pPr>
      <w:proofErr w:type="spellStart"/>
      <w:r w:rsidRPr="00E95105">
        <w:rPr>
          <w:lang w:val="en-US"/>
        </w:rPr>
        <w:t>Fadil</w:t>
      </w:r>
      <w:proofErr w:type="spellEnd"/>
      <w:r w:rsidRPr="00E95105">
        <w:rPr>
          <w:lang w:val="en-US"/>
        </w:rPr>
        <w:t>, [29.04.21 01:20]</w:t>
      </w:r>
    </w:p>
    <w:p w14:paraId="06DC9735" w14:textId="77777777" w:rsidR="00E95105" w:rsidRPr="00E95105" w:rsidRDefault="00E95105" w:rsidP="00E95105">
      <w:r w:rsidRPr="00E95105">
        <w:t xml:space="preserve">[В ответ на </w:t>
      </w:r>
      <w:proofErr w:type="spellStart"/>
      <w:r w:rsidRPr="00E95105">
        <w:rPr>
          <w:lang w:val="en-US"/>
        </w:rPr>
        <w:t>Fadil</w:t>
      </w:r>
      <w:proofErr w:type="spellEnd"/>
      <w:r w:rsidRPr="00E95105">
        <w:t>]</w:t>
      </w:r>
    </w:p>
    <w:p w14:paraId="57A1929C" w14:textId="77777777" w:rsidR="00E95105" w:rsidRPr="00E95105" w:rsidRDefault="00E95105" w:rsidP="00E95105">
      <w:r w:rsidRPr="00E95105">
        <w:t>^</w:t>
      </w:r>
    </w:p>
    <w:p w14:paraId="6C825A03" w14:textId="77777777" w:rsidR="00E95105" w:rsidRPr="00E95105" w:rsidRDefault="00E95105" w:rsidP="00E95105"/>
    <w:p w14:paraId="5FC42225" w14:textId="77777777" w:rsidR="00E95105" w:rsidRPr="00E95105" w:rsidRDefault="00E95105" w:rsidP="00E95105">
      <w:r w:rsidRPr="00E95105">
        <w:rPr>
          <w:lang w:val="en-US"/>
        </w:rPr>
        <w:t>د</w:t>
      </w:r>
      <w:r w:rsidRPr="00E95105">
        <w:t>.</w:t>
      </w:r>
      <w:proofErr w:type="spellStart"/>
      <w:r w:rsidRPr="00E95105">
        <w:rPr>
          <w:lang w:val="en-US"/>
        </w:rPr>
        <w:t>مصطفى</w:t>
      </w:r>
      <w:proofErr w:type="spellEnd"/>
      <w:r w:rsidRPr="00E95105">
        <w:t>, [29.04.21 01:22]</w:t>
      </w:r>
    </w:p>
    <w:p w14:paraId="025EC56E" w14:textId="77777777" w:rsidR="00E95105" w:rsidRPr="00E95105" w:rsidRDefault="00E95105" w:rsidP="00E95105">
      <w:pPr>
        <w:rPr>
          <w:lang w:val="en-US"/>
        </w:rPr>
      </w:pPr>
      <w:r w:rsidRPr="00E95105">
        <w:rPr>
          <w:lang w:val="en-US"/>
        </w:rPr>
        <w:t xml:space="preserve">[В </w:t>
      </w:r>
      <w:proofErr w:type="spellStart"/>
      <w:r w:rsidRPr="00E95105">
        <w:rPr>
          <w:lang w:val="en-US"/>
        </w:rPr>
        <w:t>ответ</w:t>
      </w:r>
      <w:proofErr w:type="spellEnd"/>
      <w:r w:rsidRPr="00E95105">
        <w:rPr>
          <w:lang w:val="en-US"/>
        </w:rPr>
        <w:t xml:space="preserve"> </w:t>
      </w:r>
      <w:proofErr w:type="spellStart"/>
      <w:r w:rsidRPr="00E95105">
        <w:rPr>
          <w:lang w:val="en-US"/>
        </w:rPr>
        <w:t>на</w:t>
      </w:r>
      <w:proofErr w:type="spellEnd"/>
      <w:r w:rsidRPr="00E95105">
        <w:rPr>
          <w:lang w:val="en-US"/>
        </w:rPr>
        <w:t xml:space="preserve"> </w:t>
      </w:r>
      <w:proofErr w:type="spellStart"/>
      <w:r w:rsidRPr="00E95105">
        <w:rPr>
          <w:lang w:val="en-US"/>
        </w:rPr>
        <w:t>Fadil</w:t>
      </w:r>
      <w:proofErr w:type="spellEnd"/>
      <w:r w:rsidRPr="00E95105">
        <w:rPr>
          <w:lang w:val="en-US"/>
        </w:rPr>
        <w:t>]</w:t>
      </w:r>
    </w:p>
    <w:p w14:paraId="08C8B43A" w14:textId="77777777" w:rsidR="00E95105" w:rsidRPr="00E95105" w:rsidRDefault="00E95105" w:rsidP="00E95105">
      <w:pPr>
        <w:rPr>
          <w:lang w:val="en-US"/>
        </w:rPr>
      </w:pPr>
      <w:r w:rsidRPr="00E95105">
        <w:rPr>
          <w:lang w:val="en-US"/>
        </w:rPr>
        <w:t xml:space="preserve">Thx </w:t>
      </w:r>
      <w:proofErr w:type="spellStart"/>
      <w:r w:rsidRPr="00E95105">
        <w:rPr>
          <w:lang w:val="en-US"/>
        </w:rPr>
        <w:t>i</w:t>
      </w:r>
      <w:proofErr w:type="spellEnd"/>
      <w:r w:rsidRPr="00E95105">
        <w:rPr>
          <w:lang w:val="en-US"/>
        </w:rPr>
        <w:t xml:space="preserve"> will do it</w:t>
      </w:r>
    </w:p>
    <w:p w14:paraId="16B6CF72" w14:textId="77777777" w:rsidR="00E95105" w:rsidRPr="00E95105" w:rsidRDefault="00E95105" w:rsidP="00E95105">
      <w:pPr>
        <w:rPr>
          <w:lang w:val="en-US"/>
        </w:rPr>
      </w:pPr>
    </w:p>
    <w:p w14:paraId="7E40FFA0" w14:textId="77777777" w:rsidR="00E95105" w:rsidRPr="00E95105" w:rsidRDefault="00E95105" w:rsidP="00E95105">
      <w:pPr>
        <w:rPr>
          <w:lang w:val="en-US"/>
        </w:rPr>
      </w:pPr>
      <w:proofErr w:type="spellStart"/>
      <w:r w:rsidRPr="00E95105">
        <w:rPr>
          <w:lang w:val="en-US"/>
        </w:rPr>
        <w:t>د.مصطفى</w:t>
      </w:r>
      <w:proofErr w:type="spellEnd"/>
      <w:r w:rsidRPr="00E95105">
        <w:rPr>
          <w:lang w:val="en-US"/>
        </w:rPr>
        <w:t>, [29.04.21 01:23]</w:t>
      </w:r>
    </w:p>
    <w:p w14:paraId="1E9B8910" w14:textId="77777777" w:rsidR="00E95105" w:rsidRPr="00E95105" w:rsidRDefault="00E95105" w:rsidP="00E95105">
      <w:pPr>
        <w:rPr>
          <w:lang w:val="en-US"/>
        </w:rPr>
      </w:pPr>
      <w:r w:rsidRPr="00E95105">
        <w:rPr>
          <w:lang w:val="en-US"/>
        </w:rPr>
        <w:t xml:space="preserve">But left the </w:t>
      </w:r>
      <w:proofErr w:type="gramStart"/>
      <w:r w:rsidRPr="00E95105">
        <w:rPr>
          <w:lang w:val="en-US"/>
        </w:rPr>
        <w:t>forth</w:t>
      </w:r>
      <w:proofErr w:type="gramEnd"/>
      <w:r w:rsidRPr="00E95105">
        <w:rPr>
          <w:lang w:val="en-US"/>
        </w:rPr>
        <w:t xml:space="preserve"> update 547 </w:t>
      </w:r>
    </w:p>
    <w:p w14:paraId="4FE5E448" w14:textId="77777777" w:rsidR="00E95105" w:rsidRPr="00E95105" w:rsidRDefault="00E95105" w:rsidP="00E95105">
      <w:pPr>
        <w:rPr>
          <w:lang w:val="en-US"/>
        </w:rPr>
      </w:pPr>
      <w:r w:rsidRPr="00E95105">
        <w:rPr>
          <w:lang w:val="en-US"/>
        </w:rPr>
        <w:t xml:space="preserve">When will fix </w:t>
      </w:r>
      <w:proofErr w:type="gramStart"/>
      <w:r w:rsidRPr="00E95105">
        <w:rPr>
          <w:lang w:val="en-US"/>
        </w:rPr>
        <w:t>this</w:t>
      </w:r>
      <w:proofErr w:type="gramEnd"/>
    </w:p>
    <w:p w14:paraId="41738435" w14:textId="77777777" w:rsidR="00E95105" w:rsidRPr="00E95105" w:rsidRDefault="00E95105" w:rsidP="00E95105">
      <w:pPr>
        <w:rPr>
          <w:lang w:val="en-US"/>
        </w:rPr>
      </w:pPr>
    </w:p>
    <w:p w14:paraId="07A3CE3B" w14:textId="77777777" w:rsidR="00E95105" w:rsidRPr="00E95105" w:rsidRDefault="00E95105" w:rsidP="00E95105">
      <w:pPr>
        <w:rPr>
          <w:lang w:val="en-US"/>
        </w:rPr>
      </w:pPr>
      <w:r w:rsidRPr="00E95105">
        <w:rPr>
          <w:lang w:val="en-US"/>
        </w:rPr>
        <w:t>Candela, [29.04.21 14:11]</w:t>
      </w:r>
    </w:p>
    <w:p w14:paraId="322B7345" w14:textId="77777777" w:rsidR="00E95105" w:rsidRPr="00E95105" w:rsidRDefault="00E95105" w:rsidP="00E95105">
      <w:pPr>
        <w:rPr>
          <w:lang w:val="en-US"/>
        </w:rPr>
      </w:pPr>
      <w:r w:rsidRPr="00E95105">
        <w:rPr>
          <w:lang w:val="en-US"/>
        </w:rPr>
        <w:t>is there any workaround for memory leak?</w:t>
      </w:r>
    </w:p>
    <w:p w14:paraId="47F1DCA2" w14:textId="77777777" w:rsidR="00E95105" w:rsidRPr="00E95105" w:rsidRDefault="00E95105" w:rsidP="00E95105">
      <w:pPr>
        <w:rPr>
          <w:lang w:val="en-US"/>
        </w:rPr>
      </w:pPr>
    </w:p>
    <w:p w14:paraId="24AA0008" w14:textId="77777777" w:rsidR="00E95105" w:rsidRPr="00E95105" w:rsidRDefault="00E95105" w:rsidP="00E95105">
      <w:pPr>
        <w:rPr>
          <w:lang w:val="en-US"/>
        </w:rPr>
      </w:pPr>
      <w:r w:rsidRPr="00E95105">
        <w:rPr>
          <w:lang w:val="en-US"/>
        </w:rPr>
        <w:t>Andrew, [29.04.21 14:27]</w:t>
      </w:r>
    </w:p>
    <w:p w14:paraId="28CFE9D5" w14:textId="77777777" w:rsidR="00E95105" w:rsidRPr="00E95105" w:rsidRDefault="00E95105" w:rsidP="00E95105">
      <w:pPr>
        <w:rPr>
          <w:lang w:val="en-US"/>
        </w:rPr>
      </w:pPr>
      <w:r w:rsidRPr="00E95105">
        <w:rPr>
          <w:lang w:val="en-US"/>
        </w:rPr>
        <w:t>What do you mean with memory leak?</w:t>
      </w:r>
    </w:p>
    <w:p w14:paraId="4B4A4953" w14:textId="77777777" w:rsidR="00E95105" w:rsidRPr="00E95105" w:rsidRDefault="00E95105" w:rsidP="00E95105">
      <w:pPr>
        <w:rPr>
          <w:lang w:val="en-US"/>
        </w:rPr>
      </w:pPr>
    </w:p>
    <w:p w14:paraId="7BEBD0C9" w14:textId="77777777" w:rsidR="00E95105" w:rsidRPr="00E95105" w:rsidRDefault="00E95105" w:rsidP="00E95105">
      <w:pPr>
        <w:rPr>
          <w:lang w:val="en-US"/>
        </w:rPr>
      </w:pPr>
      <w:r w:rsidRPr="00E95105">
        <w:rPr>
          <w:lang w:val="en-US"/>
        </w:rPr>
        <w:t>Candela, [29.04.21 14:35]</w:t>
      </w:r>
    </w:p>
    <w:p w14:paraId="20B5B4D8" w14:textId="77777777" w:rsidR="00E95105" w:rsidRPr="00E95105" w:rsidRDefault="00E95105" w:rsidP="00E95105">
      <w:pPr>
        <w:rPr>
          <w:lang w:val="en-US"/>
        </w:rPr>
      </w:pPr>
      <w:r w:rsidRPr="00E95105">
        <w:rPr>
          <w:lang w:val="en-US"/>
        </w:rPr>
        <w:t xml:space="preserve">hadn't </w:t>
      </w:r>
      <w:proofErr w:type="spellStart"/>
      <w:r w:rsidRPr="00E95105">
        <w:rPr>
          <w:lang w:val="en-US"/>
        </w:rPr>
        <w:t>astoria</w:t>
      </w:r>
      <w:proofErr w:type="spellEnd"/>
      <w:r w:rsidRPr="00E95105">
        <w:rPr>
          <w:lang w:val="en-US"/>
        </w:rPr>
        <w:t xml:space="preserve"> framework got memory leaks or am </w:t>
      </w:r>
      <w:proofErr w:type="spellStart"/>
      <w:r w:rsidRPr="00E95105">
        <w:rPr>
          <w:lang w:val="en-US"/>
        </w:rPr>
        <w:t>i</w:t>
      </w:r>
      <w:proofErr w:type="spellEnd"/>
      <w:r w:rsidRPr="00E95105">
        <w:rPr>
          <w:lang w:val="en-US"/>
        </w:rPr>
        <w:t xml:space="preserve"> wrong?</w:t>
      </w:r>
    </w:p>
    <w:p w14:paraId="75E785D4" w14:textId="77777777" w:rsidR="00E95105" w:rsidRPr="00E95105" w:rsidRDefault="00E95105" w:rsidP="00E95105">
      <w:pPr>
        <w:rPr>
          <w:lang w:val="en-US"/>
        </w:rPr>
      </w:pPr>
    </w:p>
    <w:p w14:paraId="4E05FB2B" w14:textId="77777777" w:rsidR="00E95105" w:rsidRPr="00E95105" w:rsidRDefault="00E95105" w:rsidP="00E95105">
      <w:pPr>
        <w:rPr>
          <w:lang w:val="en-US"/>
        </w:rPr>
      </w:pPr>
      <w:r w:rsidRPr="00E95105">
        <w:rPr>
          <w:lang w:val="en-US"/>
        </w:rPr>
        <w:t>Andrew, [29.04.21 15:21]</w:t>
      </w:r>
    </w:p>
    <w:p w14:paraId="568182DA" w14:textId="77777777" w:rsidR="00E95105" w:rsidRPr="00E95105" w:rsidRDefault="00E95105" w:rsidP="00E95105">
      <w:pPr>
        <w:rPr>
          <w:lang w:val="en-US"/>
        </w:rPr>
      </w:pPr>
      <w:r w:rsidRPr="00E95105">
        <w:rPr>
          <w:lang w:val="en-US"/>
        </w:rPr>
        <w:t>Idk</w:t>
      </w:r>
    </w:p>
    <w:p w14:paraId="4185C40E" w14:textId="77777777" w:rsidR="00E95105" w:rsidRPr="00E95105" w:rsidRDefault="00E95105" w:rsidP="00E95105">
      <w:pPr>
        <w:rPr>
          <w:lang w:val="en-US"/>
        </w:rPr>
      </w:pPr>
    </w:p>
    <w:p w14:paraId="43BF2547" w14:textId="77777777" w:rsidR="00E95105" w:rsidRPr="00E95105" w:rsidRDefault="00E95105" w:rsidP="00E95105">
      <w:pPr>
        <w:rPr>
          <w:lang w:val="en-US"/>
        </w:rPr>
      </w:pPr>
      <w:proofErr w:type="spellStart"/>
      <w:r w:rsidRPr="00E95105">
        <w:rPr>
          <w:lang w:val="en-US"/>
        </w:rPr>
        <w:t>Maimoon</w:t>
      </w:r>
      <w:proofErr w:type="spellEnd"/>
      <w:r w:rsidRPr="00E95105">
        <w:rPr>
          <w:lang w:val="en-US"/>
        </w:rPr>
        <w:t xml:space="preserve"> Jamil, [29.04.21 16:11]</w:t>
      </w:r>
    </w:p>
    <w:p w14:paraId="1705E69E" w14:textId="77777777" w:rsidR="00E95105" w:rsidRPr="00E95105" w:rsidRDefault="00E95105" w:rsidP="00E95105">
      <w:pPr>
        <w:rPr>
          <w:lang w:val="en-US"/>
        </w:rPr>
      </w:pPr>
      <w:r w:rsidRPr="00E95105">
        <w:rPr>
          <w:lang w:val="en-US"/>
        </w:rPr>
        <w:t xml:space="preserve">[ </w:t>
      </w:r>
      <w:proofErr w:type="spellStart"/>
      <w:proofErr w:type="gramStart"/>
      <w:r w:rsidRPr="00E95105">
        <w:rPr>
          <w:lang w:val="en-US"/>
        </w:rPr>
        <w:t>Файл</w:t>
      </w:r>
      <w:proofErr w:type="spellEnd"/>
      <w:r w:rsidRPr="00E95105">
        <w:rPr>
          <w:lang w:val="en-US"/>
        </w:rPr>
        <w:t xml:space="preserve"> :</w:t>
      </w:r>
      <w:proofErr w:type="gramEnd"/>
      <w:r w:rsidRPr="00E95105">
        <w:rPr>
          <w:lang w:val="en-US"/>
        </w:rPr>
        <w:t xml:space="preserve"> Annotation 2021-04-29 181011.png ]</w:t>
      </w:r>
    </w:p>
    <w:p w14:paraId="586CFC5C" w14:textId="77777777" w:rsidR="00E95105" w:rsidRPr="00E95105" w:rsidRDefault="00E95105" w:rsidP="00E95105">
      <w:pPr>
        <w:rPr>
          <w:lang w:val="en-US"/>
        </w:rPr>
      </w:pPr>
      <w:r w:rsidRPr="00E95105">
        <w:rPr>
          <w:lang w:val="en-US"/>
        </w:rPr>
        <w:t xml:space="preserve">help me </w:t>
      </w:r>
      <w:proofErr w:type="spellStart"/>
      <w:r w:rsidRPr="00E95105">
        <w:rPr>
          <w:lang w:val="en-US"/>
        </w:rPr>
        <w:t>plz</w:t>
      </w:r>
      <w:proofErr w:type="spellEnd"/>
    </w:p>
    <w:p w14:paraId="681A41C4" w14:textId="77777777" w:rsidR="00E95105" w:rsidRPr="00E95105" w:rsidRDefault="00E95105" w:rsidP="00E95105">
      <w:pPr>
        <w:rPr>
          <w:lang w:val="en-US"/>
        </w:rPr>
      </w:pPr>
    </w:p>
    <w:p w14:paraId="5259EF11" w14:textId="77777777" w:rsidR="00E95105" w:rsidRPr="00E95105" w:rsidRDefault="00E95105" w:rsidP="00E95105">
      <w:pPr>
        <w:rPr>
          <w:lang w:val="en-US"/>
        </w:rPr>
      </w:pPr>
      <w:proofErr w:type="spellStart"/>
      <w:r w:rsidRPr="00E95105">
        <w:rPr>
          <w:lang w:val="en-US"/>
        </w:rPr>
        <w:t>zhin</w:t>
      </w:r>
      <w:proofErr w:type="spellEnd"/>
      <w:r w:rsidRPr="00E95105">
        <w:rPr>
          <w:lang w:val="en-US"/>
        </w:rPr>
        <w:t>_, [29.04.21 18:14]</w:t>
      </w:r>
    </w:p>
    <w:p w14:paraId="5F354A79" w14:textId="77777777" w:rsidR="00E95105" w:rsidRPr="00E95105" w:rsidRDefault="00E95105" w:rsidP="00E95105">
      <w:pPr>
        <w:rPr>
          <w:lang w:val="en-US"/>
        </w:rPr>
      </w:pPr>
      <w:r w:rsidRPr="00E95105">
        <w:rPr>
          <w:lang w:val="en-US"/>
        </w:rPr>
        <w:t xml:space="preserve">guys android apps run slow in </w:t>
      </w:r>
      <w:proofErr w:type="spellStart"/>
      <w:r w:rsidRPr="00E95105">
        <w:rPr>
          <w:lang w:val="en-US"/>
        </w:rPr>
        <w:t>lumia</w:t>
      </w:r>
      <w:proofErr w:type="spellEnd"/>
      <w:r w:rsidRPr="00E95105">
        <w:rPr>
          <w:lang w:val="en-US"/>
        </w:rPr>
        <w:t xml:space="preserve"> 640 :(</w:t>
      </w:r>
    </w:p>
    <w:p w14:paraId="1A76E1FF" w14:textId="77777777" w:rsidR="00E95105" w:rsidRPr="00E95105" w:rsidRDefault="00E95105" w:rsidP="00E95105">
      <w:pPr>
        <w:rPr>
          <w:lang w:val="en-US"/>
        </w:rPr>
      </w:pPr>
    </w:p>
    <w:p w14:paraId="5DC8A58A" w14:textId="77777777" w:rsidR="00E95105" w:rsidRPr="00E95105" w:rsidRDefault="00E95105" w:rsidP="00E95105">
      <w:pPr>
        <w:rPr>
          <w:lang w:val="en-US"/>
        </w:rPr>
      </w:pPr>
      <w:proofErr w:type="spellStart"/>
      <w:r w:rsidRPr="00E95105">
        <w:rPr>
          <w:lang w:val="en-US"/>
        </w:rPr>
        <w:t>Lasitha</w:t>
      </w:r>
      <w:proofErr w:type="spellEnd"/>
      <w:r w:rsidRPr="00E95105">
        <w:rPr>
          <w:lang w:val="en-US"/>
        </w:rPr>
        <w:t xml:space="preserve"> Samarasinghe, [29.04.21 19:09]</w:t>
      </w:r>
    </w:p>
    <w:p w14:paraId="758377EB" w14:textId="77777777" w:rsidR="00E95105" w:rsidRPr="00E95105" w:rsidRDefault="00E95105" w:rsidP="00E95105">
      <w:pPr>
        <w:rPr>
          <w:lang w:val="en-US"/>
        </w:rPr>
      </w:pPr>
      <w:r w:rsidRPr="00E95105">
        <w:rPr>
          <w:lang w:val="en-US"/>
        </w:rPr>
        <w:t xml:space="preserve">[В </w:t>
      </w:r>
      <w:proofErr w:type="spellStart"/>
      <w:r w:rsidRPr="00E95105">
        <w:rPr>
          <w:lang w:val="en-US"/>
        </w:rPr>
        <w:t>ответ</w:t>
      </w:r>
      <w:proofErr w:type="spellEnd"/>
      <w:r w:rsidRPr="00E95105">
        <w:rPr>
          <w:lang w:val="en-US"/>
        </w:rPr>
        <w:t xml:space="preserve"> </w:t>
      </w:r>
      <w:proofErr w:type="spellStart"/>
      <w:r w:rsidRPr="00E95105">
        <w:rPr>
          <w:lang w:val="en-US"/>
        </w:rPr>
        <w:t>на</w:t>
      </w:r>
      <w:proofErr w:type="spellEnd"/>
      <w:r w:rsidRPr="00E95105">
        <w:rPr>
          <w:lang w:val="en-US"/>
        </w:rPr>
        <w:t xml:space="preserve"> </w:t>
      </w:r>
      <w:proofErr w:type="spellStart"/>
      <w:r w:rsidRPr="00E95105">
        <w:rPr>
          <w:lang w:val="en-US"/>
        </w:rPr>
        <w:t>zhin</w:t>
      </w:r>
      <w:proofErr w:type="spellEnd"/>
      <w:r w:rsidRPr="00E95105">
        <w:rPr>
          <w:lang w:val="en-US"/>
        </w:rPr>
        <w:t>_]</w:t>
      </w:r>
    </w:p>
    <w:p w14:paraId="4F9C7BF0" w14:textId="77777777" w:rsidR="00E95105" w:rsidRPr="00E95105" w:rsidRDefault="00E95105" w:rsidP="00E95105">
      <w:pPr>
        <w:rPr>
          <w:lang w:val="en-US"/>
        </w:rPr>
      </w:pPr>
      <w:r w:rsidRPr="00E95105">
        <w:rPr>
          <w:lang w:val="en-US"/>
        </w:rPr>
        <w:t>Astoria is an unfinished project so expected as usual</w:t>
      </w:r>
    </w:p>
    <w:p w14:paraId="414B92E9" w14:textId="77777777" w:rsidR="00E95105" w:rsidRPr="00E95105" w:rsidRDefault="00E95105" w:rsidP="00E95105">
      <w:pPr>
        <w:rPr>
          <w:lang w:val="en-US"/>
        </w:rPr>
      </w:pPr>
    </w:p>
    <w:p w14:paraId="0B4FBDA1" w14:textId="77777777" w:rsidR="00E95105" w:rsidRPr="00E95105" w:rsidRDefault="00E95105" w:rsidP="00E95105">
      <w:pPr>
        <w:rPr>
          <w:lang w:val="en-US"/>
        </w:rPr>
      </w:pPr>
      <w:proofErr w:type="spellStart"/>
      <w:r w:rsidRPr="00E95105">
        <w:rPr>
          <w:lang w:val="en-US"/>
        </w:rPr>
        <w:t>Maimoon</w:t>
      </w:r>
      <w:proofErr w:type="spellEnd"/>
      <w:r w:rsidRPr="00E95105">
        <w:rPr>
          <w:lang w:val="en-US"/>
        </w:rPr>
        <w:t xml:space="preserve"> Jamil, [29.04.21 19:09]</w:t>
      </w:r>
    </w:p>
    <w:p w14:paraId="0D2A79D2" w14:textId="77777777" w:rsidR="00E95105" w:rsidRPr="00E95105" w:rsidRDefault="00E95105" w:rsidP="00E95105">
      <w:pPr>
        <w:rPr>
          <w:lang w:val="en-US"/>
        </w:rPr>
      </w:pPr>
      <w:r w:rsidRPr="00E95105">
        <w:rPr>
          <w:lang w:val="en-US"/>
        </w:rPr>
        <w:t xml:space="preserve">can </w:t>
      </w:r>
      <w:proofErr w:type="spellStart"/>
      <w:r w:rsidRPr="00E95105">
        <w:rPr>
          <w:lang w:val="en-US"/>
        </w:rPr>
        <w:t>i</w:t>
      </w:r>
      <w:proofErr w:type="spellEnd"/>
      <w:r w:rsidRPr="00E95105">
        <w:rPr>
          <w:lang w:val="en-US"/>
        </w:rPr>
        <w:t xml:space="preserve"> install project </w:t>
      </w:r>
      <w:proofErr w:type="spellStart"/>
      <w:r w:rsidRPr="00E95105">
        <w:rPr>
          <w:lang w:val="en-US"/>
        </w:rPr>
        <w:t>astoria</w:t>
      </w:r>
      <w:proofErr w:type="spellEnd"/>
      <w:r w:rsidRPr="00E95105">
        <w:rPr>
          <w:lang w:val="en-US"/>
        </w:rPr>
        <w:t xml:space="preserve"> on </w:t>
      </w:r>
      <w:proofErr w:type="spellStart"/>
      <w:r w:rsidRPr="00E95105">
        <w:rPr>
          <w:lang w:val="en-US"/>
        </w:rPr>
        <w:t>lumia</w:t>
      </w:r>
      <w:proofErr w:type="spellEnd"/>
      <w:r w:rsidRPr="00E95105">
        <w:rPr>
          <w:lang w:val="en-US"/>
        </w:rPr>
        <w:t xml:space="preserve"> 640 </w:t>
      </w:r>
      <w:proofErr w:type="spellStart"/>
      <w:r w:rsidRPr="00E95105">
        <w:rPr>
          <w:lang w:val="en-US"/>
        </w:rPr>
        <w:t>lte</w:t>
      </w:r>
      <w:proofErr w:type="spellEnd"/>
      <w:r w:rsidRPr="00E95105">
        <w:rPr>
          <w:lang w:val="en-US"/>
        </w:rPr>
        <w:t xml:space="preserve"> ATT US </w:t>
      </w:r>
      <w:proofErr w:type="spellStart"/>
      <w:r w:rsidRPr="00E95105">
        <w:rPr>
          <w:lang w:val="en-US"/>
        </w:rPr>
        <w:t>verion</w:t>
      </w:r>
      <w:proofErr w:type="spellEnd"/>
    </w:p>
    <w:p w14:paraId="319026D6" w14:textId="77777777" w:rsidR="00E95105" w:rsidRPr="00E95105" w:rsidRDefault="00E95105" w:rsidP="00E95105">
      <w:pPr>
        <w:rPr>
          <w:lang w:val="en-US"/>
        </w:rPr>
      </w:pPr>
    </w:p>
    <w:p w14:paraId="022EA667" w14:textId="77777777" w:rsidR="00E95105" w:rsidRPr="00E95105" w:rsidRDefault="00E95105" w:rsidP="00E95105">
      <w:pPr>
        <w:rPr>
          <w:lang w:val="en-US"/>
        </w:rPr>
      </w:pPr>
      <w:proofErr w:type="spellStart"/>
      <w:r w:rsidRPr="00E95105">
        <w:rPr>
          <w:lang w:val="en-US"/>
        </w:rPr>
        <w:t>zhin</w:t>
      </w:r>
      <w:proofErr w:type="spellEnd"/>
      <w:r w:rsidRPr="00E95105">
        <w:rPr>
          <w:lang w:val="en-US"/>
        </w:rPr>
        <w:t>_, [29.04.21 19:14]</w:t>
      </w:r>
    </w:p>
    <w:p w14:paraId="52B27BE8" w14:textId="77777777" w:rsidR="00E95105" w:rsidRPr="00E95105" w:rsidRDefault="00E95105" w:rsidP="00E95105">
      <w:pPr>
        <w:rPr>
          <w:lang w:val="en-US"/>
        </w:rPr>
      </w:pPr>
      <w:r w:rsidRPr="00E95105">
        <w:rPr>
          <w:lang w:val="en-US"/>
        </w:rPr>
        <w:t xml:space="preserve">[В </w:t>
      </w:r>
      <w:proofErr w:type="spellStart"/>
      <w:r w:rsidRPr="00E95105">
        <w:rPr>
          <w:lang w:val="en-US"/>
        </w:rPr>
        <w:t>ответ</w:t>
      </w:r>
      <w:proofErr w:type="spellEnd"/>
      <w:r w:rsidRPr="00E95105">
        <w:rPr>
          <w:lang w:val="en-US"/>
        </w:rPr>
        <w:t xml:space="preserve"> </w:t>
      </w:r>
      <w:proofErr w:type="spellStart"/>
      <w:r w:rsidRPr="00E95105">
        <w:rPr>
          <w:lang w:val="en-US"/>
        </w:rPr>
        <w:t>на</w:t>
      </w:r>
      <w:proofErr w:type="spellEnd"/>
      <w:r w:rsidRPr="00E95105">
        <w:rPr>
          <w:lang w:val="en-US"/>
        </w:rPr>
        <w:t xml:space="preserve"> </w:t>
      </w:r>
      <w:proofErr w:type="spellStart"/>
      <w:r w:rsidRPr="00E95105">
        <w:rPr>
          <w:lang w:val="en-US"/>
        </w:rPr>
        <w:t>Lasitha</w:t>
      </w:r>
      <w:proofErr w:type="spellEnd"/>
      <w:r w:rsidRPr="00E95105">
        <w:rPr>
          <w:lang w:val="en-US"/>
        </w:rPr>
        <w:t xml:space="preserve"> Samarasinghe]</w:t>
      </w:r>
    </w:p>
    <w:p w14:paraId="24485FDB" w14:textId="77777777" w:rsidR="00E95105" w:rsidRPr="00E95105" w:rsidRDefault="00E95105" w:rsidP="00E95105">
      <w:pPr>
        <w:rPr>
          <w:lang w:val="en-US"/>
        </w:rPr>
      </w:pPr>
      <w:r w:rsidRPr="00E95105">
        <w:rPr>
          <w:lang w:val="en-US"/>
        </w:rPr>
        <w:t>ok guy :(</w:t>
      </w:r>
    </w:p>
    <w:p w14:paraId="0792269C" w14:textId="77777777" w:rsidR="00E95105" w:rsidRPr="00E95105" w:rsidRDefault="00E95105" w:rsidP="00E95105">
      <w:pPr>
        <w:rPr>
          <w:lang w:val="en-US"/>
        </w:rPr>
      </w:pPr>
    </w:p>
    <w:p w14:paraId="0CDFDE2E" w14:textId="77777777" w:rsidR="00E95105" w:rsidRPr="00E95105" w:rsidRDefault="00E95105" w:rsidP="00E95105">
      <w:pPr>
        <w:rPr>
          <w:lang w:val="en-US"/>
        </w:rPr>
      </w:pPr>
      <w:r w:rsidRPr="00E95105">
        <w:rPr>
          <w:lang w:val="en-US"/>
        </w:rPr>
        <w:t>Newb Stuff, [02.05.21 05:49]</w:t>
      </w:r>
    </w:p>
    <w:p w14:paraId="035B4456" w14:textId="77777777" w:rsidR="00E95105" w:rsidRPr="00E95105" w:rsidRDefault="00E95105" w:rsidP="00E95105">
      <w:pPr>
        <w:rPr>
          <w:lang w:val="en-US"/>
        </w:rPr>
      </w:pPr>
      <w:r w:rsidRPr="00E95105">
        <w:rPr>
          <w:lang w:val="en-US"/>
        </w:rPr>
        <w:t>/</w:t>
      </w:r>
      <w:proofErr w:type="spellStart"/>
      <w:r w:rsidRPr="00E95105">
        <w:rPr>
          <w:lang w:val="en-US"/>
        </w:rPr>
        <w:t>rules@MissRose_bot</w:t>
      </w:r>
      <w:proofErr w:type="spellEnd"/>
    </w:p>
    <w:p w14:paraId="5F593E81" w14:textId="77777777" w:rsidR="00E95105" w:rsidRPr="00E95105" w:rsidRDefault="00E95105" w:rsidP="00E95105">
      <w:pPr>
        <w:rPr>
          <w:lang w:val="en-US"/>
        </w:rPr>
      </w:pPr>
    </w:p>
    <w:p w14:paraId="7DBFBB98" w14:textId="77777777" w:rsidR="00E95105" w:rsidRPr="00E95105" w:rsidRDefault="00E95105" w:rsidP="00E95105">
      <w:pPr>
        <w:rPr>
          <w:lang w:val="en-US"/>
        </w:rPr>
      </w:pPr>
      <w:r w:rsidRPr="00E95105">
        <w:rPr>
          <w:lang w:val="en-US"/>
        </w:rPr>
        <w:t>Rose, [02.05.21 05:49]</w:t>
      </w:r>
    </w:p>
    <w:p w14:paraId="3F8CA32A" w14:textId="77777777" w:rsidR="00E95105" w:rsidRPr="00E95105" w:rsidRDefault="00E95105" w:rsidP="00E95105">
      <w:r w:rsidRPr="00E95105">
        <w:t xml:space="preserve">[В ответ на </w:t>
      </w:r>
      <w:r w:rsidRPr="00E95105">
        <w:rPr>
          <w:lang w:val="en-US"/>
        </w:rPr>
        <w:t>Newb</w:t>
      </w:r>
      <w:r w:rsidRPr="00E95105">
        <w:t xml:space="preserve"> </w:t>
      </w:r>
      <w:r w:rsidRPr="00E95105">
        <w:rPr>
          <w:lang w:val="en-US"/>
        </w:rPr>
        <w:t>Stuff</w:t>
      </w:r>
      <w:r w:rsidRPr="00E95105">
        <w:t>]</w:t>
      </w:r>
    </w:p>
    <w:p w14:paraId="115C604C" w14:textId="77777777" w:rsidR="00E95105" w:rsidRPr="00E95105" w:rsidRDefault="00E95105" w:rsidP="00E95105">
      <w:pPr>
        <w:rPr>
          <w:lang w:val="en-US"/>
        </w:rPr>
      </w:pPr>
      <w:r w:rsidRPr="00E95105">
        <w:rPr>
          <w:lang w:val="en-US"/>
        </w:rPr>
        <w:t xml:space="preserve">The rules for </w:t>
      </w:r>
      <w:proofErr w:type="spellStart"/>
      <w:r w:rsidRPr="00E95105">
        <w:rPr>
          <w:lang w:val="en-US"/>
        </w:rPr>
        <w:t>ProjectA</w:t>
      </w:r>
      <w:proofErr w:type="spellEnd"/>
      <w:r w:rsidRPr="00E95105">
        <w:rPr>
          <w:lang w:val="en-US"/>
        </w:rPr>
        <w:t xml:space="preserve"> are:</w:t>
      </w:r>
    </w:p>
    <w:p w14:paraId="1FE6F584" w14:textId="77777777" w:rsidR="00E95105" w:rsidRPr="00E95105" w:rsidRDefault="00E95105" w:rsidP="00E95105">
      <w:pPr>
        <w:rPr>
          <w:lang w:val="en-US"/>
        </w:rPr>
      </w:pPr>
    </w:p>
    <w:p w14:paraId="7A657B60" w14:textId="77777777" w:rsidR="00E95105" w:rsidRPr="00E95105" w:rsidRDefault="00E95105" w:rsidP="00E95105">
      <w:pPr>
        <w:rPr>
          <w:lang w:val="en-US"/>
        </w:rPr>
      </w:pPr>
      <w:r w:rsidRPr="00E95105">
        <w:rPr>
          <w:lang w:val="en-US"/>
        </w:rPr>
        <w:t>The rules are simple:</w:t>
      </w:r>
    </w:p>
    <w:p w14:paraId="223B1B72" w14:textId="77777777" w:rsidR="00E95105" w:rsidRPr="00E95105" w:rsidRDefault="00E95105" w:rsidP="00E95105">
      <w:pPr>
        <w:rPr>
          <w:lang w:val="en-US"/>
        </w:rPr>
      </w:pPr>
      <w:r w:rsidRPr="00E95105">
        <w:rPr>
          <w:lang w:val="en-US"/>
        </w:rPr>
        <w:t>1.Only use ENGLISH to chat</w:t>
      </w:r>
    </w:p>
    <w:p w14:paraId="5098AAC5" w14:textId="77777777" w:rsidR="00E95105" w:rsidRPr="00E95105" w:rsidRDefault="00E95105" w:rsidP="00E95105">
      <w:pPr>
        <w:rPr>
          <w:lang w:val="en-US"/>
        </w:rPr>
      </w:pPr>
      <w:r w:rsidRPr="00E95105">
        <w:rPr>
          <w:lang w:val="en-US"/>
        </w:rPr>
        <w:t>2.Do not ask OFF-TOPIC questions (WhatsApp, Facebook, windows 10 arm</w:t>
      </w:r>
      <w:proofErr w:type="gramStart"/>
      <w:r w:rsidRPr="00E95105">
        <w:rPr>
          <w:lang w:val="en-US"/>
        </w:rPr>
        <w:t>32,...</w:t>
      </w:r>
      <w:proofErr w:type="gramEnd"/>
      <w:r w:rsidRPr="00E95105">
        <w:rPr>
          <w:lang w:val="en-US"/>
        </w:rPr>
        <w:t>)</w:t>
      </w:r>
    </w:p>
    <w:p w14:paraId="0BDC36EA" w14:textId="77777777" w:rsidR="00E95105" w:rsidRPr="00E95105" w:rsidRDefault="00E95105" w:rsidP="00E95105">
      <w:pPr>
        <w:rPr>
          <w:lang w:val="en-US"/>
        </w:rPr>
      </w:pPr>
    </w:p>
    <w:p w14:paraId="1A335F57" w14:textId="77777777" w:rsidR="00E95105" w:rsidRPr="00E95105" w:rsidRDefault="00E95105" w:rsidP="00E95105">
      <w:pPr>
        <w:rPr>
          <w:lang w:val="en-US"/>
        </w:rPr>
      </w:pPr>
      <w:proofErr w:type="spellStart"/>
      <w:r w:rsidRPr="00E95105">
        <w:rPr>
          <w:lang w:val="en-US"/>
        </w:rPr>
        <w:t>thakor</w:t>
      </w:r>
      <w:proofErr w:type="spellEnd"/>
      <w:r w:rsidRPr="00E95105">
        <w:rPr>
          <w:lang w:val="en-US"/>
        </w:rPr>
        <w:t xml:space="preserve"> </w:t>
      </w:r>
      <w:proofErr w:type="spellStart"/>
      <w:r w:rsidRPr="00E95105">
        <w:rPr>
          <w:lang w:val="en-US"/>
        </w:rPr>
        <w:t>arvind</w:t>
      </w:r>
      <w:proofErr w:type="spellEnd"/>
      <w:r w:rsidRPr="00E95105">
        <w:rPr>
          <w:lang w:val="en-US"/>
        </w:rPr>
        <w:t>, [02.05.21 09:34]</w:t>
      </w:r>
    </w:p>
    <w:p w14:paraId="3FDD4627" w14:textId="77777777" w:rsidR="00E95105" w:rsidRPr="00E95105" w:rsidRDefault="00E95105" w:rsidP="00E95105">
      <w:pPr>
        <w:rPr>
          <w:lang w:val="en-US"/>
        </w:rPr>
      </w:pPr>
      <w:r w:rsidRPr="00E95105">
        <w:rPr>
          <w:lang w:val="en-US"/>
        </w:rPr>
        <w:t>/</w:t>
      </w:r>
      <w:proofErr w:type="spellStart"/>
      <w:r w:rsidRPr="00E95105">
        <w:rPr>
          <w:lang w:val="en-US"/>
        </w:rPr>
        <w:t>rules@MissRose_bot</w:t>
      </w:r>
      <w:proofErr w:type="spellEnd"/>
    </w:p>
    <w:p w14:paraId="26D90CD4" w14:textId="77777777" w:rsidR="00E95105" w:rsidRPr="00E95105" w:rsidRDefault="00E95105" w:rsidP="00E95105">
      <w:pPr>
        <w:rPr>
          <w:lang w:val="en-US"/>
        </w:rPr>
      </w:pPr>
    </w:p>
    <w:p w14:paraId="6FCDDF81" w14:textId="77777777" w:rsidR="00E95105" w:rsidRPr="00E95105" w:rsidRDefault="00E95105" w:rsidP="00E95105">
      <w:pPr>
        <w:rPr>
          <w:lang w:val="en-US"/>
        </w:rPr>
      </w:pPr>
      <w:r w:rsidRPr="00E95105">
        <w:rPr>
          <w:lang w:val="en-US"/>
        </w:rPr>
        <w:t>Rose, [02.05.21 09:34]</w:t>
      </w:r>
    </w:p>
    <w:p w14:paraId="4804446F" w14:textId="77777777" w:rsidR="00E95105" w:rsidRPr="00E95105" w:rsidRDefault="00E95105" w:rsidP="00E95105">
      <w:r w:rsidRPr="00E95105">
        <w:t xml:space="preserve">[В ответ на </w:t>
      </w:r>
      <w:proofErr w:type="spellStart"/>
      <w:r w:rsidRPr="00E95105">
        <w:rPr>
          <w:lang w:val="en-US"/>
        </w:rPr>
        <w:t>thakor</w:t>
      </w:r>
      <w:proofErr w:type="spellEnd"/>
      <w:r w:rsidRPr="00E95105">
        <w:t xml:space="preserve"> </w:t>
      </w:r>
      <w:proofErr w:type="spellStart"/>
      <w:r w:rsidRPr="00E95105">
        <w:rPr>
          <w:lang w:val="en-US"/>
        </w:rPr>
        <w:t>arvind</w:t>
      </w:r>
      <w:proofErr w:type="spellEnd"/>
      <w:r w:rsidRPr="00E95105">
        <w:t>]</w:t>
      </w:r>
    </w:p>
    <w:p w14:paraId="66C237CE" w14:textId="77777777" w:rsidR="00E95105" w:rsidRPr="00E95105" w:rsidRDefault="00E95105" w:rsidP="00E95105">
      <w:pPr>
        <w:rPr>
          <w:lang w:val="en-US"/>
        </w:rPr>
      </w:pPr>
      <w:r w:rsidRPr="00E95105">
        <w:rPr>
          <w:lang w:val="en-US"/>
        </w:rPr>
        <w:t xml:space="preserve">The rules for </w:t>
      </w:r>
      <w:proofErr w:type="spellStart"/>
      <w:r w:rsidRPr="00E95105">
        <w:rPr>
          <w:lang w:val="en-US"/>
        </w:rPr>
        <w:t>ProjectA</w:t>
      </w:r>
      <w:proofErr w:type="spellEnd"/>
      <w:r w:rsidRPr="00E95105">
        <w:rPr>
          <w:lang w:val="en-US"/>
        </w:rPr>
        <w:t xml:space="preserve"> are:</w:t>
      </w:r>
    </w:p>
    <w:p w14:paraId="43E3BFBD" w14:textId="77777777" w:rsidR="00E95105" w:rsidRPr="00E95105" w:rsidRDefault="00E95105" w:rsidP="00E95105">
      <w:pPr>
        <w:rPr>
          <w:lang w:val="en-US"/>
        </w:rPr>
      </w:pPr>
    </w:p>
    <w:p w14:paraId="133F90B3" w14:textId="77777777" w:rsidR="00E95105" w:rsidRPr="00E95105" w:rsidRDefault="00E95105" w:rsidP="00E95105">
      <w:pPr>
        <w:rPr>
          <w:lang w:val="en-US"/>
        </w:rPr>
      </w:pPr>
      <w:r w:rsidRPr="00E95105">
        <w:rPr>
          <w:lang w:val="en-US"/>
        </w:rPr>
        <w:t>The rules are simple:</w:t>
      </w:r>
    </w:p>
    <w:p w14:paraId="089EF11B" w14:textId="77777777" w:rsidR="00E95105" w:rsidRPr="00E95105" w:rsidRDefault="00E95105" w:rsidP="00E95105">
      <w:pPr>
        <w:rPr>
          <w:lang w:val="en-US"/>
        </w:rPr>
      </w:pPr>
      <w:r w:rsidRPr="00E95105">
        <w:rPr>
          <w:lang w:val="en-US"/>
        </w:rPr>
        <w:t>1.Only use ENGLISH to chat</w:t>
      </w:r>
    </w:p>
    <w:p w14:paraId="549456A0" w14:textId="77777777" w:rsidR="00E95105" w:rsidRPr="00E95105" w:rsidRDefault="00E95105" w:rsidP="00E95105">
      <w:pPr>
        <w:rPr>
          <w:lang w:val="en-US"/>
        </w:rPr>
      </w:pPr>
      <w:r w:rsidRPr="00E95105">
        <w:rPr>
          <w:lang w:val="en-US"/>
        </w:rPr>
        <w:t>2.Do not ask OFF-TOPIC questions (WhatsApp, Facebook, windows 10 arm</w:t>
      </w:r>
      <w:proofErr w:type="gramStart"/>
      <w:r w:rsidRPr="00E95105">
        <w:rPr>
          <w:lang w:val="en-US"/>
        </w:rPr>
        <w:t>32,...</w:t>
      </w:r>
      <w:proofErr w:type="gramEnd"/>
      <w:r w:rsidRPr="00E95105">
        <w:rPr>
          <w:lang w:val="en-US"/>
        </w:rPr>
        <w:t>)</w:t>
      </w:r>
    </w:p>
    <w:p w14:paraId="59CC0C58" w14:textId="77777777" w:rsidR="00E95105" w:rsidRPr="00E95105" w:rsidRDefault="00E95105" w:rsidP="00E95105">
      <w:pPr>
        <w:rPr>
          <w:lang w:val="en-US"/>
        </w:rPr>
      </w:pPr>
    </w:p>
    <w:p w14:paraId="04026C1B" w14:textId="77777777" w:rsidR="00E95105" w:rsidRPr="00E95105" w:rsidRDefault="00E95105" w:rsidP="00E95105">
      <w:pPr>
        <w:rPr>
          <w:lang w:val="en-US"/>
        </w:rPr>
      </w:pPr>
      <w:r w:rsidRPr="00E95105">
        <w:rPr>
          <w:lang w:val="en-US"/>
        </w:rPr>
        <w:t>Sandeep Soul, [02.05.21 18:45]</w:t>
      </w:r>
    </w:p>
    <w:p w14:paraId="6BF9FD01" w14:textId="77777777" w:rsidR="00E95105" w:rsidRPr="00E95105" w:rsidRDefault="00E95105" w:rsidP="00E95105">
      <w:pPr>
        <w:rPr>
          <w:lang w:val="en-US"/>
        </w:rPr>
      </w:pPr>
      <w:r w:rsidRPr="00E95105">
        <w:rPr>
          <w:lang w:val="en-US"/>
        </w:rPr>
        <w:t xml:space="preserve">Can I install </w:t>
      </w:r>
      <w:proofErr w:type="spellStart"/>
      <w:r w:rsidRPr="00E95105">
        <w:rPr>
          <w:lang w:val="en-US"/>
        </w:rPr>
        <w:t>Apk</w:t>
      </w:r>
      <w:proofErr w:type="spellEnd"/>
      <w:r w:rsidRPr="00E95105">
        <w:rPr>
          <w:lang w:val="en-US"/>
        </w:rPr>
        <w:t xml:space="preserve"> in 640l dual sim 3g??</w:t>
      </w:r>
    </w:p>
    <w:p w14:paraId="706C0E37" w14:textId="77777777" w:rsidR="00E95105" w:rsidRPr="00E95105" w:rsidRDefault="00E95105" w:rsidP="00E95105">
      <w:pPr>
        <w:rPr>
          <w:lang w:val="en-US"/>
        </w:rPr>
      </w:pPr>
    </w:p>
    <w:p w14:paraId="7C6A41BF" w14:textId="77777777" w:rsidR="00E95105" w:rsidRPr="00E95105" w:rsidRDefault="00E95105" w:rsidP="00E95105">
      <w:pPr>
        <w:rPr>
          <w:lang w:val="en-US"/>
        </w:rPr>
      </w:pPr>
      <w:r w:rsidRPr="00E95105">
        <w:rPr>
          <w:lang w:val="en-US"/>
        </w:rPr>
        <w:t>Andrew, [02.05.21 19:02]</w:t>
      </w:r>
    </w:p>
    <w:p w14:paraId="136940A3" w14:textId="77777777" w:rsidR="00E95105" w:rsidRPr="00E95105" w:rsidRDefault="00E95105" w:rsidP="00E95105">
      <w:pPr>
        <w:rPr>
          <w:lang w:val="en-US"/>
        </w:rPr>
      </w:pPr>
      <w:r w:rsidRPr="00E95105">
        <w:rPr>
          <w:lang w:val="en-US"/>
        </w:rPr>
        <w:t xml:space="preserve">[В </w:t>
      </w:r>
      <w:proofErr w:type="spellStart"/>
      <w:r w:rsidRPr="00E95105">
        <w:rPr>
          <w:lang w:val="en-US"/>
        </w:rPr>
        <w:t>ответ</w:t>
      </w:r>
      <w:proofErr w:type="spellEnd"/>
      <w:r w:rsidRPr="00E95105">
        <w:rPr>
          <w:lang w:val="en-US"/>
        </w:rPr>
        <w:t xml:space="preserve"> </w:t>
      </w:r>
      <w:proofErr w:type="spellStart"/>
      <w:r w:rsidRPr="00E95105">
        <w:rPr>
          <w:lang w:val="en-US"/>
        </w:rPr>
        <w:t>на</w:t>
      </w:r>
      <w:proofErr w:type="spellEnd"/>
      <w:r w:rsidRPr="00E95105">
        <w:rPr>
          <w:lang w:val="en-US"/>
        </w:rPr>
        <w:t xml:space="preserve"> Sandeep Soul]</w:t>
      </w:r>
    </w:p>
    <w:p w14:paraId="47E1779E" w14:textId="77777777" w:rsidR="00E95105" w:rsidRPr="00E95105" w:rsidRDefault="00E95105" w:rsidP="00E95105">
      <w:pPr>
        <w:rPr>
          <w:lang w:val="en-US"/>
        </w:rPr>
      </w:pPr>
      <w:r w:rsidRPr="00E95105">
        <w:rPr>
          <w:lang w:val="en-US"/>
        </w:rPr>
        <w:t xml:space="preserve">Install </w:t>
      </w:r>
      <w:proofErr w:type="spellStart"/>
      <w:r w:rsidRPr="00E95105">
        <w:rPr>
          <w:lang w:val="en-US"/>
        </w:rPr>
        <w:t>astoria</w:t>
      </w:r>
      <w:proofErr w:type="spellEnd"/>
      <w:r w:rsidRPr="00E95105">
        <w:rPr>
          <w:lang w:val="en-US"/>
        </w:rPr>
        <w:t xml:space="preserve"> build first</w:t>
      </w:r>
    </w:p>
    <w:p w14:paraId="2FB6D066" w14:textId="77777777" w:rsidR="00E95105" w:rsidRPr="00E95105" w:rsidRDefault="00E95105" w:rsidP="00E95105">
      <w:pPr>
        <w:rPr>
          <w:lang w:val="en-US"/>
        </w:rPr>
      </w:pPr>
    </w:p>
    <w:p w14:paraId="1365B764" w14:textId="77777777" w:rsidR="00E95105" w:rsidRPr="00E95105" w:rsidRDefault="00E95105" w:rsidP="00E95105">
      <w:pPr>
        <w:rPr>
          <w:lang w:val="en-US"/>
        </w:rPr>
      </w:pPr>
      <w:r w:rsidRPr="00E95105">
        <w:rPr>
          <w:lang w:val="en-US"/>
        </w:rPr>
        <w:t>Sandeep Soul, [02.05.21 19:05]</w:t>
      </w:r>
    </w:p>
    <w:p w14:paraId="4039451B" w14:textId="77777777" w:rsidR="00E95105" w:rsidRPr="00E95105" w:rsidRDefault="00E95105" w:rsidP="00E95105">
      <w:pPr>
        <w:rPr>
          <w:lang w:val="en-US"/>
        </w:rPr>
      </w:pPr>
      <w:r w:rsidRPr="00E95105">
        <w:rPr>
          <w:lang w:val="en-US"/>
        </w:rPr>
        <w:t>Can uh help me</w:t>
      </w:r>
    </w:p>
    <w:p w14:paraId="701CE51D" w14:textId="77777777" w:rsidR="00E95105" w:rsidRPr="00E95105" w:rsidRDefault="00E95105" w:rsidP="00E95105">
      <w:pPr>
        <w:rPr>
          <w:lang w:val="en-US"/>
        </w:rPr>
      </w:pPr>
    </w:p>
    <w:p w14:paraId="1F8E6E3E" w14:textId="77777777" w:rsidR="00E95105" w:rsidRPr="00E95105" w:rsidRDefault="00E95105" w:rsidP="00E95105">
      <w:pPr>
        <w:rPr>
          <w:lang w:val="en-US"/>
        </w:rPr>
      </w:pPr>
      <w:r w:rsidRPr="00E95105">
        <w:rPr>
          <w:lang w:val="en-US"/>
        </w:rPr>
        <w:t>A8 Player, [02.05.21 19:06]</w:t>
      </w:r>
    </w:p>
    <w:p w14:paraId="3627F8CC" w14:textId="77777777" w:rsidR="00E95105" w:rsidRPr="00E95105" w:rsidRDefault="00E95105" w:rsidP="00E95105">
      <w:pPr>
        <w:rPr>
          <w:lang w:val="en-US"/>
        </w:rPr>
      </w:pPr>
      <w:r w:rsidRPr="00E95105">
        <w:rPr>
          <w:lang w:val="en-US"/>
        </w:rPr>
        <w:t xml:space="preserve">[В </w:t>
      </w:r>
      <w:proofErr w:type="spellStart"/>
      <w:r w:rsidRPr="00E95105">
        <w:rPr>
          <w:lang w:val="en-US"/>
        </w:rPr>
        <w:t>ответ</w:t>
      </w:r>
      <w:proofErr w:type="spellEnd"/>
      <w:r w:rsidRPr="00E95105">
        <w:rPr>
          <w:lang w:val="en-US"/>
        </w:rPr>
        <w:t xml:space="preserve"> </w:t>
      </w:r>
      <w:proofErr w:type="spellStart"/>
      <w:r w:rsidRPr="00E95105">
        <w:rPr>
          <w:lang w:val="en-US"/>
        </w:rPr>
        <w:t>на</w:t>
      </w:r>
      <w:proofErr w:type="spellEnd"/>
      <w:r w:rsidRPr="00E95105">
        <w:rPr>
          <w:lang w:val="en-US"/>
        </w:rPr>
        <w:t xml:space="preserve"> Sandeep Soul]</w:t>
      </w:r>
    </w:p>
    <w:p w14:paraId="36806D65" w14:textId="77777777" w:rsidR="00E95105" w:rsidRPr="00E95105" w:rsidRDefault="00E95105" w:rsidP="00E95105">
      <w:pPr>
        <w:rPr>
          <w:lang w:val="en-US"/>
        </w:rPr>
      </w:pPr>
      <w:r w:rsidRPr="00E95105">
        <w:rPr>
          <w:lang w:val="en-US"/>
        </w:rPr>
        <w:t>Read pinned message</w:t>
      </w:r>
    </w:p>
    <w:p w14:paraId="77F199E0" w14:textId="77777777" w:rsidR="00E95105" w:rsidRPr="00E95105" w:rsidRDefault="00E95105" w:rsidP="00E95105">
      <w:pPr>
        <w:rPr>
          <w:lang w:val="en-US"/>
        </w:rPr>
      </w:pPr>
    </w:p>
    <w:p w14:paraId="0AA90C95" w14:textId="77777777" w:rsidR="00E95105" w:rsidRPr="00E95105" w:rsidRDefault="00E95105" w:rsidP="00E95105">
      <w:pPr>
        <w:rPr>
          <w:lang w:val="en-US"/>
        </w:rPr>
      </w:pPr>
      <w:r w:rsidRPr="00E95105">
        <w:rPr>
          <w:lang w:val="en-US"/>
        </w:rPr>
        <w:t>Sandeep Soul, [02.05.21 19:08]</w:t>
      </w:r>
    </w:p>
    <w:p w14:paraId="12545A51" w14:textId="77777777" w:rsidR="00E95105" w:rsidRPr="00E95105" w:rsidRDefault="00E95105" w:rsidP="00E95105">
      <w:pPr>
        <w:rPr>
          <w:lang w:val="en-US"/>
        </w:rPr>
      </w:pPr>
      <w:r w:rsidRPr="00E95105">
        <w:rPr>
          <w:lang w:val="en-US"/>
        </w:rPr>
        <w:t>My build is 15063</w:t>
      </w:r>
    </w:p>
    <w:p w14:paraId="49199304" w14:textId="77777777" w:rsidR="00E95105" w:rsidRPr="00E95105" w:rsidRDefault="00E95105" w:rsidP="00E95105">
      <w:pPr>
        <w:rPr>
          <w:lang w:val="en-US"/>
        </w:rPr>
      </w:pPr>
    </w:p>
    <w:p w14:paraId="7529E621" w14:textId="77777777" w:rsidR="00E95105" w:rsidRPr="00E95105" w:rsidRDefault="00E95105" w:rsidP="00E95105">
      <w:pPr>
        <w:rPr>
          <w:lang w:val="en-US"/>
        </w:rPr>
      </w:pPr>
      <w:r w:rsidRPr="00E95105">
        <w:rPr>
          <w:lang w:val="en-US"/>
        </w:rPr>
        <w:t>Andrew, [02.05.21 19:11]</w:t>
      </w:r>
    </w:p>
    <w:p w14:paraId="636E6C7C" w14:textId="77777777" w:rsidR="00E95105" w:rsidRPr="00E95105" w:rsidRDefault="00E95105" w:rsidP="00E95105">
      <w:pPr>
        <w:rPr>
          <w:lang w:val="en-US"/>
        </w:rPr>
      </w:pPr>
      <w:r w:rsidRPr="00E95105">
        <w:rPr>
          <w:lang w:val="en-US"/>
        </w:rPr>
        <w:t xml:space="preserve">[В </w:t>
      </w:r>
      <w:proofErr w:type="spellStart"/>
      <w:r w:rsidRPr="00E95105">
        <w:rPr>
          <w:lang w:val="en-US"/>
        </w:rPr>
        <w:t>ответ</w:t>
      </w:r>
      <w:proofErr w:type="spellEnd"/>
      <w:r w:rsidRPr="00E95105">
        <w:rPr>
          <w:lang w:val="en-US"/>
        </w:rPr>
        <w:t xml:space="preserve"> </w:t>
      </w:r>
      <w:proofErr w:type="spellStart"/>
      <w:r w:rsidRPr="00E95105">
        <w:rPr>
          <w:lang w:val="en-US"/>
        </w:rPr>
        <w:t>на</w:t>
      </w:r>
      <w:proofErr w:type="spellEnd"/>
      <w:r w:rsidRPr="00E95105">
        <w:rPr>
          <w:lang w:val="en-US"/>
        </w:rPr>
        <w:t xml:space="preserve"> Sandeep Soul]</w:t>
      </w:r>
    </w:p>
    <w:p w14:paraId="1E44AB7D" w14:textId="77777777" w:rsidR="00E95105" w:rsidRPr="00E95105" w:rsidRDefault="00E95105" w:rsidP="00E95105">
      <w:pPr>
        <w:rPr>
          <w:lang w:val="en-US"/>
        </w:rPr>
      </w:pPr>
      <w:r w:rsidRPr="00E95105">
        <w:rPr>
          <w:lang w:val="en-US"/>
        </w:rPr>
        <w:t>Read pinned message</w:t>
      </w:r>
    </w:p>
    <w:p w14:paraId="4B73971A" w14:textId="77777777" w:rsidR="00E95105" w:rsidRPr="00E95105" w:rsidRDefault="00E95105" w:rsidP="00E95105">
      <w:pPr>
        <w:rPr>
          <w:lang w:val="en-US"/>
        </w:rPr>
      </w:pPr>
    </w:p>
    <w:p w14:paraId="2C789F3B" w14:textId="77777777" w:rsidR="00E95105" w:rsidRPr="00E95105" w:rsidRDefault="00E95105" w:rsidP="00E95105">
      <w:pPr>
        <w:rPr>
          <w:lang w:val="en-US"/>
        </w:rPr>
      </w:pPr>
      <w:r w:rsidRPr="00E95105">
        <w:rPr>
          <w:lang w:val="en-US"/>
        </w:rPr>
        <w:lastRenderedPageBreak/>
        <w:t>A8 Player, [02.05.21 19:11]</w:t>
      </w:r>
    </w:p>
    <w:p w14:paraId="2A816BA8" w14:textId="77777777" w:rsidR="00E95105" w:rsidRPr="00E95105" w:rsidRDefault="00E95105" w:rsidP="00E95105">
      <w:r w:rsidRPr="00E95105">
        <w:t xml:space="preserve">[В ответ на </w:t>
      </w:r>
      <w:r w:rsidRPr="00E95105">
        <w:rPr>
          <w:lang w:val="en-US"/>
        </w:rPr>
        <w:t>Sandeep</w:t>
      </w:r>
      <w:r w:rsidRPr="00E95105">
        <w:t xml:space="preserve"> </w:t>
      </w:r>
      <w:r w:rsidRPr="00E95105">
        <w:rPr>
          <w:lang w:val="en-US"/>
        </w:rPr>
        <w:t>Soul</w:t>
      </w:r>
      <w:r w:rsidRPr="00E95105">
        <w:t>]</w:t>
      </w:r>
    </w:p>
    <w:p w14:paraId="420BE1F9" w14:textId="77777777" w:rsidR="00E95105" w:rsidRPr="00E95105" w:rsidRDefault="00E95105" w:rsidP="00E95105">
      <w:pPr>
        <w:rPr>
          <w:lang w:val="en-US"/>
        </w:rPr>
      </w:pPr>
      <w:r w:rsidRPr="00E95105">
        <w:rPr>
          <w:lang w:val="en-US"/>
        </w:rPr>
        <w:t>Model?</w:t>
      </w:r>
    </w:p>
    <w:p w14:paraId="5CE8F468" w14:textId="77777777" w:rsidR="00E95105" w:rsidRPr="00E95105" w:rsidRDefault="00E95105" w:rsidP="00E95105">
      <w:pPr>
        <w:rPr>
          <w:lang w:val="en-US"/>
        </w:rPr>
      </w:pPr>
    </w:p>
    <w:p w14:paraId="6FF529A6" w14:textId="77777777" w:rsidR="00E95105" w:rsidRPr="00E95105" w:rsidRDefault="00E95105" w:rsidP="00E95105">
      <w:pPr>
        <w:rPr>
          <w:lang w:val="en-US"/>
        </w:rPr>
      </w:pPr>
      <w:r w:rsidRPr="00E95105">
        <w:rPr>
          <w:lang w:val="en-US"/>
        </w:rPr>
        <w:t>Sandeep Soul, [02.05.21 19:12]</w:t>
      </w:r>
    </w:p>
    <w:p w14:paraId="2B4BA66A" w14:textId="77777777" w:rsidR="00E95105" w:rsidRPr="00E95105" w:rsidRDefault="00E95105" w:rsidP="00E95105">
      <w:pPr>
        <w:rPr>
          <w:lang w:val="en-US"/>
        </w:rPr>
      </w:pPr>
      <w:r w:rsidRPr="00E95105">
        <w:rPr>
          <w:lang w:val="en-US"/>
        </w:rPr>
        <w:t>Rm-1067</w:t>
      </w:r>
    </w:p>
    <w:p w14:paraId="103BF392" w14:textId="77777777" w:rsidR="00E95105" w:rsidRPr="00E95105" w:rsidRDefault="00E95105" w:rsidP="00E95105">
      <w:pPr>
        <w:rPr>
          <w:lang w:val="en-US"/>
        </w:rPr>
      </w:pPr>
    </w:p>
    <w:p w14:paraId="66FBF151" w14:textId="77777777" w:rsidR="00E95105" w:rsidRPr="00E95105" w:rsidRDefault="00E95105" w:rsidP="00E95105">
      <w:pPr>
        <w:rPr>
          <w:lang w:val="en-US"/>
        </w:rPr>
      </w:pPr>
      <w:r w:rsidRPr="00E95105">
        <w:rPr>
          <w:lang w:val="en-US"/>
        </w:rPr>
        <w:t>A8 Player, [02.05.21 19:15]</w:t>
      </w:r>
    </w:p>
    <w:p w14:paraId="6A65A2FD" w14:textId="77777777" w:rsidR="00E95105" w:rsidRPr="00E95105" w:rsidRDefault="00E95105" w:rsidP="00E95105">
      <w:pPr>
        <w:rPr>
          <w:lang w:val="en-US"/>
        </w:rPr>
      </w:pPr>
      <w:r w:rsidRPr="00E95105">
        <w:rPr>
          <w:lang w:val="en-US"/>
        </w:rPr>
        <w:t xml:space="preserve">It supports to every </w:t>
      </w:r>
      <w:proofErr w:type="spellStart"/>
      <w:r w:rsidRPr="00E95105">
        <w:rPr>
          <w:lang w:val="en-US"/>
        </w:rPr>
        <w:t>ver</w:t>
      </w:r>
      <w:proofErr w:type="spellEnd"/>
      <w:r w:rsidRPr="00E95105">
        <w:rPr>
          <w:lang w:val="en-US"/>
        </w:rPr>
        <w:t xml:space="preserve"> of w10m project Astoria in pinned message</w:t>
      </w:r>
    </w:p>
    <w:p w14:paraId="582AB9B2" w14:textId="77777777" w:rsidR="00E95105" w:rsidRPr="00E95105" w:rsidRDefault="00E95105" w:rsidP="00E95105">
      <w:pPr>
        <w:rPr>
          <w:lang w:val="en-US"/>
        </w:rPr>
      </w:pPr>
    </w:p>
    <w:p w14:paraId="7A22D02E" w14:textId="77777777" w:rsidR="00E95105" w:rsidRPr="00E95105" w:rsidRDefault="00E95105" w:rsidP="00E95105">
      <w:pPr>
        <w:rPr>
          <w:lang w:val="en-US"/>
        </w:rPr>
      </w:pPr>
      <w:r w:rsidRPr="00E95105">
        <w:rPr>
          <w:lang w:val="en-US"/>
        </w:rPr>
        <w:t>Sandeep Soul, [02.05.21 19:18]</w:t>
      </w:r>
    </w:p>
    <w:p w14:paraId="249971D8" w14:textId="77777777" w:rsidR="00E95105" w:rsidRPr="00E95105" w:rsidRDefault="00E95105" w:rsidP="00E95105">
      <w:pPr>
        <w:rPr>
          <w:lang w:val="en-US"/>
        </w:rPr>
      </w:pPr>
      <w:r w:rsidRPr="00E95105">
        <w:rPr>
          <w:lang w:val="en-US"/>
        </w:rPr>
        <w:t>Ok bro</w:t>
      </w:r>
    </w:p>
    <w:p w14:paraId="2DB12C22" w14:textId="77777777" w:rsidR="00E95105" w:rsidRPr="00E95105" w:rsidRDefault="00E95105" w:rsidP="00E95105">
      <w:pPr>
        <w:rPr>
          <w:lang w:val="en-US"/>
        </w:rPr>
      </w:pPr>
    </w:p>
    <w:p w14:paraId="00F6E4D4" w14:textId="77777777" w:rsidR="00E95105" w:rsidRPr="00E95105" w:rsidRDefault="00E95105" w:rsidP="00E95105">
      <w:pPr>
        <w:rPr>
          <w:lang w:val="en-US"/>
        </w:rPr>
      </w:pPr>
      <w:r w:rsidRPr="00E95105">
        <w:rPr>
          <w:lang w:val="en-US"/>
        </w:rPr>
        <w:t>Sandeep Soul, [02.05.21 19:18]</w:t>
      </w:r>
    </w:p>
    <w:p w14:paraId="1AB54FA4" w14:textId="77777777" w:rsidR="00E95105" w:rsidRPr="00E95105" w:rsidRDefault="00E95105" w:rsidP="00E95105">
      <w:pPr>
        <w:rPr>
          <w:lang w:val="en-US"/>
        </w:rPr>
      </w:pPr>
      <w:r w:rsidRPr="00E95105">
        <w:rPr>
          <w:lang w:val="en-US"/>
        </w:rPr>
        <w:t>I will try</w:t>
      </w:r>
    </w:p>
    <w:p w14:paraId="38BD0A04" w14:textId="77777777" w:rsidR="00E95105" w:rsidRPr="00E95105" w:rsidRDefault="00E95105" w:rsidP="00E95105">
      <w:pPr>
        <w:rPr>
          <w:lang w:val="en-US"/>
        </w:rPr>
      </w:pPr>
    </w:p>
    <w:p w14:paraId="47360CB6" w14:textId="77777777" w:rsidR="00E95105" w:rsidRPr="00E95105" w:rsidRDefault="00E95105" w:rsidP="00E95105">
      <w:pPr>
        <w:rPr>
          <w:lang w:val="en-US"/>
        </w:rPr>
      </w:pPr>
      <w:r w:rsidRPr="00E95105">
        <w:rPr>
          <w:lang w:val="en-US"/>
        </w:rPr>
        <w:t>A8 Player, [02.05.21 19:19]</w:t>
      </w:r>
    </w:p>
    <w:p w14:paraId="7F928EC2" w14:textId="77777777" w:rsidR="00E95105" w:rsidRPr="00E95105" w:rsidRDefault="00E95105" w:rsidP="00E95105">
      <w:r w:rsidRPr="00E95105">
        <w:t xml:space="preserve">[В ответ на </w:t>
      </w:r>
      <w:r w:rsidRPr="00E95105">
        <w:rPr>
          <w:lang w:val="en-US"/>
        </w:rPr>
        <w:t>Sandeep</w:t>
      </w:r>
      <w:r w:rsidRPr="00E95105">
        <w:t xml:space="preserve"> </w:t>
      </w:r>
      <w:r w:rsidRPr="00E95105">
        <w:rPr>
          <w:lang w:val="en-US"/>
        </w:rPr>
        <w:t>Soul</w:t>
      </w:r>
      <w:r w:rsidRPr="00E95105">
        <w:t>]</w:t>
      </w:r>
    </w:p>
    <w:p w14:paraId="347BB737" w14:textId="77777777" w:rsidR="00E95105" w:rsidRPr="00E95105" w:rsidRDefault="00E95105" w:rsidP="00E95105">
      <w:pPr>
        <w:rPr>
          <w:lang w:val="en-US"/>
        </w:rPr>
      </w:pPr>
      <w:r w:rsidRPr="00E95105">
        <w:rPr>
          <w:lang w:val="en-US"/>
        </w:rPr>
        <w:t>Good luck</w:t>
      </w:r>
    </w:p>
    <w:p w14:paraId="093093DF" w14:textId="77777777" w:rsidR="00E95105" w:rsidRPr="00E95105" w:rsidRDefault="00E95105" w:rsidP="00E95105">
      <w:pPr>
        <w:rPr>
          <w:lang w:val="en-US"/>
        </w:rPr>
      </w:pPr>
    </w:p>
    <w:p w14:paraId="27A59227" w14:textId="77777777" w:rsidR="00E95105" w:rsidRPr="00E95105" w:rsidRDefault="00E95105" w:rsidP="00E95105">
      <w:pPr>
        <w:rPr>
          <w:lang w:val="en-US"/>
        </w:rPr>
      </w:pPr>
      <w:proofErr w:type="spellStart"/>
      <w:r w:rsidRPr="00E95105">
        <w:rPr>
          <w:lang w:val="en-US"/>
        </w:rPr>
        <w:t>Fadil</w:t>
      </w:r>
      <w:proofErr w:type="spellEnd"/>
      <w:r w:rsidRPr="00E95105">
        <w:rPr>
          <w:lang w:val="en-US"/>
        </w:rPr>
        <w:t>, [03.05.21 22:09]</w:t>
      </w:r>
    </w:p>
    <w:p w14:paraId="15E4A83B" w14:textId="77777777" w:rsidR="00E95105" w:rsidRPr="00E95105" w:rsidRDefault="00E95105" w:rsidP="00E95105">
      <w:pPr>
        <w:rPr>
          <w:lang w:val="en-US"/>
        </w:rPr>
      </w:pPr>
      <w:r w:rsidRPr="00E95105">
        <w:rPr>
          <w:lang w:val="en-US"/>
        </w:rPr>
        <w:t xml:space="preserve">[ </w:t>
      </w:r>
      <w:proofErr w:type="spellStart"/>
      <w:proofErr w:type="gramStart"/>
      <w:r w:rsidRPr="00E95105">
        <w:rPr>
          <w:lang w:val="en-US"/>
        </w:rPr>
        <w:t>Альбом</w:t>
      </w:r>
      <w:proofErr w:type="spellEnd"/>
      <w:r w:rsidRPr="00E95105">
        <w:rPr>
          <w:lang w:val="en-US"/>
        </w:rPr>
        <w:t xml:space="preserve"> ]</w:t>
      </w:r>
      <w:proofErr w:type="gramEnd"/>
    </w:p>
    <w:p w14:paraId="00168C8B" w14:textId="77777777" w:rsidR="00E95105" w:rsidRPr="00E95105" w:rsidRDefault="00E95105" w:rsidP="00E95105">
      <w:pPr>
        <w:rPr>
          <w:lang w:val="en-US"/>
        </w:rPr>
      </w:pPr>
      <w:r w:rsidRPr="00E95105">
        <w:rPr>
          <w:lang w:val="en-US"/>
        </w:rPr>
        <w:t>Hello everyone,</w:t>
      </w:r>
    </w:p>
    <w:p w14:paraId="7C1A714E" w14:textId="77777777" w:rsidR="00E95105" w:rsidRPr="00E95105" w:rsidRDefault="00E95105" w:rsidP="00E95105">
      <w:pPr>
        <w:rPr>
          <w:lang w:val="en-US"/>
        </w:rPr>
      </w:pPr>
      <w:r w:rsidRPr="00E95105">
        <w:rPr>
          <w:lang w:val="en-US"/>
        </w:rPr>
        <w:t xml:space="preserve">   It’s been a long time there was nothing about ASTORIA. And we all know that only few devices are working with latest ASTORIA build. </w:t>
      </w:r>
      <w:proofErr w:type="gramStart"/>
      <w:r w:rsidRPr="00E95105">
        <w:rPr>
          <w:lang w:val="en-US"/>
        </w:rPr>
        <w:t>also</w:t>
      </w:r>
      <w:proofErr w:type="gramEnd"/>
      <w:r w:rsidRPr="00E95105">
        <w:rPr>
          <w:lang w:val="en-US"/>
        </w:rPr>
        <w:t xml:space="preserve"> it’s </w:t>
      </w:r>
      <w:proofErr w:type="spellStart"/>
      <w:r w:rsidRPr="00E95105">
        <w:rPr>
          <w:lang w:val="en-US"/>
        </w:rPr>
        <w:t>kinda</w:t>
      </w:r>
      <w:proofErr w:type="spellEnd"/>
      <w:r w:rsidRPr="00E95105">
        <w:rPr>
          <w:lang w:val="en-US"/>
        </w:rPr>
        <w:t xml:space="preserve"> buggy OS.</w:t>
      </w:r>
    </w:p>
    <w:p w14:paraId="1D79C21D" w14:textId="77777777" w:rsidR="00E95105" w:rsidRPr="00E95105" w:rsidRDefault="00E95105" w:rsidP="00E95105">
      <w:pPr>
        <w:rPr>
          <w:lang w:val="en-US"/>
        </w:rPr>
      </w:pPr>
      <w:r w:rsidRPr="00E95105">
        <w:rPr>
          <w:lang w:val="en-US"/>
        </w:rPr>
        <w:t xml:space="preserve">   So now I </w:t>
      </w:r>
      <w:proofErr w:type="gramStart"/>
      <w:r w:rsidRPr="00E95105">
        <w:rPr>
          <w:lang w:val="en-US"/>
        </w:rPr>
        <w:t>have to</w:t>
      </w:r>
      <w:proofErr w:type="gramEnd"/>
      <w:r w:rsidRPr="00E95105">
        <w:rPr>
          <w:lang w:val="en-US"/>
        </w:rPr>
        <w:t xml:space="preserve"> inform that we have just got a progress. Yeah! we have going to get even more updates with all devices support. Which is 10549 and 10570 build. It is perfect stable and </w:t>
      </w:r>
      <w:proofErr w:type="spellStart"/>
      <w:r w:rsidRPr="00E95105">
        <w:rPr>
          <w:lang w:val="en-US"/>
        </w:rPr>
        <w:t>uwp</w:t>
      </w:r>
      <w:proofErr w:type="spellEnd"/>
      <w:r w:rsidRPr="00E95105">
        <w:rPr>
          <w:lang w:val="en-US"/>
        </w:rPr>
        <w:t xml:space="preserve"> apps from TH2 build will also supported in it. </w:t>
      </w:r>
      <w:proofErr w:type="gramStart"/>
      <w:r w:rsidRPr="00E95105">
        <w:rPr>
          <w:lang w:val="en-US"/>
        </w:rPr>
        <w:t>Also</w:t>
      </w:r>
      <w:proofErr w:type="gramEnd"/>
      <w:r w:rsidRPr="00E95105">
        <w:rPr>
          <w:lang w:val="en-US"/>
        </w:rPr>
        <w:t xml:space="preserve"> we got added 10536 build for devices having 720x1280 resolution, like </w:t>
      </w:r>
      <w:proofErr w:type="spellStart"/>
      <w:r w:rsidRPr="00E95105">
        <w:rPr>
          <w:lang w:val="en-US"/>
        </w:rPr>
        <w:t>lumia</w:t>
      </w:r>
      <w:proofErr w:type="spellEnd"/>
      <w:r w:rsidRPr="00E95105">
        <w:rPr>
          <w:lang w:val="en-US"/>
        </w:rPr>
        <w:t xml:space="preserve"> 640 and XL. </w:t>
      </w:r>
      <w:proofErr w:type="gramStart"/>
      <w:r w:rsidRPr="00E95105">
        <w:rPr>
          <w:lang w:val="en-US"/>
        </w:rPr>
        <w:t>So</w:t>
      </w:r>
      <w:proofErr w:type="gramEnd"/>
      <w:r w:rsidRPr="00E95105">
        <w:rPr>
          <w:lang w:val="en-US"/>
        </w:rPr>
        <w:t xml:space="preserve"> STAY TUNED.</w:t>
      </w:r>
    </w:p>
    <w:p w14:paraId="63188EB3" w14:textId="77777777" w:rsidR="00E95105" w:rsidRPr="00E95105" w:rsidRDefault="00E95105" w:rsidP="00E95105">
      <w:pPr>
        <w:rPr>
          <w:lang w:val="en-US"/>
        </w:rPr>
      </w:pPr>
    </w:p>
    <w:p w14:paraId="402763C3" w14:textId="77777777" w:rsidR="00E95105" w:rsidRPr="00E95105" w:rsidRDefault="00E95105" w:rsidP="00E95105">
      <w:pPr>
        <w:rPr>
          <w:lang w:val="en-US"/>
        </w:rPr>
      </w:pPr>
      <w:r w:rsidRPr="00E95105">
        <w:rPr>
          <w:lang w:val="en-US"/>
        </w:rPr>
        <w:t>JULIΛN (Pinguin2001), [03.05.21 22:09]</w:t>
      </w:r>
    </w:p>
    <w:p w14:paraId="422AF78C" w14:textId="77777777" w:rsidR="00E95105" w:rsidRPr="00E95105" w:rsidRDefault="00E95105" w:rsidP="00E95105">
      <w:pPr>
        <w:rPr>
          <w:lang w:val="en-US"/>
        </w:rPr>
      </w:pPr>
      <w:r w:rsidRPr="00E95105">
        <w:rPr>
          <w:lang w:val="en-US"/>
        </w:rPr>
        <w:t xml:space="preserve">[В </w:t>
      </w:r>
      <w:proofErr w:type="spellStart"/>
      <w:r w:rsidRPr="00E95105">
        <w:rPr>
          <w:lang w:val="en-US"/>
        </w:rPr>
        <w:t>ответ</w:t>
      </w:r>
      <w:proofErr w:type="spellEnd"/>
      <w:r w:rsidRPr="00E95105">
        <w:rPr>
          <w:lang w:val="en-US"/>
        </w:rPr>
        <w:t xml:space="preserve"> </w:t>
      </w:r>
      <w:proofErr w:type="spellStart"/>
      <w:r w:rsidRPr="00E95105">
        <w:rPr>
          <w:lang w:val="en-US"/>
        </w:rPr>
        <w:t>на</w:t>
      </w:r>
      <w:proofErr w:type="spellEnd"/>
      <w:r w:rsidRPr="00E95105">
        <w:rPr>
          <w:lang w:val="en-US"/>
        </w:rPr>
        <w:t xml:space="preserve"> </w:t>
      </w:r>
      <w:proofErr w:type="spellStart"/>
      <w:r w:rsidRPr="00E95105">
        <w:rPr>
          <w:lang w:val="en-US"/>
        </w:rPr>
        <w:t>Fadil</w:t>
      </w:r>
      <w:proofErr w:type="spellEnd"/>
      <w:r w:rsidRPr="00E95105">
        <w:rPr>
          <w:lang w:val="en-US"/>
        </w:rPr>
        <w:t>]</w:t>
      </w:r>
    </w:p>
    <w:p w14:paraId="0567892F" w14:textId="77777777" w:rsidR="00E95105" w:rsidRPr="00E95105" w:rsidRDefault="00E95105" w:rsidP="00E95105">
      <w:pPr>
        <w:rPr>
          <w:lang w:val="en-US"/>
        </w:rPr>
      </w:pPr>
      <w:r w:rsidRPr="00E95105">
        <w:rPr>
          <w:lang w:val="en-US"/>
        </w:rPr>
        <w:t xml:space="preserve">Wow </w:t>
      </w:r>
      <w:r w:rsidRPr="00E95105">
        <w:rPr>
          <w:rFonts w:ascii="Segoe UI Emoji" w:hAnsi="Segoe UI Emoji" w:cs="Segoe UI Emoji"/>
          <w:lang w:val="en-US"/>
        </w:rPr>
        <w:t>🥳</w:t>
      </w:r>
    </w:p>
    <w:p w14:paraId="700682F3" w14:textId="77777777" w:rsidR="00E95105" w:rsidRPr="00E95105" w:rsidRDefault="00E95105" w:rsidP="00E95105">
      <w:pPr>
        <w:rPr>
          <w:lang w:val="en-US"/>
        </w:rPr>
      </w:pPr>
    </w:p>
    <w:p w14:paraId="44DA8AEE" w14:textId="77777777" w:rsidR="00E95105" w:rsidRPr="00E95105" w:rsidRDefault="00E95105" w:rsidP="00E95105">
      <w:proofErr w:type="spellStart"/>
      <w:r w:rsidRPr="00E95105">
        <w:rPr>
          <w:lang w:val="en-US"/>
        </w:rPr>
        <w:t>xTR</w:t>
      </w:r>
      <w:proofErr w:type="spellEnd"/>
      <w:r w:rsidRPr="00E95105">
        <w:t>, [03.05.21 22:09]</w:t>
      </w:r>
    </w:p>
    <w:p w14:paraId="0F10A09C" w14:textId="77777777" w:rsidR="00E95105" w:rsidRPr="00E95105" w:rsidRDefault="00E95105" w:rsidP="00E95105">
      <w:r w:rsidRPr="00E95105">
        <w:t xml:space="preserve">[В ответ на </w:t>
      </w:r>
      <w:proofErr w:type="spellStart"/>
      <w:r w:rsidRPr="00E95105">
        <w:rPr>
          <w:lang w:val="en-US"/>
        </w:rPr>
        <w:t>Fadil</w:t>
      </w:r>
      <w:proofErr w:type="spellEnd"/>
      <w:r w:rsidRPr="00E95105">
        <w:t>]</w:t>
      </w:r>
    </w:p>
    <w:p w14:paraId="0BEE337A" w14:textId="77777777" w:rsidR="00E95105" w:rsidRPr="00E95105" w:rsidRDefault="00E95105" w:rsidP="00E95105">
      <w:proofErr w:type="spellStart"/>
      <w:r w:rsidRPr="00E95105">
        <w:rPr>
          <w:lang w:val="en-US"/>
        </w:rPr>
        <w:t>yey</w:t>
      </w:r>
      <w:proofErr w:type="spellEnd"/>
    </w:p>
    <w:p w14:paraId="4C3988A4" w14:textId="77777777" w:rsidR="00E95105" w:rsidRPr="00E95105" w:rsidRDefault="00E95105" w:rsidP="00E95105"/>
    <w:p w14:paraId="563BD3B1" w14:textId="77777777" w:rsidR="00E95105" w:rsidRPr="00E95105" w:rsidRDefault="00E95105" w:rsidP="00E95105">
      <w:proofErr w:type="spellStart"/>
      <w:r w:rsidRPr="00E95105">
        <w:rPr>
          <w:lang w:val="en-US"/>
        </w:rPr>
        <w:t>xTR</w:t>
      </w:r>
      <w:proofErr w:type="spellEnd"/>
      <w:r w:rsidRPr="00E95105">
        <w:t>, [03.05.21 22:09]</w:t>
      </w:r>
    </w:p>
    <w:p w14:paraId="50351E84" w14:textId="77777777" w:rsidR="00E95105" w:rsidRPr="00E95105" w:rsidRDefault="00E95105" w:rsidP="00E95105">
      <w:r w:rsidRPr="00E95105">
        <w:t>@</w:t>
      </w:r>
      <w:r w:rsidRPr="00E95105">
        <w:rPr>
          <w:lang w:val="en-US"/>
        </w:rPr>
        <w:t>PEPSIMANTR</w:t>
      </w:r>
    </w:p>
    <w:p w14:paraId="20E09967" w14:textId="77777777" w:rsidR="00E95105" w:rsidRPr="00E95105" w:rsidRDefault="00E95105" w:rsidP="00E95105"/>
    <w:p w14:paraId="6369CA06" w14:textId="77777777" w:rsidR="00E95105" w:rsidRPr="00E95105" w:rsidRDefault="00E95105" w:rsidP="00E95105">
      <w:r w:rsidRPr="00E95105">
        <w:rPr>
          <w:lang w:val="en-US"/>
        </w:rPr>
        <w:t>Alex</w:t>
      </w:r>
      <w:r w:rsidRPr="00E95105">
        <w:t>, [03.05.21 22:09]</w:t>
      </w:r>
    </w:p>
    <w:p w14:paraId="6C783E90" w14:textId="77777777" w:rsidR="00E95105" w:rsidRPr="00E95105" w:rsidRDefault="00E95105" w:rsidP="00E95105">
      <w:r w:rsidRPr="00E95105">
        <w:rPr>
          <w:rFonts w:ascii="Segoe UI Emoji" w:hAnsi="Segoe UI Emoji" w:cs="Segoe UI Emoji"/>
          <w:lang w:val="en-US"/>
        </w:rPr>
        <w:t>🥳🥳🥳</w:t>
      </w:r>
    </w:p>
    <w:p w14:paraId="5C051A37" w14:textId="77777777" w:rsidR="00E95105" w:rsidRPr="00E95105" w:rsidRDefault="00E95105" w:rsidP="00E95105"/>
    <w:p w14:paraId="4ACB8C38" w14:textId="77777777" w:rsidR="00E95105" w:rsidRPr="00E95105" w:rsidRDefault="00E95105" w:rsidP="00E95105">
      <w:r w:rsidRPr="00E95105">
        <w:rPr>
          <w:lang w:val="en-US"/>
        </w:rPr>
        <w:t>VLΛD</w:t>
      </w:r>
      <w:r w:rsidRPr="00E95105">
        <w:t>, [03.05.21 22:10]</w:t>
      </w:r>
    </w:p>
    <w:p w14:paraId="7DCF0AD2" w14:textId="77777777" w:rsidR="00E95105" w:rsidRPr="00E95105" w:rsidRDefault="00E95105" w:rsidP="00E95105">
      <w:r w:rsidRPr="00E95105">
        <w:t xml:space="preserve">[В ответ на </w:t>
      </w:r>
      <w:proofErr w:type="spellStart"/>
      <w:r w:rsidRPr="00E95105">
        <w:rPr>
          <w:lang w:val="en-US"/>
        </w:rPr>
        <w:t>Fadil</w:t>
      </w:r>
      <w:proofErr w:type="spellEnd"/>
      <w:r w:rsidRPr="00E95105">
        <w:t>]</w:t>
      </w:r>
    </w:p>
    <w:p w14:paraId="0ADF0943" w14:textId="77777777" w:rsidR="00E95105" w:rsidRPr="00E95105" w:rsidRDefault="00E95105" w:rsidP="00E95105">
      <w:r w:rsidRPr="00E95105">
        <w:rPr>
          <w:lang w:val="en-US"/>
        </w:rPr>
        <w:t>Nice</w:t>
      </w:r>
      <w:r w:rsidRPr="00E95105">
        <w:t xml:space="preserve"> </w:t>
      </w:r>
      <w:r w:rsidRPr="00E95105">
        <w:rPr>
          <w:rFonts w:ascii="Segoe UI Emoji" w:hAnsi="Segoe UI Emoji" w:cs="Segoe UI Emoji"/>
          <w:lang w:val="en-US"/>
        </w:rPr>
        <w:t>🥳</w:t>
      </w:r>
    </w:p>
    <w:p w14:paraId="29730344" w14:textId="77777777" w:rsidR="00E95105" w:rsidRPr="00E95105" w:rsidRDefault="00E95105" w:rsidP="00E95105"/>
    <w:p w14:paraId="3C511CD2" w14:textId="77777777" w:rsidR="00E95105" w:rsidRPr="00E95105" w:rsidRDefault="00E95105" w:rsidP="00E95105">
      <w:r w:rsidRPr="00E95105">
        <w:rPr>
          <w:lang w:val="en-US"/>
        </w:rPr>
        <w:t>Candela</w:t>
      </w:r>
      <w:r w:rsidRPr="00E95105">
        <w:t>, [03.05.21 22:10]</w:t>
      </w:r>
    </w:p>
    <w:p w14:paraId="0ECB8B52" w14:textId="77777777" w:rsidR="00E95105" w:rsidRPr="00E95105" w:rsidRDefault="00E95105" w:rsidP="00E95105">
      <w:r w:rsidRPr="00E95105">
        <w:t xml:space="preserve">[В ответ на </w:t>
      </w:r>
      <w:proofErr w:type="spellStart"/>
      <w:r w:rsidRPr="00E95105">
        <w:rPr>
          <w:lang w:val="en-US"/>
        </w:rPr>
        <w:t>Fadil</w:t>
      </w:r>
      <w:proofErr w:type="spellEnd"/>
      <w:r w:rsidRPr="00E95105">
        <w:t>]</w:t>
      </w:r>
    </w:p>
    <w:p w14:paraId="31AC72E6" w14:textId="77777777" w:rsidR="00E95105" w:rsidRPr="00E95105" w:rsidRDefault="00E95105" w:rsidP="00E95105">
      <w:r w:rsidRPr="00E95105">
        <w:rPr>
          <w:rFonts w:ascii="Segoe UI Emoji" w:hAnsi="Segoe UI Emoji" w:cs="Segoe UI Emoji"/>
          <w:lang w:val="en-US"/>
        </w:rPr>
        <w:t>🥳</w:t>
      </w:r>
    </w:p>
    <w:p w14:paraId="3FC0BE8B" w14:textId="77777777" w:rsidR="00E95105" w:rsidRPr="00E95105" w:rsidRDefault="00E95105" w:rsidP="00E95105"/>
    <w:p w14:paraId="605A9DEE" w14:textId="77777777" w:rsidR="00E95105" w:rsidRPr="00E95105" w:rsidRDefault="00E95105" w:rsidP="00E95105">
      <w:r w:rsidRPr="00E95105">
        <w:rPr>
          <w:lang w:val="en-US"/>
        </w:rPr>
        <w:t>Andrew</w:t>
      </w:r>
      <w:r w:rsidRPr="00E95105">
        <w:t>, [03.05.21 22:10]</w:t>
      </w:r>
    </w:p>
    <w:p w14:paraId="0F699F96" w14:textId="77777777" w:rsidR="00E95105" w:rsidRPr="00E95105" w:rsidRDefault="00E95105" w:rsidP="00E95105">
      <w:r w:rsidRPr="00E95105">
        <w:t xml:space="preserve">[В ответ на </w:t>
      </w:r>
      <w:proofErr w:type="spellStart"/>
      <w:r w:rsidRPr="00E95105">
        <w:rPr>
          <w:lang w:val="en-US"/>
        </w:rPr>
        <w:t>Fadil</w:t>
      </w:r>
      <w:proofErr w:type="spellEnd"/>
      <w:r w:rsidRPr="00E95105">
        <w:t>]</w:t>
      </w:r>
    </w:p>
    <w:p w14:paraId="621BF516" w14:textId="77777777" w:rsidR="00E95105" w:rsidRPr="00E95105" w:rsidRDefault="00E95105" w:rsidP="00E95105">
      <w:pPr>
        <w:rPr>
          <w:lang w:val="en-US"/>
        </w:rPr>
      </w:pPr>
      <w:r w:rsidRPr="00E95105">
        <w:rPr>
          <w:lang w:val="en-US"/>
        </w:rPr>
        <w:t>Good job</w:t>
      </w:r>
    </w:p>
    <w:p w14:paraId="659644A7" w14:textId="77777777" w:rsidR="00E95105" w:rsidRPr="00E95105" w:rsidRDefault="00E95105" w:rsidP="00E95105">
      <w:pPr>
        <w:rPr>
          <w:lang w:val="en-US"/>
        </w:rPr>
      </w:pPr>
    </w:p>
    <w:p w14:paraId="50D49794" w14:textId="77777777" w:rsidR="00E95105" w:rsidRPr="00E95105" w:rsidRDefault="00E95105" w:rsidP="00E95105">
      <w:pPr>
        <w:rPr>
          <w:lang w:val="en-US"/>
        </w:rPr>
      </w:pPr>
      <w:r w:rsidRPr="00E95105">
        <w:rPr>
          <w:lang w:val="en-US"/>
        </w:rPr>
        <w:t>J3rry, [03.05.21 22:10]</w:t>
      </w:r>
    </w:p>
    <w:p w14:paraId="06C7EB9A" w14:textId="77777777" w:rsidR="00E95105" w:rsidRPr="00E95105" w:rsidRDefault="00E95105" w:rsidP="00E95105">
      <w:pPr>
        <w:rPr>
          <w:lang w:val="en-US"/>
        </w:rPr>
      </w:pPr>
      <w:r w:rsidRPr="00E95105">
        <w:rPr>
          <w:lang w:val="en-US"/>
        </w:rPr>
        <w:t xml:space="preserve">Will it work on </w:t>
      </w:r>
      <w:proofErr w:type="spellStart"/>
      <w:r w:rsidRPr="00E95105">
        <w:rPr>
          <w:lang w:val="en-US"/>
        </w:rPr>
        <w:t>lumia</w:t>
      </w:r>
      <w:proofErr w:type="spellEnd"/>
      <w:r w:rsidRPr="00E95105">
        <w:rPr>
          <w:lang w:val="en-US"/>
        </w:rPr>
        <w:t xml:space="preserve"> 950xl?</w:t>
      </w:r>
    </w:p>
    <w:p w14:paraId="3EA61676" w14:textId="77777777" w:rsidR="00E95105" w:rsidRPr="00E95105" w:rsidRDefault="00E95105" w:rsidP="00E95105">
      <w:pPr>
        <w:rPr>
          <w:lang w:val="en-US"/>
        </w:rPr>
      </w:pPr>
    </w:p>
    <w:p w14:paraId="04B88A75" w14:textId="77777777" w:rsidR="00E95105" w:rsidRPr="00E95105" w:rsidRDefault="00E95105" w:rsidP="00E95105">
      <w:pPr>
        <w:rPr>
          <w:lang w:val="en-US"/>
        </w:rPr>
      </w:pPr>
      <w:r w:rsidRPr="00E95105">
        <w:rPr>
          <w:lang w:val="en-US"/>
        </w:rPr>
        <w:t>Empyreal96, [18.05.21 00:47]</w:t>
      </w:r>
    </w:p>
    <w:p w14:paraId="36A458F6" w14:textId="77777777" w:rsidR="00E95105" w:rsidRPr="00E95105" w:rsidRDefault="00E95105" w:rsidP="00E95105">
      <w:pPr>
        <w:rPr>
          <w:lang w:val="en-US"/>
        </w:rPr>
      </w:pPr>
      <w:r w:rsidRPr="00E95105">
        <w:rPr>
          <w:lang w:val="en-US"/>
        </w:rPr>
        <w:t xml:space="preserve">[В </w:t>
      </w:r>
      <w:proofErr w:type="spellStart"/>
      <w:r w:rsidRPr="00E95105">
        <w:rPr>
          <w:lang w:val="en-US"/>
        </w:rPr>
        <w:t>ответ</w:t>
      </w:r>
      <w:proofErr w:type="spellEnd"/>
      <w:r w:rsidRPr="00E95105">
        <w:rPr>
          <w:lang w:val="en-US"/>
        </w:rPr>
        <w:t xml:space="preserve"> </w:t>
      </w:r>
      <w:proofErr w:type="spellStart"/>
      <w:r w:rsidRPr="00E95105">
        <w:rPr>
          <w:lang w:val="en-US"/>
        </w:rPr>
        <w:t>на</w:t>
      </w:r>
      <w:proofErr w:type="spellEnd"/>
      <w:r w:rsidRPr="00E95105">
        <w:rPr>
          <w:lang w:val="en-US"/>
        </w:rPr>
        <w:t xml:space="preserve"> </w:t>
      </w:r>
      <w:proofErr w:type="spellStart"/>
      <w:r w:rsidRPr="00E95105">
        <w:rPr>
          <w:lang w:val="en-US"/>
        </w:rPr>
        <w:t>Arañita</w:t>
      </w:r>
      <w:proofErr w:type="spellEnd"/>
      <w:r w:rsidRPr="00E95105">
        <w:rPr>
          <w:lang w:val="en-US"/>
        </w:rPr>
        <w:t xml:space="preserve"> </w:t>
      </w:r>
      <w:proofErr w:type="spellStart"/>
      <w:r w:rsidRPr="00E95105">
        <w:rPr>
          <w:lang w:val="en-US"/>
        </w:rPr>
        <w:t>Ando_pero_no_pico</w:t>
      </w:r>
      <w:proofErr w:type="spellEnd"/>
      <w:r w:rsidRPr="00E95105">
        <w:rPr>
          <w:lang w:val="en-US"/>
        </w:rPr>
        <w:t>]</w:t>
      </w:r>
    </w:p>
    <w:p w14:paraId="59F5A085" w14:textId="77777777" w:rsidR="00E95105" w:rsidRPr="00E95105" w:rsidRDefault="00E95105" w:rsidP="00E95105">
      <w:pPr>
        <w:rPr>
          <w:lang w:val="en-US"/>
        </w:rPr>
      </w:pPr>
      <w:r w:rsidRPr="00E95105">
        <w:rPr>
          <w:lang w:val="en-US"/>
        </w:rPr>
        <w:t>After 10586 Astoria binaries are blocked by the OS so without heavy patching by people who know how, we will always be somewhat limited if we want to use Astoria</w:t>
      </w:r>
    </w:p>
    <w:p w14:paraId="3F1BEF46" w14:textId="77777777" w:rsidR="00E95105" w:rsidRPr="00E95105" w:rsidRDefault="00E95105" w:rsidP="00E95105">
      <w:pPr>
        <w:rPr>
          <w:lang w:val="en-US"/>
        </w:rPr>
      </w:pPr>
    </w:p>
    <w:p w14:paraId="2DB72BEB" w14:textId="77777777" w:rsidR="00E95105" w:rsidRPr="00E95105" w:rsidRDefault="00E95105" w:rsidP="00E95105">
      <w:pPr>
        <w:rPr>
          <w:lang w:val="en-US"/>
        </w:rPr>
      </w:pPr>
      <w:r w:rsidRPr="00E95105">
        <w:rPr>
          <w:lang w:val="en-US"/>
        </w:rPr>
        <w:t>Empyreal96, [18.05.21 00:48]</w:t>
      </w:r>
    </w:p>
    <w:p w14:paraId="671CA7E4" w14:textId="77777777" w:rsidR="00E95105" w:rsidRPr="00E95105" w:rsidRDefault="00E95105" w:rsidP="00E95105">
      <w:pPr>
        <w:rPr>
          <w:lang w:val="en-US"/>
        </w:rPr>
      </w:pPr>
      <w:r w:rsidRPr="00E95105">
        <w:rPr>
          <w:lang w:val="en-US"/>
        </w:rPr>
        <w:t>One thing I would like to see, is if the minimal Android base has a kernel, and if so, a kernel config</w:t>
      </w:r>
    </w:p>
    <w:p w14:paraId="5161C7A5" w14:textId="77777777" w:rsidR="00E95105" w:rsidRPr="00E95105" w:rsidRDefault="00E95105" w:rsidP="00E95105">
      <w:pPr>
        <w:rPr>
          <w:lang w:val="en-US"/>
        </w:rPr>
      </w:pPr>
    </w:p>
    <w:p w14:paraId="2F34DB69" w14:textId="77777777" w:rsidR="00E95105" w:rsidRPr="00E95105" w:rsidRDefault="00E95105" w:rsidP="00E95105">
      <w:pPr>
        <w:rPr>
          <w:lang w:val="en-US"/>
        </w:rPr>
      </w:pPr>
      <w:proofErr w:type="spellStart"/>
      <w:r w:rsidRPr="00E95105">
        <w:rPr>
          <w:lang w:val="en-US"/>
        </w:rPr>
        <w:t>Arañita</w:t>
      </w:r>
      <w:proofErr w:type="spellEnd"/>
      <w:r w:rsidRPr="00E95105">
        <w:rPr>
          <w:lang w:val="en-US"/>
        </w:rPr>
        <w:t xml:space="preserve"> </w:t>
      </w:r>
      <w:proofErr w:type="spellStart"/>
      <w:r w:rsidRPr="00E95105">
        <w:rPr>
          <w:lang w:val="en-US"/>
        </w:rPr>
        <w:t>Ando_pero_no_pico</w:t>
      </w:r>
      <w:proofErr w:type="spellEnd"/>
      <w:r w:rsidRPr="00E95105">
        <w:rPr>
          <w:lang w:val="en-US"/>
        </w:rPr>
        <w:t>, [18.05.21 00:48]</w:t>
      </w:r>
    </w:p>
    <w:p w14:paraId="19D21627" w14:textId="77777777" w:rsidR="00E95105" w:rsidRPr="00E95105" w:rsidRDefault="00E95105" w:rsidP="00E95105">
      <w:pPr>
        <w:rPr>
          <w:lang w:val="en-US"/>
        </w:rPr>
      </w:pPr>
      <w:r w:rsidRPr="00E95105">
        <w:rPr>
          <w:lang w:val="en-US"/>
        </w:rPr>
        <w:t>Every new compilation will also have different keys</w:t>
      </w:r>
    </w:p>
    <w:p w14:paraId="2BA882D4" w14:textId="77777777" w:rsidR="00E95105" w:rsidRPr="00E95105" w:rsidRDefault="00E95105" w:rsidP="00E95105">
      <w:pPr>
        <w:rPr>
          <w:lang w:val="en-US"/>
        </w:rPr>
      </w:pPr>
    </w:p>
    <w:p w14:paraId="7AAFBC61" w14:textId="77777777" w:rsidR="00E95105" w:rsidRPr="00E95105" w:rsidRDefault="00E95105" w:rsidP="00E95105">
      <w:pPr>
        <w:rPr>
          <w:lang w:val="en-US"/>
        </w:rPr>
      </w:pPr>
      <w:proofErr w:type="spellStart"/>
      <w:r w:rsidRPr="00E95105">
        <w:rPr>
          <w:lang w:val="en-US"/>
        </w:rPr>
        <w:t>Arañita</w:t>
      </w:r>
      <w:proofErr w:type="spellEnd"/>
      <w:r w:rsidRPr="00E95105">
        <w:rPr>
          <w:lang w:val="en-US"/>
        </w:rPr>
        <w:t xml:space="preserve"> </w:t>
      </w:r>
      <w:proofErr w:type="spellStart"/>
      <w:r w:rsidRPr="00E95105">
        <w:rPr>
          <w:lang w:val="en-US"/>
        </w:rPr>
        <w:t>Ando_pero_no_pico</w:t>
      </w:r>
      <w:proofErr w:type="spellEnd"/>
      <w:r w:rsidRPr="00E95105">
        <w:rPr>
          <w:lang w:val="en-US"/>
        </w:rPr>
        <w:t>, [18.05.21 00:48]</w:t>
      </w:r>
    </w:p>
    <w:p w14:paraId="42DACC60" w14:textId="77777777" w:rsidR="00E95105" w:rsidRPr="00E95105" w:rsidRDefault="00E95105" w:rsidP="00E95105">
      <w:pPr>
        <w:rPr>
          <w:lang w:val="en-US"/>
        </w:rPr>
      </w:pPr>
      <w:r w:rsidRPr="00E95105">
        <w:rPr>
          <w:lang w:val="en-US"/>
        </w:rPr>
        <w:t>If we somehow could run a chroot-like windows mobile subsystem inside a newer version...</w:t>
      </w:r>
    </w:p>
    <w:p w14:paraId="5EDF5185" w14:textId="77777777" w:rsidR="00E95105" w:rsidRPr="00E95105" w:rsidRDefault="00E95105" w:rsidP="00E95105">
      <w:pPr>
        <w:rPr>
          <w:lang w:val="en-US"/>
        </w:rPr>
      </w:pPr>
    </w:p>
    <w:p w14:paraId="38474292" w14:textId="77777777" w:rsidR="00E95105" w:rsidRPr="00E95105" w:rsidRDefault="00E95105" w:rsidP="00E95105">
      <w:pPr>
        <w:rPr>
          <w:lang w:val="en-US"/>
        </w:rPr>
      </w:pPr>
      <w:r w:rsidRPr="00E95105">
        <w:rPr>
          <w:lang w:val="en-US"/>
        </w:rPr>
        <w:t>Empyreal96, [18.05.21 00:52]</w:t>
      </w:r>
    </w:p>
    <w:p w14:paraId="20D19A0E" w14:textId="77777777" w:rsidR="00E95105" w:rsidRPr="00E95105" w:rsidRDefault="00E95105" w:rsidP="00E95105">
      <w:pPr>
        <w:rPr>
          <w:lang w:val="en-US"/>
        </w:rPr>
      </w:pPr>
      <w:r w:rsidRPr="00E95105">
        <w:rPr>
          <w:lang w:val="en-US"/>
        </w:rPr>
        <w:t>In a sense yeah, MS could have marketed WP much better, but without Astoria we wouldn't have WSL</w:t>
      </w:r>
    </w:p>
    <w:p w14:paraId="240FDBB6" w14:textId="77777777" w:rsidR="00E95105" w:rsidRPr="00E95105" w:rsidRDefault="00E95105" w:rsidP="00E95105">
      <w:pPr>
        <w:rPr>
          <w:lang w:val="en-US"/>
        </w:rPr>
      </w:pPr>
    </w:p>
    <w:p w14:paraId="0F6C99AE" w14:textId="77777777" w:rsidR="00E95105" w:rsidRPr="00E95105" w:rsidRDefault="00E95105" w:rsidP="00E95105">
      <w:pPr>
        <w:rPr>
          <w:lang w:val="en-US"/>
        </w:rPr>
      </w:pPr>
      <w:r w:rsidRPr="00E95105">
        <w:rPr>
          <w:lang w:val="en-US"/>
        </w:rPr>
        <w:t>Empyreal96, [18.05.21 02:05]</w:t>
      </w:r>
    </w:p>
    <w:p w14:paraId="54506367" w14:textId="77777777" w:rsidR="00E95105" w:rsidRPr="00E95105" w:rsidRDefault="00E95105" w:rsidP="00E95105">
      <w:pPr>
        <w:rPr>
          <w:lang w:val="en-US"/>
        </w:rPr>
      </w:pPr>
      <w:r w:rsidRPr="00E95105">
        <w:rPr>
          <w:lang w:val="en-US"/>
        </w:rPr>
        <w:t xml:space="preserve">Could someone who currently has a device that can run Astoria, possibly send me the C:\Windows\System32\aow\aow.wim file from a Fresh </w:t>
      </w:r>
      <w:proofErr w:type="gramStart"/>
      <w:r w:rsidRPr="00E95105">
        <w:rPr>
          <w:lang w:val="en-US"/>
        </w:rPr>
        <w:t>install(</w:t>
      </w:r>
      <w:proofErr w:type="spellStart"/>
      <w:proofErr w:type="gramEnd"/>
      <w:r w:rsidRPr="00E95105">
        <w:rPr>
          <w:lang w:val="en-US"/>
        </w:rPr>
        <w:t>I.e</w:t>
      </w:r>
      <w:proofErr w:type="spellEnd"/>
      <w:r w:rsidRPr="00E95105">
        <w:rPr>
          <w:lang w:val="en-US"/>
        </w:rPr>
        <w:t xml:space="preserve"> reflash FFU and pass </w:t>
      </w:r>
      <w:proofErr w:type="spellStart"/>
      <w:r w:rsidRPr="00E95105">
        <w:rPr>
          <w:lang w:val="en-US"/>
        </w:rPr>
        <w:t>oobe</w:t>
      </w:r>
      <w:proofErr w:type="spellEnd"/>
      <w:r w:rsidRPr="00E95105">
        <w:rPr>
          <w:lang w:val="en-US"/>
        </w:rPr>
        <w:t xml:space="preserve">) please? </w:t>
      </w:r>
    </w:p>
    <w:p w14:paraId="2B02534A" w14:textId="77777777" w:rsidR="00E95105" w:rsidRPr="00E95105" w:rsidRDefault="00E95105" w:rsidP="00E95105">
      <w:pPr>
        <w:rPr>
          <w:lang w:val="en-US"/>
        </w:rPr>
      </w:pPr>
    </w:p>
    <w:p w14:paraId="134214CD" w14:textId="77777777" w:rsidR="00E95105" w:rsidRPr="00E95105" w:rsidRDefault="00E95105" w:rsidP="00E95105">
      <w:pPr>
        <w:rPr>
          <w:lang w:val="en-US"/>
        </w:rPr>
      </w:pPr>
      <w:r w:rsidRPr="00E95105">
        <w:rPr>
          <w:lang w:val="en-US"/>
        </w:rPr>
        <w:t>I want to check something about it against one from the FFUs to see if a few things are placed after install or not</w:t>
      </w:r>
    </w:p>
    <w:p w14:paraId="6924CAEC" w14:textId="77777777" w:rsidR="00E95105" w:rsidRPr="00E95105" w:rsidRDefault="00E95105" w:rsidP="00E95105">
      <w:pPr>
        <w:rPr>
          <w:lang w:val="en-US"/>
        </w:rPr>
      </w:pPr>
    </w:p>
    <w:p w14:paraId="4389A064" w14:textId="77777777" w:rsidR="00E95105" w:rsidRPr="00E95105" w:rsidRDefault="00E95105" w:rsidP="00E95105">
      <w:pPr>
        <w:rPr>
          <w:lang w:val="en-US"/>
        </w:rPr>
      </w:pPr>
      <w:r w:rsidRPr="00E95105">
        <w:rPr>
          <w:lang w:val="en-US"/>
        </w:rPr>
        <w:t>Empyreal96, [18.05.21 02:06]</w:t>
      </w:r>
    </w:p>
    <w:p w14:paraId="11DB024F" w14:textId="77777777" w:rsidR="00E95105" w:rsidRPr="00E95105" w:rsidRDefault="00E95105" w:rsidP="00E95105">
      <w:pPr>
        <w:rPr>
          <w:lang w:val="en-US"/>
        </w:rPr>
      </w:pPr>
      <w:r w:rsidRPr="00E95105">
        <w:rPr>
          <w:lang w:val="en-US"/>
        </w:rPr>
        <w:t>Or at the very least an already installed system, open the .</w:t>
      </w:r>
      <w:proofErr w:type="spellStart"/>
      <w:r w:rsidRPr="00E95105">
        <w:rPr>
          <w:lang w:val="en-US"/>
        </w:rPr>
        <w:t>wim</w:t>
      </w:r>
      <w:proofErr w:type="spellEnd"/>
      <w:r w:rsidRPr="00E95105">
        <w:rPr>
          <w:lang w:val="en-US"/>
        </w:rPr>
        <w:t xml:space="preserve"> and tell me if anything exists in: </w:t>
      </w:r>
      <w:proofErr w:type="spellStart"/>
      <w:r w:rsidRPr="00E95105">
        <w:rPr>
          <w:lang w:val="en-US"/>
        </w:rPr>
        <w:t>AoW.wim</w:t>
      </w:r>
      <w:proofErr w:type="spellEnd"/>
      <w:r w:rsidRPr="00E95105">
        <w:rPr>
          <w:lang w:val="en-US"/>
        </w:rPr>
        <w:t>\proc\</w:t>
      </w:r>
    </w:p>
    <w:p w14:paraId="19F44C58" w14:textId="77777777" w:rsidR="00E95105" w:rsidRPr="00E95105" w:rsidRDefault="00E95105" w:rsidP="00E95105">
      <w:pPr>
        <w:rPr>
          <w:lang w:val="en-US"/>
        </w:rPr>
      </w:pPr>
    </w:p>
    <w:p w14:paraId="4C2195EC" w14:textId="77777777" w:rsidR="00E95105" w:rsidRPr="00E95105" w:rsidRDefault="00E95105" w:rsidP="00E95105">
      <w:pPr>
        <w:rPr>
          <w:lang w:val="en-US"/>
        </w:rPr>
      </w:pPr>
    </w:p>
    <w:p w14:paraId="3F81634A" w14:textId="77777777" w:rsidR="00E95105" w:rsidRPr="00E95105" w:rsidRDefault="00E95105" w:rsidP="00E95105">
      <w:pPr>
        <w:rPr>
          <w:lang w:val="en-US"/>
        </w:rPr>
      </w:pPr>
      <w:r w:rsidRPr="00E95105">
        <w:rPr>
          <w:lang w:val="en-US"/>
        </w:rPr>
        <w:t xml:space="preserve">Reason is that if files get linked on </w:t>
      </w:r>
      <w:proofErr w:type="spellStart"/>
      <w:r w:rsidRPr="00E95105">
        <w:rPr>
          <w:lang w:val="en-US"/>
        </w:rPr>
        <w:t>init</w:t>
      </w:r>
      <w:proofErr w:type="spellEnd"/>
      <w:r w:rsidRPr="00E95105">
        <w:rPr>
          <w:lang w:val="en-US"/>
        </w:rPr>
        <w:t>, there isn't a visible kernel config, which my guess would imply it is still very "bash on windows" style with the Android/</w:t>
      </w:r>
      <w:proofErr w:type="spellStart"/>
      <w:r w:rsidRPr="00E95105">
        <w:rPr>
          <w:lang w:val="en-US"/>
        </w:rPr>
        <w:t>linux</w:t>
      </w:r>
      <w:proofErr w:type="spellEnd"/>
      <w:r w:rsidRPr="00E95105">
        <w:rPr>
          <w:lang w:val="en-US"/>
        </w:rPr>
        <w:t xml:space="preserve"> kernel being baked into a special system file, which would suck eggs</w:t>
      </w:r>
    </w:p>
    <w:p w14:paraId="61CADE94" w14:textId="77777777" w:rsidR="00E95105" w:rsidRPr="00E95105" w:rsidRDefault="00E95105" w:rsidP="00E95105">
      <w:pPr>
        <w:rPr>
          <w:lang w:val="en-US"/>
        </w:rPr>
      </w:pPr>
    </w:p>
    <w:p w14:paraId="3EC9C5A8" w14:textId="77777777" w:rsidR="00E95105" w:rsidRPr="00E95105" w:rsidRDefault="00E95105" w:rsidP="00E95105">
      <w:pPr>
        <w:rPr>
          <w:lang w:val="en-US"/>
        </w:rPr>
      </w:pPr>
      <w:r w:rsidRPr="00E95105">
        <w:rPr>
          <w:lang w:val="en-US"/>
        </w:rPr>
        <w:t>Empyreal96, [18.05.21 02:09]</w:t>
      </w:r>
    </w:p>
    <w:p w14:paraId="00F87A31" w14:textId="5DB09B77" w:rsidR="00E95105" w:rsidRPr="00E95105" w:rsidRDefault="00E95105" w:rsidP="00E95105">
      <w:pPr>
        <w:rPr>
          <w:lang w:val="en-US"/>
        </w:rPr>
      </w:pPr>
      <w:r w:rsidRPr="00E95105">
        <w:rPr>
          <w:lang w:val="en-US"/>
        </w:rPr>
        <w:t xml:space="preserve">Also anyone interested in info, some of the Astoria android image references </w:t>
      </w:r>
      <w:proofErr w:type="spellStart"/>
      <w:proofErr w:type="gramStart"/>
      <w:r w:rsidRPr="00E95105">
        <w:rPr>
          <w:lang w:val="en-US"/>
        </w:rPr>
        <w:t>ro.hardware</w:t>
      </w:r>
      <w:proofErr w:type="spellEnd"/>
      <w:proofErr w:type="gramEnd"/>
      <w:r w:rsidRPr="00E95105">
        <w:rPr>
          <w:lang w:val="en-US"/>
        </w:rPr>
        <w:t xml:space="preserve"> = </w:t>
      </w:r>
      <w:proofErr w:type="spellStart"/>
      <w:r w:rsidRPr="00E95105">
        <w:rPr>
          <w:lang w:val="en-US"/>
        </w:rPr>
        <w:t>hyperv</w:t>
      </w:r>
      <w:proofErr w:type="spellEnd"/>
      <w:r w:rsidRPr="00E95105">
        <w:rPr>
          <w:lang w:val="en-US"/>
        </w:rPr>
        <w:t xml:space="preserve"> which is interesting</w:t>
      </w:r>
    </w:p>
    <w:sectPr w:rsidR="00E95105" w:rsidRPr="00E95105"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4B470" w14:textId="77777777" w:rsidR="00FD381B" w:rsidRDefault="00FD381B" w:rsidP="0097326C">
      <w:r>
        <w:separator/>
      </w:r>
    </w:p>
  </w:endnote>
  <w:endnote w:type="continuationSeparator" w:id="0">
    <w:p w14:paraId="540A95DF" w14:textId="77777777" w:rsidR="00FD381B" w:rsidRDefault="00FD381B" w:rsidP="00973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Segoe UI Historic">
    <w:panose1 w:val="020B0502040204020203"/>
    <w:charset w:val="00"/>
    <w:family w:val="swiss"/>
    <w:pitch w:val="variable"/>
    <w:sig w:usb0="800001EF" w:usb1="02000002" w:usb2="0060C08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E9CB7" w14:textId="77777777" w:rsidR="00FD381B" w:rsidRDefault="00FD381B" w:rsidP="0097326C">
      <w:r>
        <w:separator/>
      </w:r>
    </w:p>
  </w:footnote>
  <w:footnote w:type="continuationSeparator" w:id="0">
    <w:p w14:paraId="29580EA9" w14:textId="77777777" w:rsidR="00FD381B" w:rsidRDefault="00FD381B" w:rsidP="009732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A7CF72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ED50A4C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EBB63BC2"/>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D51C4FE8"/>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EB5EF65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2E85DB2"/>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CA0723A"/>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14A502E"/>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86A0D1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414208A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C9F5659"/>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8FE0063"/>
    <w:multiLevelType w:val="multilevel"/>
    <w:tmpl w:val="04090023"/>
    <w:styleLink w:val="a1"/>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DD65845"/>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4"/>
  </w:num>
  <w:num w:numId="5">
    <w:abstractNumId w:val="14"/>
  </w:num>
  <w:num w:numId="6">
    <w:abstractNumId w:val="19"/>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8"/>
  </w:num>
  <w:num w:numId="20">
    <w:abstractNumId w:val="23"/>
  </w:num>
  <w:num w:numId="21">
    <w:abstractNumId w:val="20"/>
  </w:num>
  <w:num w:numId="22">
    <w:abstractNumId w:val="11"/>
  </w:num>
  <w:num w:numId="23">
    <w:abstractNumId w:val="25"/>
  </w:num>
  <w:num w:numId="24">
    <w:abstractNumId w:val="16"/>
  </w:num>
  <w:num w:numId="25">
    <w:abstractNumId w:val="1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105"/>
    <w:rsid w:val="00064933"/>
    <w:rsid w:val="002B5086"/>
    <w:rsid w:val="004745E2"/>
    <w:rsid w:val="004E108E"/>
    <w:rsid w:val="00645252"/>
    <w:rsid w:val="006D3D74"/>
    <w:rsid w:val="0083569A"/>
    <w:rsid w:val="00972D90"/>
    <w:rsid w:val="0097326C"/>
    <w:rsid w:val="00A9204E"/>
    <w:rsid w:val="00C243D7"/>
    <w:rsid w:val="00E95105"/>
    <w:rsid w:val="00EF7E9A"/>
    <w:rsid w:val="00FD381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4136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97326C"/>
    <w:rPr>
      <w:rFonts w:ascii="Calibri" w:hAnsi="Calibri" w:cs="Calibri"/>
    </w:rPr>
  </w:style>
  <w:style w:type="paragraph" w:styleId="1">
    <w:name w:val="heading 1"/>
    <w:basedOn w:val="a2"/>
    <w:next w:val="a2"/>
    <w:link w:val="10"/>
    <w:uiPriority w:val="9"/>
    <w:qFormat/>
    <w:rsid w:val="0097326C"/>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21">
    <w:name w:val="heading 2"/>
    <w:basedOn w:val="a2"/>
    <w:next w:val="a2"/>
    <w:link w:val="22"/>
    <w:uiPriority w:val="9"/>
    <w:unhideWhenUsed/>
    <w:qFormat/>
    <w:rsid w:val="0097326C"/>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31">
    <w:name w:val="heading 3"/>
    <w:basedOn w:val="a2"/>
    <w:next w:val="a2"/>
    <w:link w:val="32"/>
    <w:uiPriority w:val="9"/>
    <w:unhideWhenUsed/>
    <w:qFormat/>
    <w:rsid w:val="0097326C"/>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41">
    <w:name w:val="heading 4"/>
    <w:basedOn w:val="a2"/>
    <w:next w:val="a2"/>
    <w:link w:val="42"/>
    <w:uiPriority w:val="9"/>
    <w:unhideWhenUsed/>
    <w:qFormat/>
    <w:rsid w:val="0097326C"/>
    <w:pPr>
      <w:keepNext/>
      <w:keepLines/>
      <w:spacing w:before="40"/>
      <w:outlineLvl w:val="3"/>
    </w:pPr>
    <w:rPr>
      <w:rFonts w:ascii="Calibri Light" w:eastAsiaTheme="majorEastAsia" w:hAnsi="Calibri Light" w:cs="Calibri Light"/>
      <w:i/>
      <w:iCs/>
      <w:color w:val="1F4E79" w:themeColor="accent1" w:themeShade="80"/>
    </w:rPr>
  </w:style>
  <w:style w:type="paragraph" w:styleId="51">
    <w:name w:val="heading 5"/>
    <w:basedOn w:val="a2"/>
    <w:next w:val="a2"/>
    <w:link w:val="52"/>
    <w:uiPriority w:val="9"/>
    <w:unhideWhenUsed/>
    <w:qFormat/>
    <w:rsid w:val="0097326C"/>
    <w:pPr>
      <w:keepNext/>
      <w:keepLines/>
      <w:spacing w:before="40"/>
      <w:outlineLvl w:val="4"/>
    </w:pPr>
    <w:rPr>
      <w:rFonts w:ascii="Calibri Light" w:eastAsiaTheme="majorEastAsia" w:hAnsi="Calibri Light" w:cs="Calibri Light"/>
      <w:color w:val="1F4E79" w:themeColor="accent1" w:themeShade="80"/>
    </w:rPr>
  </w:style>
  <w:style w:type="paragraph" w:styleId="6">
    <w:name w:val="heading 6"/>
    <w:basedOn w:val="a2"/>
    <w:next w:val="a2"/>
    <w:link w:val="60"/>
    <w:uiPriority w:val="9"/>
    <w:unhideWhenUsed/>
    <w:qFormat/>
    <w:rsid w:val="0097326C"/>
    <w:pPr>
      <w:keepNext/>
      <w:keepLines/>
      <w:spacing w:before="40"/>
      <w:outlineLvl w:val="5"/>
    </w:pPr>
    <w:rPr>
      <w:rFonts w:ascii="Calibri Light" w:eastAsiaTheme="majorEastAsia" w:hAnsi="Calibri Light" w:cs="Calibri Light"/>
      <w:color w:val="1F4D78" w:themeColor="accent1" w:themeShade="7F"/>
    </w:rPr>
  </w:style>
  <w:style w:type="paragraph" w:styleId="7">
    <w:name w:val="heading 7"/>
    <w:basedOn w:val="a2"/>
    <w:next w:val="a2"/>
    <w:link w:val="70"/>
    <w:uiPriority w:val="9"/>
    <w:unhideWhenUsed/>
    <w:qFormat/>
    <w:rsid w:val="0097326C"/>
    <w:pPr>
      <w:keepNext/>
      <w:keepLines/>
      <w:spacing w:before="40"/>
      <w:outlineLvl w:val="6"/>
    </w:pPr>
    <w:rPr>
      <w:rFonts w:ascii="Calibri Light" w:eastAsiaTheme="majorEastAsia" w:hAnsi="Calibri Light" w:cs="Calibri Light"/>
      <w:i/>
      <w:iCs/>
      <w:color w:val="1F4D78" w:themeColor="accent1" w:themeShade="7F"/>
    </w:rPr>
  </w:style>
  <w:style w:type="paragraph" w:styleId="8">
    <w:name w:val="heading 8"/>
    <w:basedOn w:val="a2"/>
    <w:next w:val="a2"/>
    <w:link w:val="80"/>
    <w:uiPriority w:val="9"/>
    <w:unhideWhenUsed/>
    <w:qFormat/>
    <w:rsid w:val="0097326C"/>
    <w:pPr>
      <w:keepNext/>
      <w:keepLines/>
      <w:spacing w:before="40"/>
      <w:outlineLvl w:val="7"/>
    </w:pPr>
    <w:rPr>
      <w:rFonts w:ascii="Calibri Light" w:eastAsiaTheme="majorEastAsia" w:hAnsi="Calibri Light" w:cs="Calibri Light"/>
      <w:color w:val="272727" w:themeColor="text1" w:themeTint="D8"/>
      <w:szCs w:val="21"/>
    </w:rPr>
  </w:style>
  <w:style w:type="paragraph" w:styleId="9">
    <w:name w:val="heading 9"/>
    <w:basedOn w:val="a2"/>
    <w:next w:val="a2"/>
    <w:link w:val="90"/>
    <w:uiPriority w:val="9"/>
    <w:unhideWhenUsed/>
    <w:qFormat/>
    <w:rsid w:val="0097326C"/>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97326C"/>
    <w:rPr>
      <w:rFonts w:ascii="Calibri Light" w:eastAsiaTheme="majorEastAsia" w:hAnsi="Calibri Light" w:cs="Calibri Light"/>
      <w:color w:val="1F4E79" w:themeColor="accent1" w:themeShade="80"/>
      <w:sz w:val="32"/>
      <w:szCs w:val="32"/>
    </w:rPr>
  </w:style>
  <w:style w:type="character" w:customStyle="1" w:styleId="22">
    <w:name w:val="Заголовок 2 Знак"/>
    <w:basedOn w:val="a3"/>
    <w:link w:val="21"/>
    <w:uiPriority w:val="9"/>
    <w:rsid w:val="0097326C"/>
    <w:rPr>
      <w:rFonts w:ascii="Calibri Light" w:eastAsiaTheme="majorEastAsia" w:hAnsi="Calibri Light" w:cs="Calibri Light"/>
      <w:color w:val="1F4E79" w:themeColor="accent1" w:themeShade="80"/>
      <w:sz w:val="26"/>
      <w:szCs w:val="26"/>
    </w:rPr>
  </w:style>
  <w:style w:type="character" w:customStyle="1" w:styleId="32">
    <w:name w:val="Заголовок 3 Знак"/>
    <w:basedOn w:val="a3"/>
    <w:link w:val="31"/>
    <w:uiPriority w:val="9"/>
    <w:rsid w:val="0097326C"/>
    <w:rPr>
      <w:rFonts w:ascii="Calibri Light" w:eastAsiaTheme="majorEastAsia" w:hAnsi="Calibri Light" w:cs="Calibri Light"/>
      <w:color w:val="1F4D78" w:themeColor="accent1" w:themeShade="7F"/>
      <w:sz w:val="24"/>
      <w:szCs w:val="24"/>
    </w:rPr>
  </w:style>
  <w:style w:type="character" w:customStyle="1" w:styleId="42">
    <w:name w:val="Заголовок 4 Знак"/>
    <w:basedOn w:val="a3"/>
    <w:link w:val="41"/>
    <w:uiPriority w:val="9"/>
    <w:rsid w:val="0097326C"/>
    <w:rPr>
      <w:rFonts w:ascii="Calibri Light" w:eastAsiaTheme="majorEastAsia" w:hAnsi="Calibri Light" w:cs="Calibri Light"/>
      <w:i/>
      <w:iCs/>
      <w:color w:val="1F4E79" w:themeColor="accent1" w:themeShade="80"/>
    </w:rPr>
  </w:style>
  <w:style w:type="character" w:customStyle="1" w:styleId="52">
    <w:name w:val="Заголовок 5 Знак"/>
    <w:basedOn w:val="a3"/>
    <w:link w:val="51"/>
    <w:uiPriority w:val="9"/>
    <w:rsid w:val="0097326C"/>
    <w:rPr>
      <w:rFonts w:ascii="Calibri Light" w:eastAsiaTheme="majorEastAsia" w:hAnsi="Calibri Light" w:cs="Calibri Light"/>
      <w:color w:val="1F4E79" w:themeColor="accent1" w:themeShade="80"/>
    </w:rPr>
  </w:style>
  <w:style w:type="character" w:customStyle="1" w:styleId="60">
    <w:name w:val="Заголовок 6 Знак"/>
    <w:basedOn w:val="a3"/>
    <w:link w:val="6"/>
    <w:uiPriority w:val="9"/>
    <w:rsid w:val="0097326C"/>
    <w:rPr>
      <w:rFonts w:ascii="Calibri Light" w:eastAsiaTheme="majorEastAsia" w:hAnsi="Calibri Light" w:cs="Calibri Light"/>
      <w:color w:val="1F4D78" w:themeColor="accent1" w:themeShade="7F"/>
    </w:rPr>
  </w:style>
  <w:style w:type="character" w:customStyle="1" w:styleId="70">
    <w:name w:val="Заголовок 7 Знак"/>
    <w:basedOn w:val="a3"/>
    <w:link w:val="7"/>
    <w:uiPriority w:val="9"/>
    <w:rsid w:val="0097326C"/>
    <w:rPr>
      <w:rFonts w:ascii="Calibri Light" w:eastAsiaTheme="majorEastAsia" w:hAnsi="Calibri Light" w:cs="Calibri Light"/>
      <w:i/>
      <w:iCs/>
      <w:color w:val="1F4D78" w:themeColor="accent1" w:themeShade="7F"/>
    </w:rPr>
  </w:style>
  <w:style w:type="character" w:customStyle="1" w:styleId="80">
    <w:name w:val="Заголовок 8 Знак"/>
    <w:basedOn w:val="a3"/>
    <w:link w:val="8"/>
    <w:uiPriority w:val="9"/>
    <w:rsid w:val="0097326C"/>
    <w:rPr>
      <w:rFonts w:ascii="Calibri Light" w:eastAsiaTheme="majorEastAsia" w:hAnsi="Calibri Light" w:cs="Calibri Light"/>
      <w:color w:val="272727" w:themeColor="text1" w:themeTint="D8"/>
      <w:szCs w:val="21"/>
    </w:rPr>
  </w:style>
  <w:style w:type="character" w:customStyle="1" w:styleId="90">
    <w:name w:val="Заголовок 9 Знак"/>
    <w:basedOn w:val="a3"/>
    <w:link w:val="9"/>
    <w:uiPriority w:val="9"/>
    <w:rsid w:val="0097326C"/>
    <w:rPr>
      <w:rFonts w:ascii="Calibri Light" w:eastAsiaTheme="majorEastAsia" w:hAnsi="Calibri Light" w:cs="Calibri Light"/>
      <w:i/>
      <w:iCs/>
      <w:color w:val="272727" w:themeColor="text1" w:themeTint="D8"/>
      <w:szCs w:val="21"/>
    </w:rPr>
  </w:style>
  <w:style w:type="paragraph" w:styleId="a6">
    <w:name w:val="Title"/>
    <w:basedOn w:val="a2"/>
    <w:next w:val="a2"/>
    <w:link w:val="a7"/>
    <w:uiPriority w:val="10"/>
    <w:qFormat/>
    <w:rsid w:val="0097326C"/>
    <w:pPr>
      <w:contextualSpacing/>
    </w:pPr>
    <w:rPr>
      <w:rFonts w:ascii="Calibri Light" w:eastAsiaTheme="majorEastAsia" w:hAnsi="Calibri Light" w:cs="Calibri Light"/>
      <w:spacing w:val="-10"/>
      <w:kern w:val="28"/>
      <w:sz w:val="56"/>
      <w:szCs w:val="56"/>
    </w:rPr>
  </w:style>
  <w:style w:type="character" w:customStyle="1" w:styleId="a7">
    <w:name w:val="Заголовок Знак"/>
    <w:basedOn w:val="a3"/>
    <w:link w:val="a6"/>
    <w:uiPriority w:val="10"/>
    <w:rsid w:val="0097326C"/>
    <w:rPr>
      <w:rFonts w:ascii="Calibri Light" w:eastAsiaTheme="majorEastAsia" w:hAnsi="Calibri Light" w:cs="Calibri Light"/>
      <w:spacing w:val="-10"/>
      <w:kern w:val="28"/>
      <w:sz w:val="56"/>
      <w:szCs w:val="56"/>
    </w:rPr>
  </w:style>
  <w:style w:type="paragraph" w:styleId="a8">
    <w:name w:val="Subtitle"/>
    <w:basedOn w:val="a2"/>
    <w:next w:val="a2"/>
    <w:link w:val="a9"/>
    <w:uiPriority w:val="11"/>
    <w:qFormat/>
    <w:rsid w:val="0097326C"/>
    <w:pPr>
      <w:numPr>
        <w:ilvl w:val="1"/>
      </w:numPr>
    </w:pPr>
    <w:rPr>
      <w:rFonts w:eastAsiaTheme="minorEastAsia"/>
      <w:color w:val="5A5A5A" w:themeColor="text1" w:themeTint="A5"/>
      <w:spacing w:val="15"/>
    </w:rPr>
  </w:style>
  <w:style w:type="character" w:customStyle="1" w:styleId="a9">
    <w:name w:val="Подзаголовок Знак"/>
    <w:basedOn w:val="a3"/>
    <w:link w:val="a8"/>
    <w:uiPriority w:val="11"/>
    <w:rsid w:val="0097326C"/>
    <w:rPr>
      <w:rFonts w:ascii="Calibri" w:eastAsiaTheme="minorEastAsia" w:hAnsi="Calibri" w:cs="Calibri"/>
      <w:color w:val="5A5A5A" w:themeColor="text1" w:themeTint="A5"/>
      <w:spacing w:val="15"/>
    </w:rPr>
  </w:style>
  <w:style w:type="character" w:styleId="aa">
    <w:name w:val="Subtle Emphasis"/>
    <w:basedOn w:val="a3"/>
    <w:uiPriority w:val="19"/>
    <w:qFormat/>
    <w:rsid w:val="0097326C"/>
    <w:rPr>
      <w:rFonts w:ascii="Calibri" w:hAnsi="Calibri" w:cs="Calibri"/>
      <w:i/>
      <w:iCs/>
      <w:color w:val="404040" w:themeColor="text1" w:themeTint="BF"/>
    </w:rPr>
  </w:style>
  <w:style w:type="character" w:styleId="ab">
    <w:name w:val="Emphasis"/>
    <w:basedOn w:val="a3"/>
    <w:uiPriority w:val="20"/>
    <w:qFormat/>
    <w:rsid w:val="0097326C"/>
    <w:rPr>
      <w:rFonts w:ascii="Calibri" w:hAnsi="Calibri" w:cs="Calibri"/>
      <w:i/>
      <w:iCs/>
    </w:rPr>
  </w:style>
  <w:style w:type="character" w:styleId="ac">
    <w:name w:val="Intense Emphasis"/>
    <w:basedOn w:val="a3"/>
    <w:uiPriority w:val="21"/>
    <w:qFormat/>
    <w:rsid w:val="0097326C"/>
    <w:rPr>
      <w:rFonts w:ascii="Calibri" w:hAnsi="Calibri" w:cs="Calibri"/>
      <w:i/>
      <w:iCs/>
      <w:color w:val="1F4E79" w:themeColor="accent1" w:themeShade="80"/>
    </w:rPr>
  </w:style>
  <w:style w:type="character" w:styleId="ad">
    <w:name w:val="Strong"/>
    <w:basedOn w:val="a3"/>
    <w:uiPriority w:val="22"/>
    <w:qFormat/>
    <w:rsid w:val="0097326C"/>
    <w:rPr>
      <w:rFonts w:ascii="Calibri" w:hAnsi="Calibri" w:cs="Calibri"/>
      <w:b/>
      <w:bCs/>
    </w:rPr>
  </w:style>
  <w:style w:type="paragraph" w:styleId="23">
    <w:name w:val="Quote"/>
    <w:basedOn w:val="a2"/>
    <w:next w:val="a2"/>
    <w:link w:val="24"/>
    <w:uiPriority w:val="29"/>
    <w:qFormat/>
    <w:rsid w:val="0097326C"/>
    <w:pPr>
      <w:spacing w:before="200"/>
      <w:ind w:left="864" w:right="864"/>
      <w:jc w:val="center"/>
    </w:pPr>
    <w:rPr>
      <w:i/>
      <w:iCs/>
      <w:color w:val="404040" w:themeColor="text1" w:themeTint="BF"/>
    </w:rPr>
  </w:style>
  <w:style w:type="character" w:customStyle="1" w:styleId="24">
    <w:name w:val="Цитата 2 Знак"/>
    <w:basedOn w:val="a3"/>
    <w:link w:val="23"/>
    <w:uiPriority w:val="29"/>
    <w:rsid w:val="0097326C"/>
    <w:rPr>
      <w:rFonts w:ascii="Calibri" w:hAnsi="Calibri" w:cs="Calibri"/>
      <w:i/>
      <w:iCs/>
      <w:color w:val="404040" w:themeColor="text1" w:themeTint="BF"/>
    </w:rPr>
  </w:style>
  <w:style w:type="paragraph" w:styleId="ae">
    <w:name w:val="Intense Quote"/>
    <w:basedOn w:val="a2"/>
    <w:next w:val="a2"/>
    <w:link w:val="af"/>
    <w:uiPriority w:val="30"/>
    <w:qFormat/>
    <w:rsid w:val="0097326C"/>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af">
    <w:name w:val="Выделенная цитата Знак"/>
    <w:basedOn w:val="a3"/>
    <w:link w:val="ae"/>
    <w:uiPriority w:val="30"/>
    <w:rsid w:val="0097326C"/>
    <w:rPr>
      <w:rFonts w:ascii="Calibri" w:hAnsi="Calibri" w:cs="Calibri"/>
      <w:i/>
      <w:iCs/>
      <w:color w:val="1F4E79" w:themeColor="accent1" w:themeShade="80"/>
    </w:rPr>
  </w:style>
  <w:style w:type="character" w:styleId="af0">
    <w:name w:val="Subtle Reference"/>
    <w:basedOn w:val="a3"/>
    <w:uiPriority w:val="31"/>
    <w:qFormat/>
    <w:rsid w:val="0097326C"/>
    <w:rPr>
      <w:rFonts w:ascii="Calibri" w:hAnsi="Calibri" w:cs="Calibri"/>
      <w:smallCaps/>
      <w:color w:val="5A5A5A" w:themeColor="text1" w:themeTint="A5"/>
    </w:rPr>
  </w:style>
  <w:style w:type="character" w:styleId="af1">
    <w:name w:val="Intense Reference"/>
    <w:basedOn w:val="a3"/>
    <w:uiPriority w:val="32"/>
    <w:qFormat/>
    <w:rsid w:val="0097326C"/>
    <w:rPr>
      <w:rFonts w:ascii="Calibri" w:hAnsi="Calibri" w:cs="Calibri"/>
      <w:b/>
      <w:bCs/>
      <w:caps w:val="0"/>
      <w:smallCaps/>
      <w:color w:val="1F4E79" w:themeColor="accent1" w:themeShade="80"/>
      <w:spacing w:val="5"/>
    </w:rPr>
  </w:style>
  <w:style w:type="character" w:styleId="af2">
    <w:name w:val="Book Title"/>
    <w:basedOn w:val="a3"/>
    <w:uiPriority w:val="33"/>
    <w:qFormat/>
    <w:rsid w:val="0097326C"/>
    <w:rPr>
      <w:rFonts w:ascii="Calibri" w:hAnsi="Calibri" w:cs="Calibri"/>
      <w:b/>
      <w:bCs/>
      <w:i/>
      <w:iCs/>
      <w:spacing w:val="5"/>
    </w:rPr>
  </w:style>
  <w:style w:type="character" w:styleId="af3">
    <w:name w:val="Hyperlink"/>
    <w:basedOn w:val="a3"/>
    <w:uiPriority w:val="99"/>
    <w:unhideWhenUsed/>
    <w:rsid w:val="0097326C"/>
    <w:rPr>
      <w:rFonts w:ascii="Calibri" w:hAnsi="Calibri" w:cs="Calibri"/>
      <w:color w:val="1F4E79" w:themeColor="accent1" w:themeShade="80"/>
      <w:u w:val="single"/>
    </w:rPr>
  </w:style>
  <w:style w:type="character" w:styleId="af4">
    <w:name w:val="FollowedHyperlink"/>
    <w:basedOn w:val="a3"/>
    <w:uiPriority w:val="99"/>
    <w:unhideWhenUsed/>
    <w:rsid w:val="0097326C"/>
    <w:rPr>
      <w:rFonts w:ascii="Calibri" w:hAnsi="Calibri" w:cs="Calibri"/>
      <w:color w:val="954F72" w:themeColor="followedHyperlink"/>
      <w:u w:val="single"/>
    </w:rPr>
  </w:style>
  <w:style w:type="paragraph" w:styleId="af5">
    <w:name w:val="caption"/>
    <w:basedOn w:val="a2"/>
    <w:next w:val="a2"/>
    <w:uiPriority w:val="35"/>
    <w:unhideWhenUsed/>
    <w:qFormat/>
    <w:rsid w:val="0097326C"/>
    <w:pPr>
      <w:spacing w:after="200"/>
    </w:pPr>
    <w:rPr>
      <w:i/>
      <w:iCs/>
      <w:color w:val="44546A" w:themeColor="text2"/>
      <w:szCs w:val="18"/>
    </w:rPr>
  </w:style>
  <w:style w:type="paragraph" w:styleId="af6">
    <w:name w:val="Balloon Text"/>
    <w:basedOn w:val="a2"/>
    <w:link w:val="af7"/>
    <w:uiPriority w:val="99"/>
    <w:semiHidden/>
    <w:unhideWhenUsed/>
    <w:rsid w:val="0097326C"/>
    <w:rPr>
      <w:rFonts w:ascii="Segoe UI" w:hAnsi="Segoe UI" w:cs="Segoe UI"/>
      <w:szCs w:val="18"/>
    </w:rPr>
  </w:style>
  <w:style w:type="character" w:customStyle="1" w:styleId="af7">
    <w:name w:val="Текст выноски Знак"/>
    <w:basedOn w:val="a3"/>
    <w:link w:val="af6"/>
    <w:uiPriority w:val="99"/>
    <w:semiHidden/>
    <w:rsid w:val="0097326C"/>
    <w:rPr>
      <w:rFonts w:ascii="Segoe UI" w:hAnsi="Segoe UI" w:cs="Segoe UI"/>
      <w:szCs w:val="18"/>
    </w:rPr>
  </w:style>
  <w:style w:type="paragraph" w:styleId="af8">
    <w:name w:val="Block Text"/>
    <w:basedOn w:val="a2"/>
    <w:uiPriority w:val="99"/>
    <w:semiHidden/>
    <w:unhideWhenUsed/>
    <w:rsid w:val="0097326C"/>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97326C"/>
    <w:pPr>
      <w:spacing w:after="120"/>
    </w:pPr>
    <w:rPr>
      <w:szCs w:val="16"/>
    </w:rPr>
  </w:style>
  <w:style w:type="character" w:customStyle="1" w:styleId="34">
    <w:name w:val="Основной текст 3 Знак"/>
    <w:basedOn w:val="a3"/>
    <w:link w:val="33"/>
    <w:uiPriority w:val="99"/>
    <w:semiHidden/>
    <w:rsid w:val="0097326C"/>
    <w:rPr>
      <w:rFonts w:ascii="Calibri" w:hAnsi="Calibri" w:cs="Calibri"/>
      <w:szCs w:val="16"/>
    </w:rPr>
  </w:style>
  <w:style w:type="paragraph" w:styleId="35">
    <w:name w:val="Body Text Indent 3"/>
    <w:basedOn w:val="a2"/>
    <w:link w:val="36"/>
    <w:uiPriority w:val="99"/>
    <w:semiHidden/>
    <w:unhideWhenUsed/>
    <w:rsid w:val="0097326C"/>
    <w:pPr>
      <w:spacing w:after="120"/>
      <w:ind w:left="360"/>
    </w:pPr>
    <w:rPr>
      <w:szCs w:val="16"/>
    </w:rPr>
  </w:style>
  <w:style w:type="character" w:customStyle="1" w:styleId="36">
    <w:name w:val="Основной текст с отступом 3 Знак"/>
    <w:basedOn w:val="a3"/>
    <w:link w:val="35"/>
    <w:uiPriority w:val="99"/>
    <w:semiHidden/>
    <w:rsid w:val="0097326C"/>
    <w:rPr>
      <w:rFonts w:ascii="Calibri" w:hAnsi="Calibri" w:cs="Calibri"/>
      <w:szCs w:val="16"/>
    </w:rPr>
  </w:style>
  <w:style w:type="character" w:styleId="af9">
    <w:name w:val="annotation reference"/>
    <w:basedOn w:val="a3"/>
    <w:uiPriority w:val="99"/>
    <w:semiHidden/>
    <w:unhideWhenUsed/>
    <w:rsid w:val="0097326C"/>
    <w:rPr>
      <w:rFonts w:ascii="Calibri" w:hAnsi="Calibri" w:cs="Calibri"/>
      <w:sz w:val="22"/>
      <w:szCs w:val="16"/>
    </w:rPr>
  </w:style>
  <w:style w:type="paragraph" w:styleId="afa">
    <w:name w:val="annotation text"/>
    <w:basedOn w:val="a2"/>
    <w:link w:val="afb"/>
    <w:uiPriority w:val="99"/>
    <w:semiHidden/>
    <w:unhideWhenUsed/>
    <w:rsid w:val="0097326C"/>
    <w:rPr>
      <w:szCs w:val="20"/>
    </w:rPr>
  </w:style>
  <w:style w:type="character" w:customStyle="1" w:styleId="afb">
    <w:name w:val="Текст примечания Знак"/>
    <w:basedOn w:val="a3"/>
    <w:link w:val="afa"/>
    <w:uiPriority w:val="99"/>
    <w:semiHidden/>
    <w:rsid w:val="0097326C"/>
    <w:rPr>
      <w:rFonts w:ascii="Calibri" w:hAnsi="Calibri" w:cs="Calibri"/>
      <w:szCs w:val="20"/>
    </w:rPr>
  </w:style>
  <w:style w:type="paragraph" w:styleId="afc">
    <w:name w:val="annotation subject"/>
    <w:basedOn w:val="afa"/>
    <w:next w:val="afa"/>
    <w:link w:val="afd"/>
    <w:uiPriority w:val="99"/>
    <w:semiHidden/>
    <w:unhideWhenUsed/>
    <w:rsid w:val="0097326C"/>
    <w:rPr>
      <w:b/>
      <w:bCs/>
    </w:rPr>
  </w:style>
  <w:style w:type="character" w:customStyle="1" w:styleId="afd">
    <w:name w:val="Тема примечания Знак"/>
    <w:basedOn w:val="afb"/>
    <w:link w:val="afc"/>
    <w:uiPriority w:val="99"/>
    <w:semiHidden/>
    <w:rsid w:val="0097326C"/>
    <w:rPr>
      <w:rFonts w:ascii="Calibri" w:hAnsi="Calibri" w:cs="Calibri"/>
      <w:b/>
      <w:bCs/>
      <w:szCs w:val="20"/>
    </w:rPr>
  </w:style>
  <w:style w:type="paragraph" w:styleId="afe">
    <w:name w:val="Document Map"/>
    <w:basedOn w:val="a2"/>
    <w:link w:val="aff"/>
    <w:uiPriority w:val="99"/>
    <w:semiHidden/>
    <w:unhideWhenUsed/>
    <w:rsid w:val="0097326C"/>
    <w:rPr>
      <w:rFonts w:ascii="Segoe UI" w:hAnsi="Segoe UI" w:cs="Segoe UI"/>
      <w:szCs w:val="16"/>
    </w:rPr>
  </w:style>
  <w:style w:type="character" w:customStyle="1" w:styleId="aff">
    <w:name w:val="Схема документа Знак"/>
    <w:basedOn w:val="a3"/>
    <w:link w:val="afe"/>
    <w:uiPriority w:val="99"/>
    <w:semiHidden/>
    <w:rsid w:val="0097326C"/>
    <w:rPr>
      <w:rFonts w:ascii="Segoe UI" w:hAnsi="Segoe UI" w:cs="Segoe UI"/>
      <w:szCs w:val="16"/>
    </w:rPr>
  </w:style>
  <w:style w:type="paragraph" w:styleId="aff0">
    <w:name w:val="endnote text"/>
    <w:basedOn w:val="a2"/>
    <w:link w:val="aff1"/>
    <w:uiPriority w:val="99"/>
    <w:semiHidden/>
    <w:unhideWhenUsed/>
    <w:rsid w:val="0097326C"/>
    <w:rPr>
      <w:szCs w:val="20"/>
    </w:rPr>
  </w:style>
  <w:style w:type="character" w:customStyle="1" w:styleId="aff1">
    <w:name w:val="Текст концевой сноски Знак"/>
    <w:basedOn w:val="a3"/>
    <w:link w:val="aff0"/>
    <w:uiPriority w:val="99"/>
    <w:semiHidden/>
    <w:rsid w:val="0097326C"/>
    <w:rPr>
      <w:rFonts w:ascii="Calibri" w:hAnsi="Calibri" w:cs="Calibri"/>
      <w:szCs w:val="20"/>
    </w:rPr>
  </w:style>
  <w:style w:type="paragraph" w:styleId="25">
    <w:name w:val="envelope return"/>
    <w:basedOn w:val="a2"/>
    <w:uiPriority w:val="99"/>
    <w:semiHidden/>
    <w:unhideWhenUsed/>
    <w:rsid w:val="0097326C"/>
    <w:rPr>
      <w:rFonts w:ascii="Calibri Light" w:eastAsiaTheme="majorEastAsia" w:hAnsi="Calibri Light" w:cs="Calibri Light"/>
      <w:szCs w:val="20"/>
    </w:rPr>
  </w:style>
  <w:style w:type="paragraph" w:styleId="aff2">
    <w:name w:val="footnote text"/>
    <w:basedOn w:val="a2"/>
    <w:link w:val="aff3"/>
    <w:uiPriority w:val="99"/>
    <w:semiHidden/>
    <w:unhideWhenUsed/>
    <w:rsid w:val="0097326C"/>
    <w:rPr>
      <w:szCs w:val="20"/>
    </w:rPr>
  </w:style>
  <w:style w:type="character" w:customStyle="1" w:styleId="aff3">
    <w:name w:val="Текст сноски Знак"/>
    <w:basedOn w:val="a3"/>
    <w:link w:val="aff2"/>
    <w:uiPriority w:val="99"/>
    <w:semiHidden/>
    <w:rsid w:val="0097326C"/>
    <w:rPr>
      <w:rFonts w:ascii="Calibri" w:hAnsi="Calibri" w:cs="Calibri"/>
      <w:szCs w:val="20"/>
    </w:rPr>
  </w:style>
  <w:style w:type="character" w:styleId="HTML">
    <w:name w:val="HTML Code"/>
    <w:basedOn w:val="a3"/>
    <w:uiPriority w:val="99"/>
    <w:semiHidden/>
    <w:unhideWhenUsed/>
    <w:rsid w:val="0097326C"/>
    <w:rPr>
      <w:rFonts w:ascii="Consolas" w:hAnsi="Consolas" w:cs="Calibri"/>
      <w:sz w:val="22"/>
      <w:szCs w:val="20"/>
    </w:rPr>
  </w:style>
  <w:style w:type="character" w:styleId="HTML0">
    <w:name w:val="HTML Keyboard"/>
    <w:basedOn w:val="a3"/>
    <w:uiPriority w:val="99"/>
    <w:semiHidden/>
    <w:unhideWhenUsed/>
    <w:rsid w:val="0097326C"/>
    <w:rPr>
      <w:rFonts w:ascii="Consolas" w:hAnsi="Consolas" w:cs="Calibri"/>
      <w:sz w:val="22"/>
      <w:szCs w:val="20"/>
    </w:rPr>
  </w:style>
  <w:style w:type="paragraph" w:styleId="HTML1">
    <w:name w:val="HTML Preformatted"/>
    <w:basedOn w:val="a2"/>
    <w:link w:val="HTML2"/>
    <w:uiPriority w:val="99"/>
    <w:semiHidden/>
    <w:unhideWhenUsed/>
    <w:rsid w:val="0097326C"/>
    <w:rPr>
      <w:rFonts w:ascii="Consolas" w:hAnsi="Consolas"/>
      <w:szCs w:val="20"/>
    </w:rPr>
  </w:style>
  <w:style w:type="character" w:customStyle="1" w:styleId="HTML2">
    <w:name w:val="Стандартный HTML Знак"/>
    <w:basedOn w:val="a3"/>
    <w:link w:val="HTML1"/>
    <w:uiPriority w:val="99"/>
    <w:semiHidden/>
    <w:rsid w:val="0097326C"/>
    <w:rPr>
      <w:rFonts w:ascii="Consolas" w:hAnsi="Consolas" w:cs="Calibri"/>
      <w:szCs w:val="20"/>
    </w:rPr>
  </w:style>
  <w:style w:type="character" w:styleId="HTML3">
    <w:name w:val="HTML Typewriter"/>
    <w:basedOn w:val="a3"/>
    <w:uiPriority w:val="99"/>
    <w:semiHidden/>
    <w:unhideWhenUsed/>
    <w:rsid w:val="0097326C"/>
    <w:rPr>
      <w:rFonts w:ascii="Consolas" w:hAnsi="Consolas" w:cs="Calibri"/>
      <w:sz w:val="22"/>
      <w:szCs w:val="20"/>
    </w:rPr>
  </w:style>
  <w:style w:type="paragraph" w:styleId="aff4">
    <w:name w:val="macro"/>
    <w:link w:val="aff5"/>
    <w:uiPriority w:val="99"/>
    <w:semiHidden/>
    <w:unhideWhenUsed/>
    <w:rsid w:val="0097326C"/>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aff5">
    <w:name w:val="Текст макроса Знак"/>
    <w:basedOn w:val="a3"/>
    <w:link w:val="aff4"/>
    <w:uiPriority w:val="99"/>
    <w:semiHidden/>
    <w:rsid w:val="0097326C"/>
    <w:rPr>
      <w:rFonts w:ascii="Consolas" w:hAnsi="Consolas" w:cs="Calibri"/>
      <w:szCs w:val="20"/>
    </w:rPr>
  </w:style>
  <w:style w:type="paragraph" w:styleId="aff6">
    <w:name w:val="Plain Text"/>
    <w:basedOn w:val="a2"/>
    <w:link w:val="aff7"/>
    <w:uiPriority w:val="99"/>
    <w:semiHidden/>
    <w:unhideWhenUsed/>
    <w:rsid w:val="0097326C"/>
    <w:rPr>
      <w:rFonts w:ascii="Consolas" w:hAnsi="Consolas"/>
      <w:szCs w:val="21"/>
    </w:rPr>
  </w:style>
  <w:style w:type="character" w:customStyle="1" w:styleId="aff7">
    <w:name w:val="Текст Знак"/>
    <w:basedOn w:val="a3"/>
    <w:link w:val="aff6"/>
    <w:uiPriority w:val="99"/>
    <w:semiHidden/>
    <w:rsid w:val="0097326C"/>
    <w:rPr>
      <w:rFonts w:ascii="Consolas" w:hAnsi="Consolas" w:cs="Calibri"/>
      <w:szCs w:val="21"/>
    </w:rPr>
  </w:style>
  <w:style w:type="character" w:styleId="aff8">
    <w:name w:val="Placeholder Text"/>
    <w:basedOn w:val="a3"/>
    <w:uiPriority w:val="99"/>
    <w:semiHidden/>
    <w:rsid w:val="0097326C"/>
    <w:rPr>
      <w:rFonts w:ascii="Calibri" w:hAnsi="Calibri" w:cs="Calibri"/>
      <w:color w:val="3B3838" w:themeColor="background2" w:themeShade="40"/>
    </w:rPr>
  </w:style>
  <w:style w:type="paragraph" w:styleId="aff9">
    <w:name w:val="header"/>
    <w:basedOn w:val="a2"/>
    <w:link w:val="affa"/>
    <w:uiPriority w:val="99"/>
    <w:unhideWhenUsed/>
    <w:rsid w:val="0097326C"/>
  </w:style>
  <w:style w:type="character" w:customStyle="1" w:styleId="affa">
    <w:name w:val="Верхний колонтитул Знак"/>
    <w:basedOn w:val="a3"/>
    <w:link w:val="aff9"/>
    <w:uiPriority w:val="99"/>
    <w:rsid w:val="0097326C"/>
    <w:rPr>
      <w:rFonts w:ascii="Calibri" w:hAnsi="Calibri" w:cs="Calibri"/>
    </w:rPr>
  </w:style>
  <w:style w:type="paragraph" w:styleId="affb">
    <w:name w:val="footer"/>
    <w:basedOn w:val="a2"/>
    <w:link w:val="affc"/>
    <w:uiPriority w:val="99"/>
    <w:unhideWhenUsed/>
    <w:rsid w:val="0097326C"/>
  </w:style>
  <w:style w:type="character" w:customStyle="1" w:styleId="affc">
    <w:name w:val="Нижний колонтитул Знак"/>
    <w:basedOn w:val="a3"/>
    <w:link w:val="affb"/>
    <w:uiPriority w:val="99"/>
    <w:rsid w:val="0097326C"/>
    <w:rPr>
      <w:rFonts w:ascii="Calibri" w:hAnsi="Calibri" w:cs="Calibri"/>
    </w:rPr>
  </w:style>
  <w:style w:type="paragraph" w:styleId="91">
    <w:name w:val="toc 9"/>
    <w:basedOn w:val="a2"/>
    <w:next w:val="a2"/>
    <w:autoRedefine/>
    <w:uiPriority w:val="39"/>
    <w:semiHidden/>
    <w:unhideWhenUsed/>
    <w:rsid w:val="0097326C"/>
    <w:pPr>
      <w:spacing w:after="120"/>
      <w:ind w:left="1757"/>
    </w:pPr>
  </w:style>
  <w:style w:type="character" w:styleId="affd">
    <w:name w:val="Mention"/>
    <w:basedOn w:val="a3"/>
    <w:uiPriority w:val="99"/>
    <w:semiHidden/>
    <w:unhideWhenUsed/>
    <w:rsid w:val="0097326C"/>
    <w:rPr>
      <w:rFonts w:ascii="Calibri" w:hAnsi="Calibri" w:cs="Calibri"/>
      <w:color w:val="2B579A"/>
      <w:shd w:val="clear" w:color="auto" w:fill="E1DFDD"/>
    </w:rPr>
  </w:style>
  <w:style w:type="numbering" w:styleId="111111">
    <w:name w:val="Outline List 2"/>
    <w:basedOn w:val="a5"/>
    <w:uiPriority w:val="99"/>
    <w:semiHidden/>
    <w:unhideWhenUsed/>
    <w:rsid w:val="0097326C"/>
    <w:pPr>
      <w:numPr>
        <w:numId w:val="24"/>
      </w:numPr>
    </w:pPr>
  </w:style>
  <w:style w:type="numbering" w:styleId="1ai">
    <w:name w:val="Outline List 1"/>
    <w:basedOn w:val="a5"/>
    <w:uiPriority w:val="99"/>
    <w:semiHidden/>
    <w:unhideWhenUsed/>
    <w:rsid w:val="0097326C"/>
    <w:pPr>
      <w:numPr>
        <w:numId w:val="25"/>
      </w:numPr>
    </w:pPr>
  </w:style>
  <w:style w:type="character" w:styleId="HTML4">
    <w:name w:val="HTML Variable"/>
    <w:basedOn w:val="a3"/>
    <w:uiPriority w:val="99"/>
    <w:semiHidden/>
    <w:unhideWhenUsed/>
    <w:rsid w:val="0097326C"/>
    <w:rPr>
      <w:rFonts w:ascii="Calibri" w:hAnsi="Calibri" w:cs="Calibri"/>
      <w:i/>
      <w:iCs/>
    </w:rPr>
  </w:style>
  <w:style w:type="paragraph" w:styleId="HTML5">
    <w:name w:val="HTML Address"/>
    <w:basedOn w:val="a2"/>
    <w:link w:val="HTML6"/>
    <w:uiPriority w:val="99"/>
    <w:semiHidden/>
    <w:unhideWhenUsed/>
    <w:rsid w:val="0097326C"/>
    <w:rPr>
      <w:i/>
      <w:iCs/>
    </w:rPr>
  </w:style>
  <w:style w:type="character" w:customStyle="1" w:styleId="HTML6">
    <w:name w:val="Адрес HTML Знак"/>
    <w:basedOn w:val="a3"/>
    <w:link w:val="HTML5"/>
    <w:uiPriority w:val="99"/>
    <w:semiHidden/>
    <w:rsid w:val="0097326C"/>
    <w:rPr>
      <w:rFonts w:ascii="Calibri" w:hAnsi="Calibri" w:cs="Calibri"/>
      <w:i/>
      <w:iCs/>
    </w:rPr>
  </w:style>
  <w:style w:type="character" w:styleId="HTML7">
    <w:name w:val="HTML Definition"/>
    <w:basedOn w:val="a3"/>
    <w:uiPriority w:val="99"/>
    <w:semiHidden/>
    <w:unhideWhenUsed/>
    <w:rsid w:val="0097326C"/>
    <w:rPr>
      <w:rFonts w:ascii="Calibri" w:hAnsi="Calibri" w:cs="Calibri"/>
      <w:i/>
      <w:iCs/>
    </w:rPr>
  </w:style>
  <w:style w:type="character" w:styleId="HTML8">
    <w:name w:val="HTML Cite"/>
    <w:basedOn w:val="a3"/>
    <w:uiPriority w:val="99"/>
    <w:semiHidden/>
    <w:unhideWhenUsed/>
    <w:rsid w:val="0097326C"/>
    <w:rPr>
      <w:rFonts w:ascii="Calibri" w:hAnsi="Calibri" w:cs="Calibri"/>
      <w:i/>
      <w:iCs/>
    </w:rPr>
  </w:style>
  <w:style w:type="character" w:styleId="HTML9">
    <w:name w:val="HTML Sample"/>
    <w:basedOn w:val="a3"/>
    <w:uiPriority w:val="99"/>
    <w:semiHidden/>
    <w:unhideWhenUsed/>
    <w:rsid w:val="0097326C"/>
    <w:rPr>
      <w:rFonts w:ascii="Consolas" w:hAnsi="Consolas" w:cs="Calibri"/>
      <w:sz w:val="24"/>
      <w:szCs w:val="24"/>
    </w:rPr>
  </w:style>
  <w:style w:type="character" w:styleId="HTMLa">
    <w:name w:val="HTML Acronym"/>
    <w:basedOn w:val="a3"/>
    <w:uiPriority w:val="99"/>
    <w:semiHidden/>
    <w:unhideWhenUsed/>
    <w:rsid w:val="0097326C"/>
    <w:rPr>
      <w:rFonts w:ascii="Calibri" w:hAnsi="Calibri" w:cs="Calibri"/>
    </w:rPr>
  </w:style>
  <w:style w:type="paragraph" w:styleId="11">
    <w:name w:val="toc 1"/>
    <w:basedOn w:val="a2"/>
    <w:next w:val="a2"/>
    <w:autoRedefine/>
    <w:uiPriority w:val="39"/>
    <w:semiHidden/>
    <w:unhideWhenUsed/>
    <w:rsid w:val="0097326C"/>
    <w:pPr>
      <w:spacing w:after="100"/>
    </w:pPr>
  </w:style>
  <w:style w:type="paragraph" w:styleId="26">
    <w:name w:val="toc 2"/>
    <w:basedOn w:val="a2"/>
    <w:next w:val="a2"/>
    <w:autoRedefine/>
    <w:uiPriority w:val="39"/>
    <w:semiHidden/>
    <w:unhideWhenUsed/>
    <w:rsid w:val="0097326C"/>
    <w:pPr>
      <w:spacing w:after="100"/>
      <w:ind w:left="220"/>
    </w:pPr>
  </w:style>
  <w:style w:type="paragraph" w:styleId="37">
    <w:name w:val="toc 3"/>
    <w:basedOn w:val="a2"/>
    <w:next w:val="a2"/>
    <w:autoRedefine/>
    <w:uiPriority w:val="39"/>
    <w:semiHidden/>
    <w:unhideWhenUsed/>
    <w:rsid w:val="0097326C"/>
    <w:pPr>
      <w:spacing w:after="100"/>
      <w:ind w:left="440"/>
    </w:pPr>
  </w:style>
  <w:style w:type="paragraph" w:styleId="43">
    <w:name w:val="toc 4"/>
    <w:basedOn w:val="a2"/>
    <w:next w:val="a2"/>
    <w:autoRedefine/>
    <w:uiPriority w:val="39"/>
    <w:semiHidden/>
    <w:unhideWhenUsed/>
    <w:rsid w:val="0097326C"/>
    <w:pPr>
      <w:spacing w:after="100"/>
      <w:ind w:left="660"/>
    </w:pPr>
  </w:style>
  <w:style w:type="paragraph" w:styleId="53">
    <w:name w:val="toc 5"/>
    <w:basedOn w:val="a2"/>
    <w:next w:val="a2"/>
    <w:autoRedefine/>
    <w:uiPriority w:val="39"/>
    <w:semiHidden/>
    <w:unhideWhenUsed/>
    <w:rsid w:val="0097326C"/>
    <w:pPr>
      <w:spacing w:after="100"/>
      <w:ind w:left="880"/>
    </w:pPr>
  </w:style>
  <w:style w:type="paragraph" w:styleId="61">
    <w:name w:val="toc 6"/>
    <w:basedOn w:val="a2"/>
    <w:next w:val="a2"/>
    <w:autoRedefine/>
    <w:uiPriority w:val="39"/>
    <w:semiHidden/>
    <w:unhideWhenUsed/>
    <w:rsid w:val="0097326C"/>
    <w:pPr>
      <w:spacing w:after="100"/>
      <w:ind w:left="1100"/>
    </w:pPr>
  </w:style>
  <w:style w:type="paragraph" w:styleId="71">
    <w:name w:val="toc 7"/>
    <w:basedOn w:val="a2"/>
    <w:next w:val="a2"/>
    <w:autoRedefine/>
    <w:uiPriority w:val="39"/>
    <w:semiHidden/>
    <w:unhideWhenUsed/>
    <w:rsid w:val="0097326C"/>
    <w:pPr>
      <w:spacing w:after="100"/>
      <w:ind w:left="1320"/>
    </w:pPr>
  </w:style>
  <w:style w:type="paragraph" w:styleId="81">
    <w:name w:val="toc 8"/>
    <w:basedOn w:val="a2"/>
    <w:next w:val="a2"/>
    <w:autoRedefine/>
    <w:uiPriority w:val="39"/>
    <w:semiHidden/>
    <w:unhideWhenUsed/>
    <w:rsid w:val="0097326C"/>
    <w:pPr>
      <w:spacing w:after="100"/>
      <w:ind w:left="1540"/>
    </w:pPr>
  </w:style>
  <w:style w:type="paragraph" w:styleId="affe">
    <w:name w:val="TOC Heading"/>
    <w:basedOn w:val="1"/>
    <w:next w:val="a2"/>
    <w:uiPriority w:val="39"/>
    <w:semiHidden/>
    <w:unhideWhenUsed/>
    <w:qFormat/>
    <w:rsid w:val="0097326C"/>
    <w:pPr>
      <w:outlineLvl w:val="9"/>
    </w:pPr>
    <w:rPr>
      <w:color w:val="2E74B5" w:themeColor="accent1" w:themeShade="BF"/>
    </w:rPr>
  </w:style>
  <w:style w:type="table" w:styleId="afff">
    <w:name w:val="Table Professional"/>
    <w:basedOn w:val="a4"/>
    <w:uiPriority w:val="99"/>
    <w:semiHidden/>
    <w:unhideWhenUsed/>
    <w:rsid w:val="0097326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2">
    <w:name w:val="Medium List 1"/>
    <w:basedOn w:val="a4"/>
    <w:uiPriority w:val="65"/>
    <w:semiHidden/>
    <w:unhideWhenUsed/>
    <w:rsid w:val="0097326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97326C"/>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1-2">
    <w:name w:val="Medium List 1 Accent 2"/>
    <w:basedOn w:val="a4"/>
    <w:uiPriority w:val="65"/>
    <w:semiHidden/>
    <w:unhideWhenUsed/>
    <w:rsid w:val="0097326C"/>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
    <w:name w:val="Medium List 1 Accent 3"/>
    <w:basedOn w:val="a4"/>
    <w:uiPriority w:val="65"/>
    <w:semiHidden/>
    <w:unhideWhenUsed/>
    <w:rsid w:val="0097326C"/>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
    <w:name w:val="Medium List 1 Accent 4"/>
    <w:basedOn w:val="a4"/>
    <w:uiPriority w:val="65"/>
    <w:semiHidden/>
    <w:unhideWhenUsed/>
    <w:rsid w:val="0097326C"/>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
    <w:name w:val="Medium List 1 Accent 5"/>
    <w:basedOn w:val="a4"/>
    <w:uiPriority w:val="65"/>
    <w:semiHidden/>
    <w:unhideWhenUsed/>
    <w:rsid w:val="0097326C"/>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1-6">
    <w:name w:val="Medium List 1 Accent 6"/>
    <w:basedOn w:val="a4"/>
    <w:uiPriority w:val="65"/>
    <w:semiHidden/>
    <w:unhideWhenUsed/>
    <w:rsid w:val="0097326C"/>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7">
    <w:name w:val="Medium List 2"/>
    <w:basedOn w:val="a4"/>
    <w:uiPriority w:val="66"/>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Shading 1"/>
    <w:basedOn w:val="a4"/>
    <w:uiPriority w:val="63"/>
    <w:semiHidden/>
    <w:unhideWhenUsed/>
    <w:rsid w:val="0097326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97326C"/>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97326C"/>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97326C"/>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97326C"/>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97326C"/>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97326C"/>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8">
    <w:name w:val="Medium Shading 2"/>
    <w:basedOn w:val="a4"/>
    <w:uiPriority w:val="64"/>
    <w:semiHidden/>
    <w:unhideWhenUsed/>
    <w:rsid w:val="009732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9732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9732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9732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9732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9732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9732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4">
    <w:name w:val="Medium Grid 1"/>
    <w:basedOn w:val="a4"/>
    <w:uiPriority w:val="67"/>
    <w:semiHidden/>
    <w:unhideWhenUsed/>
    <w:rsid w:val="0097326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97326C"/>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21">
    <w:name w:val="Medium Grid 1 Accent 2"/>
    <w:basedOn w:val="a4"/>
    <w:uiPriority w:val="67"/>
    <w:semiHidden/>
    <w:unhideWhenUsed/>
    <w:rsid w:val="0097326C"/>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4"/>
    <w:uiPriority w:val="67"/>
    <w:semiHidden/>
    <w:unhideWhenUsed/>
    <w:rsid w:val="0097326C"/>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4"/>
    <w:uiPriority w:val="67"/>
    <w:semiHidden/>
    <w:unhideWhenUsed/>
    <w:rsid w:val="0097326C"/>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4"/>
    <w:uiPriority w:val="67"/>
    <w:semiHidden/>
    <w:unhideWhenUsed/>
    <w:rsid w:val="0097326C"/>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61">
    <w:name w:val="Medium Grid 1 Accent 6"/>
    <w:basedOn w:val="a4"/>
    <w:uiPriority w:val="67"/>
    <w:semiHidden/>
    <w:unhideWhenUsed/>
    <w:rsid w:val="0097326C"/>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9">
    <w:name w:val="Medium Grid 2"/>
    <w:basedOn w:val="a4"/>
    <w:uiPriority w:val="68"/>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8">
    <w:name w:val="Medium Grid 3"/>
    <w:basedOn w:val="a4"/>
    <w:uiPriority w:val="69"/>
    <w:semiHidden/>
    <w:unhideWhenUsed/>
    <w:rsid w:val="00973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973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3-2">
    <w:name w:val="Medium Grid 3 Accent 2"/>
    <w:basedOn w:val="a4"/>
    <w:uiPriority w:val="69"/>
    <w:semiHidden/>
    <w:unhideWhenUsed/>
    <w:rsid w:val="00973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
    <w:name w:val="Medium Grid 3 Accent 3"/>
    <w:basedOn w:val="a4"/>
    <w:uiPriority w:val="69"/>
    <w:semiHidden/>
    <w:unhideWhenUsed/>
    <w:rsid w:val="00973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4"/>
    <w:uiPriority w:val="69"/>
    <w:semiHidden/>
    <w:unhideWhenUsed/>
    <w:rsid w:val="00973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4"/>
    <w:uiPriority w:val="69"/>
    <w:semiHidden/>
    <w:unhideWhenUsed/>
    <w:rsid w:val="00973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3-6">
    <w:name w:val="Medium Grid 3 Accent 6"/>
    <w:basedOn w:val="a4"/>
    <w:uiPriority w:val="69"/>
    <w:semiHidden/>
    <w:unhideWhenUsed/>
    <w:rsid w:val="00973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0">
    <w:name w:val="Bibliography"/>
    <w:basedOn w:val="a2"/>
    <w:next w:val="a2"/>
    <w:uiPriority w:val="37"/>
    <w:semiHidden/>
    <w:unhideWhenUsed/>
    <w:rsid w:val="0097326C"/>
  </w:style>
  <w:style w:type="character" w:styleId="afff1">
    <w:name w:val="Hashtag"/>
    <w:basedOn w:val="a3"/>
    <w:uiPriority w:val="99"/>
    <w:semiHidden/>
    <w:unhideWhenUsed/>
    <w:rsid w:val="0097326C"/>
    <w:rPr>
      <w:rFonts w:ascii="Calibri" w:hAnsi="Calibri" w:cs="Calibri"/>
      <w:color w:val="2B579A"/>
      <w:shd w:val="clear" w:color="auto" w:fill="E1DFDD"/>
    </w:rPr>
  </w:style>
  <w:style w:type="paragraph" w:styleId="afff2">
    <w:name w:val="Message Header"/>
    <w:basedOn w:val="a2"/>
    <w:link w:val="afff3"/>
    <w:uiPriority w:val="99"/>
    <w:semiHidden/>
    <w:unhideWhenUsed/>
    <w:rsid w:val="0097326C"/>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afff3">
    <w:name w:val="Шапка Знак"/>
    <w:basedOn w:val="a3"/>
    <w:link w:val="afff2"/>
    <w:uiPriority w:val="99"/>
    <w:semiHidden/>
    <w:rsid w:val="0097326C"/>
    <w:rPr>
      <w:rFonts w:ascii="Calibri Light" w:eastAsiaTheme="majorEastAsia" w:hAnsi="Calibri Light" w:cs="Calibri Light"/>
      <w:sz w:val="24"/>
      <w:szCs w:val="24"/>
      <w:shd w:val="pct20" w:color="auto" w:fill="auto"/>
    </w:rPr>
  </w:style>
  <w:style w:type="table" w:styleId="afff4">
    <w:name w:val="Table Elegant"/>
    <w:basedOn w:val="a4"/>
    <w:uiPriority w:val="99"/>
    <w:semiHidden/>
    <w:unhideWhenUsed/>
    <w:rsid w:val="0097326C"/>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5">
    <w:name w:val="List"/>
    <w:basedOn w:val="a2"/>
    <w:uiPriority w:val="99"/>
    <w:semiHidden/>
    <w:unhideWhenUsed/>
    <w:rsid w:val="0097326C"/>
    <w:pPr>
      <w:ind w:left="360" w:hanging="360"/>
      <w:contextualSpacing/>
    </w:pPr>
  </w:style>
  <w:style w:type="paragraph" w:styleId="2a">
    <w:name w:val="List 2"/>
    <w:basedOn w:val="a2"/>
    <w:uiPriority w:val="99"/>
    <w:semiHidden/>
    <w:unhideWhenUsed/>
    <w:rsid w:val="0097326C"/>
    <w:pPr>
      <w:ind w:left="720" w:hanging="360"/>
      <w:contextualSpacing/>
    </w:pPr>
  </w:style>
  <w:style w:type="paragraph" w:styleId="39">
    <w:name w:val="List 3"/>
    <w:basedOn w:val="a2"/>
    <w:uiPriority w:val="99"/>
    <w:semiHidden/>
    <w:unhideWhenUsed/>
    <w:rsid w:val="0097326C"/>
    <w:pPr>
      <w:ind w:left="1080" w:hanging="360"/>
      <w:contextualSpacing/>
    </w:pPr>
  </w:style>
  <w:style w:type="paragraph" w:styleId="44">
    <w:name w:val="List 4"/>
    <w:basedOn w:val="a2"/>
    <w:uiPriority w:val="99"/>
    <w:semiHidden/>
    <w:unhideWhenUsed/>
    <w:rsid w:val="0097326C"/>
    <w:pPr>
      <w:ind w:left="1440" w:hanging="360"/>
      <w:contextualSpacing/>
    </w:pPr>
  </w:style>
  <w:style w:type="paragraph" w:styleId="54">
    <w:name w:val="List 5"/>
    <w:basedOn w:val="a2"/>
    <w:uiPriority w:val="99"/>
    <w:semiHidden/>
    <w:unhideWhenUsed/>
    <w:rsid w:val="0097326C"/>
    <w:pPr>
      <w:ind w:left="1800" w:hanging="360"/>
      <w:contextualSpacing/>
    </w:pPr>
  </w:style>
  <w:style w:type="table" w:styleId="-1">
    <w:name w:val="Table List 1"/>
    <w:basedOn w:val="a4"/>
    <w:uiPriority w:val="99"/>
    <w:semiHidden/>
    <w:unhideWhenUsed/>
    <w:rsid w:val="0097326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
    <w:name w:val="Table List 2"/>
    <w:basedOn w:val="a4"/>
    <w:uiPriority w:val="99"/>
    <w:semiHidden/>
    <w:unhideWhenUsed/>
    <w:rsid w:val="0097326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List 3"/>
    <w:basedOn w:val="a4"/>
    <w:uiPriority w:val="99"/>
    <w:semiHidden/>
    <w:unhideWhenUsed/>
    <w:rsid w:val="0097326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4"/>
    <w:uiPriority w:val="99"/>
    <w:semiHidden/>
    <w:unhideWhenUsed/>
    <w:rsid w:val="0097326C"/>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4"/>
    <w:uiPriority w:val="99"/>
    <w:semiHidden/>
    <w:unhideWhenUsed/>
    <w:rsid w:val="0097326C"/>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4"/>
    <w:uiPriority w:val="99"/>
    <w:semiHidden/>
    <w:unhideWhenUsed/>
    <w:rsid w:val="0097326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4"/>
    <w:uiPriority w:val="99"/>
    <w:semiHidden/>
    <w:unhideWhenUsed/>
    <w:rsid w:val="0097326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4"/>
    <w:uiPriority w:val="99"/>
    <w:semiHidden/>
    <w:unhideWhenUsed/>
    <w:rsid w:val="0097326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6">
    <w:name w:val="List Continue"/>
    <w:basedOn w:val="a2"/>
    <w:uiPriority w:val="99"/>
    <w:semiHidden/>
    <w:unhideWhenUsed/>
    <w:rsid w:val="0097326C"/>
    <w:pPr>
      <w:spacing w:after="120"/>
      <w:ind w:left="360"/>
      <w:contextualSpacing/>
    </w:pPr>
  </w:style>
  <w:style w:type="paragraph" w:styleId="2b">
    <w:name w:val="List Continue 2"/>
    <w:basedOn w:val="a2"/>
    <w:uiPriority w:val="99"/>
    <w:semiHidden/>
    <w:unhideWhenUsed/>
    <w:rsid w:val="0097326C"/>
    <w:pPr>
      <w:spacing w:after="120"/>
      <w:ind w:left="720"/>
      <w:contextualSpacing/>
    </w:pPr>
  </w:style>
  <w:style w:type="paragraph" w:styleId="3a">
    <w:name w:val="List Continue 3"/>
    <w:basedOn w:val="a2"/>
    <w:uiPriority w:val="99"/>
    <w:semiHidden/>
    <w:unhideWhenUsed/>
    <w:rsid w:val="0097326C"/>
    <w:pPr>
      <w:spacing w:after="120"/>
      <w:ind w:left="1080"/>
      <w:contextualSpacing/>
    </w:pPr>
  </w:style>
  <w:style w:type="paragraph" w:styleId="45">
    <w:name w:val="List Continue 4"/>
    <w:basedOn w:val="a2"/>
    <w:uiPriority w:val="99"/>
    <w:semiHidden/>
    <w:unhideWhenUsed/>
    <w:rsid w:val="0097326C"/>
    <w:pPr>
      <w:spacing w:after="120"/>
      <w:ind w:left="1440"/>
      <w:contextualSpacing/>
    </w:pPr>
  </w:style>
  <w:style w:type="paragraph" w:styleId="55">
    <w:name w:val="List Continue 5"/>
    <w:basedOn w:val="a2"/>
    <w:uiPriority w:val="99"/>
    <w:semiHidden/>
    <w:unhideWhenUsed/>
    <w:rsid w:val="0097326C"/>
    <w:pPr>
      <w:spacing w:after="120"/>
      <w:ind w:left="1800"/>
      <w:contextualSpacing/>
    </w:pPr>
  </w:style>
  <w:style w:type="paragraph" w:styleId="afff7">
    <w:name w:val="List Paragraph"/>
    <w:basedOn w:val="a2"/>
    <w:uiPriority w:val="34"/>
    <w:semiHidden/>
    <w:unhideWhenUsed/>
    <w:qFormat/>
    <w:rsid w:val="0097326C"/>
    <w:pPr>
      <w:ind w:left="720"/>
      <w:contextualSpacing/>
    </w:pPr>
  </w:style>
  <w:style w:type="paragraph" w:styleId="a">
    <w:name w:val="List Number"/>
    <w:basedOn w:val="a2"/>
    <w:uiPriority w:val="99"/>
    <w:semiHidden/>
    <w:unhideWhenUsed/>
    <w:rsid w:val="0097326C"/>
    <w:pPr>
      <w:numPr>
        <w:numId w:val="13"/>
      </w:numPr>
      <w:contextualSpacing/>
    </w:pPr>
  </w:style>
  <w:style w:type="paragraph" w:styleId="2">
    <w:name w:val="List Number 2"/>
    <w:basedOn w:val="a2"/>
    <w:uiPriority w:val="99"/>
    <w:semiHidden/>
    <w:unhideWhenUsed/>
    <w:rsid w:val="0097326C"/>
    <w:pPr>
      <w:numPr>
        <w:numId w:val="14"/>
      </w:numPr>
      <w:contextualSpacing/>
    </w:pPr>
  </w:style>
  <w:style w:type="paragraph" w:styleId="3">
    <w:name w:val="List Number 3"/>
    <w:basedOn w:val="a2"/>
    <w:uiPriority w:val="99"/>
    <w:semiHidden/>
    <w:unhideWhenUsed/>
    <w:rsid w:val="0097326C"/>
    <w:pPr>
      <w:numPr>
        <w:numId w:val="15"/>
      </w:numPr>
      <w:contextualSpacing/>
    </w:pPr>
  </w:style>
  <w:style w:type="paragraph" w:styleId="4">
    <w:name w:val="List Number 4"/>
    <w:basedOn w:val="a2"/>
    <w:uiPriority w:val="99"/>
    <w:semiHidden/>
    <w:unhideWhenUsed/>
    <w:rsid w:val="0097326C"/>
    <w:pPr>
      <w:numPr>
        <w:numId w:val="16"/>
      </w:numPr>
      <w:contextualSpacing/>
    </w:pPr>
  </w:style>
  <w:style w:type="paragraph" w:styleId="5">
    <w:name w:val="List Number 5"/>
    <w:basedOn w:val="a2"/>
    <w:uiPriority w:val="99"/>
    <w:semiHidden/>
    <w:unhideWhenUsed/>
    <w:rsid w:val="0097326C"/>
    <w:pPr>
      <w:numPr>
        <w:numId w:val="17"/>
      </w:numPr>
      <w:contextualSpacing/>
    </w:pPr>
  </w:style>
  <w:style w:type="paragraph" w:styleId="a0">
    <w:name w:val="List Bullet"/>
    <w:basedOn w:val="a2"/>
    <w:uiPriority w:val="99"/>
    <w:semiHidden/>
    <w:unhideWhenUsed/>
    <w:rsid w:val="0097326C"/>
    <w:pPr>
      <w:numPr>
        <w:numId w:val="8"/>
      </w:numPr>
      <w:contextualSpacing/>
    </w:pPr>
  </w:style>
  <w:style w:type="paragraph" w:styleId="20">
    <w:name w:val="List Bullet 2"/>
    <w:basedOn w:val="a2"/>
    <w:uiPriority w:val="99"/>
    <w:semiHidden/>
    <w:unhideWhenUsed/>
    <w:rsid w:val="0097326C"/>
    <w:pPr>
      <w:numPr>
        <w:numId w:val="9"/>
      </w:numPr>
      <w:contextualSpacing/>
    </w:pPr>
  </w:style>
  <w:style w:type="paragraph" w:styleId="30">
    <w:name w:val="List Bullet 3"/>
    <w:basedOn w:val="a2"/>
    <w:uiPriority w:val="99"/>
    <w:semiHidden/>
    <w:unhideWhenUsed/>
    <w:rsid w:val="0097326C"/>
    <w:pPr>
      <w:numPr>
        <w:numId w:val="10"/>
      </w:numPr>
      <w:contextualSpacing/>
    </w:pPr>
  </w:style>
  <w:style w:type="paragraph" w:styleId="40">
    <w:name w:val="List Bullet 4"/>
    <w:basedOn w:val="a2"/>
    <w:uiPriority w:val="99"/>
    <w:semiHidden/>
    <w:unhideWhenUsed/>
    <w:rsid w:val="0097326C"/>
    <w:pPr>
      <w:numPr>
        <w:numId w:val="11"/>
      </w:numPr>
      <w:contextualSpacing/>
    </w:pPr>
  </w:style>
  <w:style w:type="paragraph" w:styleId="50">
    <w:name w:val="List Bullet 5"/>
    <w:basedOn w:val="a2"/>
    <w:uiPriority w:val="99"/>
    <w:semiHidden/>
    <w:unhideWhenUsed/>
    <w:rsid w:val="0097326C"/>
    <w:pPr>
      <w:numPr>
        <w:numId w:val="12"/>
      </w:numPr>
      <w:contextualSpacing/>
    </w:pPr>
  </w:style>
  <w:style w:type="table" w:styleId="15">
    <w:name w:val="Table Classic 1"/>
    <w:basedOn w:val="a4"/>
    <w:uiPriority w:val="99"/>
    <w:semiHidden/>
    <w:unhideWhenUsed/>
    <w:rsid w:val="0097326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lassic 2"/>
    <w:basedOn w:val="a4"/>
    <w:uiPriority w:val="99"/>
    <w:semiHidden/>
    <w:unhideWhenUsed/>
    <w:rsid w:val="0097326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97326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97326C"/>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8">
    <w:name w:val="table of figures"/>
    <w:basedOn w:val="a2"/>
    <w:next w:val="a2"/>
    <w:uiPriority w:val="99"/>
    <w:semiHidden/>
    <w:unhideWhenUsed/>
    <w:rsid w:val="0097326C"/>
  </w:style>
  <w:style w:type="character" w:styleId="afff9">
    <w:name w:val="endnote reference"/>
    <w:basedOn w:val="a3"/>
    <w:uiPriority w:val="99"/>
    <w:semiHidden/>
    <w:unhideWhenUsed/>
    <w:rsid w:val="0097326C"/>
    <w:rPr>
      <w:rFonts w:ascii="Calibri" w:hAnsi="Calibri" w:cs="Calibri"/>
      <w:vertAlign w:val="superscript"/>
    </w:rPr>
  </w:style>
  <w:style w:type="paragraph" w:styleId="afffa">
    <w:name w:val="table of authorities"/>
    <w:basedOn w:val="a2"/>
    <w:next w:val="a2"/>
    <w:uiPriority w:val="99"/>
    <w:semiHidden/>
    <w:unhideWhenUsed/>
    <w:rsid w:val="0097326C"/>
    <w:pPr>
      <w:ind w:left="220" w:hanging="220"/>
    </w:pPr>
  </w:style>
  <w:style w:type="paragraph" w:styleId="afffb">
    <w:name w:val="toa heading"/>
    <w:basedOn w:val="a2"/>
    <w:next w:val="a2"/>
    <w:uiPriority w:val="99"/>
    <w:semiHidden/>
    <w:unhideWhenUsed/>
    <w:rsid w:val="0097326C"/>
    <w:pPr>
      <w:spacing w:before="120"/>
    </w:pPr>
    <w:rPr>
      <w:rFonts w:ascii="Calibri Light" w:eastAsiaTheme="majorEastAsia" w:hAnsi="Calibri Light" w:cs="Calibri Light"/>
      <w:b/>
      <w:bCs/>
      <w:sz w:val="24"/>
      <w:szCs w:val="24"/>
    </w:rPr>
  </w:style>
  <w:style w:type="table" w:styleId="afffc">
    <w:name w:val="Colorful List"/>
    <w:basedOn w:val="a4"/>
    <w:uiPriority w:val="72"/>
    <w:semiHidden/>
    <w:unhideWhenUsed/>
    <w:rsid w:val="0097326C"/>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4"/>
    <w:uiPriority w:val="72"/>
    <w:semiHidden/>
    <w:unhideWhenUsed/>
    <w:rsid w:val="0097326C"/>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20">
    <w:name w:val="Colorful List Accent 2"/>
    <w:basedOn w:val="a4"/>
    <w:uiPriority w:val="72"/>
    <w:semiHidden/>
    <w:unhideWhenUsed/>
    <w:rsid w:val="0097326C"/>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0">
    <w:name w:val="Colorful List Accent 3"/>
    <w:basedOn w:val="a4"/>
    <w:uiPriority w:val="72"/>
    <w:semiHidden/>
    <w:unhideWhenUsed/>
    <w:rsid w:val="0097326C"/>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0">
    <w:name w:val="Colorful List Accent 4"/>
    <w:basedOn w:val="a4"/>
    <w:uiPriority w:val="72"/>
    <w:semiHidden/>
    <w:unhideWhenUsed/>
    <w:rsid w:val="0097326C"/>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0">
    <w:name w:val="Colorful List Accent 5"/>
    <w:basedOn w:val="a4"/>
    <w:uiPriority w:val="72"/>
    <w:semiHidden/>
    <w:unhideWhenUsed/>
    <w:rsid w:val="0097326C"/>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60">
    <w:name w:val="Colorful List Accent 6"/>
    <w:basedOn w:val="a4"/>
    <w:uiPriority w:val="72"/>
    <w:rsid w:val="0097326C"/>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6">
    <w:name w:val="Table Colorful 1"/>
    <w:basedOn w:val="a4"/>
    <w:uiPriority w:val="99"/>
    <w:semiHidden/>
    <w:unhideWhenUsed/>
    <w:rsid w:val="0097326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d">
    <w:name w:val="Table Colorful 2"/>
    <w:basedOn w:val="a4"/>
    <w:uiPriority w:val="99"/>
    <w:semiHidden/>
    <w:unhideWhenUsed/>
    <w:rsid w:val="0097326C"/>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97326C"/>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d">
    <w:name w:val="Colorful Shading"/>
    <w:basedOn w:val="a4"/>
    <w:uiPriority w:val="71"/>
    <w:semiHidden/>
    <w:unhideWhenUsed/>
    <w:rsid w:val="0097326C"/>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4"/>
    <w:uiPriority w:val="71"/>
    <w:semiHidden/>
    <w:unhideWhenUsed/>
    <w:rsid w:val="0097326C"/>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4"/>
    <w:uiPriority w:val="71"/>
    <w:semiHidden/>
    <w:unhideWhenUsed/>
    <w:rsid w:val="0097326C"/>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4"/>
    <w:uiPriority w:val="71"/>
    <w:semiHidden/>
    <w:unhideWhenUsed/>
    <w:rsid w:val="0097326C"/>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1">
    <w:name w:val="Colorful Shading Accent 4"/>
    <w:basedOn w:val="a4"/>
    <w:uiPriority w:val="71"/>
    <w:semiHidden/>
    <w:unhideWhenUsed/>
    <w:rsid w:val="0097326C"/>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4"/>
    <w:uiPriority w:val="71"/>
    <w:semiHidden/>
    <w:unhideWhenUsed/>
    <w:rsid w:val="0097326C"/>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4"/>
    <w:uiPriority w:val="71"/>
    <w:rsid w:val="0097326C"/>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fe">
    <w:name w:val="Colorful Grid"/>
    <w:basedOn w:val="a4"/>
    <w:uiPriority w:val="73"/>
    <w:semiHidden/>
    <w:unhideWhenUsed/>
    <w:rsid w:val="0097326C"/>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Colorful Grid Accent 1"/>
    <w:basedOn w:val="a4"/>
    <w:uiPriority w:val="73"/>
    <w:semiHidden/>
    <w:unhideWhenUsed/>
    <w:rsid w:val="0097326C"/>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22">
    <w:name w:val="Colorful Grid Accent 2"/>
    <w:basedOn w:val="a4"/>
    <w:uiPriority w:val="73"/>
    <w:semiHidden/>
    <w:unhideWhenUsed/>
    <w:rsid w:val="0097326C"/>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2">
    <w:name w:val="Colorful Grid Accent 3"/>
    <w:basedOn w:val="a4"/>
    <w:uiPriority w:val="73"/>
    <w:semiHidden/>
    <w:unhideWhenUsed/>
    <w:rsid w:val="0097326C"/>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2">
    <w:name w:val="Colorful Grid Accent 4"/>
    <w:basedOn w:val="a4"/>
    <w:uiPriority w:val="73"/>
    <w:semiHidden/>
    <w:unhideWhenUsed/>
    <w:rsid w:val="0097326C"/>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2">
    <w:name w:val="Colorful Grid Accent 5"/>
    <w:basedOn w:val="a4"/>
    <w:uiPriority w:val="73"/>
    <w:semiHidden/>
    <w:unhideWhenUsed/>
    <w:rsid w:val="0097326C"/>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62">
    <w:name w:val="Colorful Grid Accent 6"/>
    <w:basedOn w:val="a4"/>
    <w:uiPriority w:val="73"/>
    <w:rsid w:val="0097326C"/>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f">
    <w:name w:val="envelope address"/>
    <w:basedOn w:val="a2"/>
    <w:uiPriority w:val="99"/>
    <w:semiHidden/>
    <w:unhideWhenUsed/>
    <w:rsid w:val="0097326C"/>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1">
    <w:name w:val="Outline List 3"/>
    <w:basedOn w:val="a5"/>
    <w:uiPriority w:val="99"/>
    <w:semiHidden/>
    <w:unhideWhenUsed/>
    <w:rsid w:val="0097326C"/>
    <w:pPr>
      <w:numPr>
        <w:numId w:val="26"/>
      </w:numPr>
    </w:pPr>
  </w:style>
  <w:style w:type="table" w:styleId="17">
    <w:name w:val="Plain Table 1"/>
    <w:basedOn w:val="a4"/>
    <w:uiPriority w:val="41"/>
    <w:rsid w:val="0097326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e">
    <w:name w:val="Plain Table 2"/>
    <w:basedOn w:val="a4"/>
    <w:uiPriority w:val="42"/>
    <w:rsid w:val="0097326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97326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97326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97326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0">
    <w:name w:val="No Spacing"/>
    <w:uiPriority w:val="1"/>
    <w:qFormat/>
    <w:rsid w:val="0097326C"/>
    <w:rPr>
      <w:rFonts w:ascii="Calibri" w:hAnsi="Calibri" w:cs="Calibri"/>
    </w:rPr>
  </w:style>
  <w:style w:type="paragraph" w:styleId="affff1">
    <w:name w:val="Date"/>
    <w:basedOn w:val="a2"/>
    <w:next w:val="a2"/>
    <w:link w:val="affff2"/>
    <w:uiPriority w:val="99"/>
    <w:semiHidden/>
    <w:unhideWhenUsed/>
    <w:rsid w:val="0097326C"/>
  </w:style>
  <w:style w:type="character" w:customStyle="1" w:styleId="affff2">
    <w:name w:val="Дата Знак"/>
    <w:basedOn w:val="a3"/>
    <w:link w:val="affff1"/>
    <w:uiPriority w:val="99"/>
    <w:semiHidden/>
    <w:rsid w:val="0097326C"/>
    <w:rPr>
      <w:rFonts w:ascii="Calibri" w:hAnsi="Calibri" w:cs="Calibri"/>
    </w:rPr>
  </w:style>
  <w:style w:type="paragraph" w:styleId="affff3">
    <w:name w:val="Normal (Web)"/>
    <w:basedOn w:val="a2"/>
    <w:uiPriority w:val="99"/>
    <w:semiHidden/>
    <w:unhideWhenUsed/>
    <w:rsid w:val="0097326C"/>
    <w:rPr>
      <w:rFonts w:ascii="Times New Roman" w:hAnsi="Times New Roman" w:cs="Times New Roman"/>
      <w:sz w:val="24"/>
      <w:szCs w:val="24"/>
    </w:rPr>
  </w:style>
  <w:style w:type="character" w:styleId="-">
    <w:name w:val="Smart Hyperlink"/>
    <w:basedOn w:val="a3"/>
    <w:uiPriority w:val="99"/>
    <w:semiHidden/>
    <w:unhideWhenUsed/>
    <w:rsid w:val="0097326C"/>
    <w:rPr>
      <w:rFonts w:ascii="Calibri" w:hAnsi="Calibri" w:cs="Calibri"/>
      <w:u w:val="dotted"/>
    </w:rPr>
  </w:style>
  <w:style w:type="character" w:styleId="affff4">
    <w:name w:val="Unresolved Mention"/>
    <w:basedOn w:val="a3"/>
    <w:uiPriority w:val="99"/>
    <w:semiHidden/>
    <w:unhideWhenUsed/>
    <w:rsid w:val="0097326C"/>
    <w:rPr>
      <w:rFonts w:ascii="Calibri" w:hAnsi="Calibri" w:cs="Calibri"/>
      <w:color w:val="605E5C"/>
      <w:shd w:val="clear" w:color="auto" w:fill="E1DFDD"/>
    </w:rPr>
  </w:style>
  <w:style w:type="paragraph" w:styleId="affff5">
    <w:name w:val="Body Text"/>
    <w:basedOn w:val="a2"/>
    <w:link w:val="affff6"/>
    <w:uiPriority w:val="99"/>
    <w:semiHidden/>
    <w:unhideWhenUsed/>
    <w:rsid w:val="0097326C"/>
    <w:pPr>
      <w:spacing w:after="120"/>
    </w:pPr>
  </w:style>
  <w:style w:type="character" w:customStyle="1" w:styleId="affff6">
    <w:name w:val="Основной текст Знак"/>
    <w:basedOn w:val="a3"/>
    <w:link w:val="affff5"/>
    <w:uiPriority w:val="99"/>
    <w:semiHidden/>
    <w:rsid w:val="0097326C"/>
    <w:rPr>
      <w:rFonts w:ascii="Calibri" w:hAnsi="Calibri" w:cs="Calibri"/>
    </w:rPr>
  </w:style>
  <w:style w:type="paragraph" w:styleId="2f">
    <w:name w:val="Body Text 2"/>
    <w:basedOn w:val="a2"/>
    <w:link w:val="2f0"/>
    <w:uiPriority w:val="99"/>
    <w:semiHidden/>
    <w:unhideWhenUsed/>
    <w:rsid w:val="0097326C"/>
    <w:pPr>
      <w:spacing w:after="120" w:line="480" w:lineRule="auto"/>
    </w:pPr>
  </w:style>
  <w:style w:type="character" w:customStyle="1" w:styleId="2f0">
    <w:name w:val="Основной текст 2 Знак"/>
    <w:basedOn w:val="a3"/>
    <w:link w:val="2f"/>
    <w:uiPriority w:val="99"/>
    <w:semiHidden/>
    <w:rsid w:val="0097326C"/>
    <w:rPr>
      <w:rFonts w:ascii="Calibri" w:hAnsi="Calibri" w:cs="Calibri"/>
    </w:rPr>
  </w:style>
  <w:style w:type="paragraph" w:styleId="affff7">
    <w:name w:val="Body Text Indent"/>
    <w:basedOn w:val="a2"/>
    <w:link w:val="affff8"/>
    <w:uiPriority w:val="99"/>
    <w:semiHidden/>
    <w:unhideWhenUsed/>
    <w:rsid w:val="0097326C"/>
    <w:pPr>
      <w:spacing w:after="120"/>
      <w:ind w:left="360"/>
    </w:pPr>
  </w:style>
  <w:style w:type="character" w:customStyle="1" w:styleId="affff8">
    <w:name w:val="Основной текст с отступом Знак"/>
    <w:basedOn w:val="a3"/>
    <w:link w:val="affff7"/>
    <w:uiPriority w:val="99"/>
    <w:semiHidden/>
    <w:rsid w:val="0097326C"/>
    <w:rPr>
      <w:rFonts w:ascii="Calibri" w:hAnsi="Calibri" w:cs="Calibri"/>
    </w:rPr>
  </w:style>
  <w:style w:type="paragraph" w:styleId="2f1">
    <w:name w:val="Body Text Indent 2"/>
    <w:basedOn w:val="a2"/>
    <w:link w:val="2f2"/>
    <w:uiPriority w:val="99"/>
    <w:semiHidden/>
    <w:unhideWhenUsed/>
    <w:rsid w:val="0097326C"/>
    <w:pPr>
      <w:spacing w:after="120" w:line="480" w:lineRule="auto"/>
      <w:ind w:left="360"/>
    </w:pPr>
  </w:style>
  <w:style w:type="character" w:customStyle="1" w:styleId="2f2">
    <w:name w:val="Основной текст с отступом 2 Знак"/>
    <w:basedOn w:val="a3"/>
    <w:link w:val="2f1"/>
    <w:uiPriority w:val="99"/>
    <w:semiHidden/>
    <w:rsid w:val="0097326C"/>
    <w:rPr>
      <w:rFonts w:ascii="Calibri" w:hAnsi="Calibri" w:cs="Calibri"/>
    </w:rPr>
  </w:style>
  <w:style w:type="paragraph" w:styleId="affff9">
    <w:name w:val="Body Text First Indent"/>
    <w:basedOn w:val="affff5"/>
    <w:link w:val="affffa"/>
    <w:uiPriority w:val="99"/>
    <w:semiHidden/>
    <w:unhideWhenUsed/>
    <w:rsid w:val="0097326C"/>
    <w:pPr>
      <w:spacing w:after="0"/>
      <w:ind w:firstLine="360"/>
    </w:pPr>
  </w:style>
  <w:style w:type="character" w:customStyle="1" w:styleId="affffa">
    <w:name w:val="Красная строка Знак"/>
    <w:basedOn w:val="affff6"/>
    <w:link w:val="affff9"/>
    <w:uiPriority w:val="99"/>
    <w:semiHidden/>
    <w:rsid w:val="0097326C"/>
    <w:rPr>
      <w:rFonts w:ascii="Calibri" w:hAnsi="Calibri" w:cs="Calibri"/>
    </w:rPr>
  </w:style>
  <w:style w:type="paragraph" w:styleId="2f3">
    <w:name w:val="Body Text First Indent 2"/>
    <w:basedOn w:val="affff7"/>
    <w:link w:val="2f4"/>
    <w:uiPriority w:val="99"/>
    <w:semiHidden/>
    <w:unhideWhenUsed/>
    <w:rsid w:val="0097326C"/>
    <w:pPr>
      <w:spacing w:after="0"/>
      <w:ind w:firstLine="360"/>
    </w:pPr>
  </w:style>
  <w:style w:type="character" w:customStyle="1" w:styleId="2f4">
    <w:name w:val="Красная строка 2 Знак"/>
    <w:basedOn w:val="affff8"/>
    <w:link w:val="2f3"/>
    <w:uiPriority w:val="99"/>
    <w:semiHidden/>
    <w:rsid w:val="0097326C"/>
    <w:rPr>
      <w:rFonts w:ascii="Calibri" w:hAnsi="Calibri" w:cs="Calibri"/>
    </w:rPr>
  </w:style>
  <w:style w:type="paragraph" w:styleId="affffb">
    <w:name w:val="Normal Indent"/>
    <w:basedOn w:val="a2"/>
    <w:uiPriority w:val="99"/>
    <w:semiHidden/>
    <w:unhideWhenUsed/>
    <w:rsid w:val="0097326C"/>
    <w:pPr>
      <w:ind w:left="720"/>
    </w:pPr>
  </w:style>
  <w:style w:type="paragraph" w:styleId="affffc">
    <w:name w:val="Note Heading"/>
    <w:basedOn w:val="a2"/>
    <w:next w:val="a2"/>
    <w:link w:val="affffd"/>
    <w:uiPriority w:val="99"/>
    <w:semiHidden/>
    <w:unhideWhenUsed/>
    <w:rsid w:val="0097326C"/>
  </w:style>
  <w:style w:type="character" w:customStyle="1" w:styleId="affffd">
    <w:name w:val="Заголовок записки Знак"/>
    <w:basedOn w:val="a3"/>
    <w:link w:val="affffc"/>
    <w:uiPriority w:val="99"/>
    <w:semiHidden/>
    <w:rsid w:val="0097326C"/>
    <w:rPr>
      <w:rFonts w:ascii="Calibri" w:hAnsi="Calibri" w:cs="Calibri"/>
    </w:rPr>
  </w:style>
  <w:style w:type="table" w:styleId="affffe">
    <w:name w:val="Table Contemporary"/>
    <w:basedOn w:val="a4"/>
    <w:uiPriority w:val="99"/>
    <w:semiHidden/>
    <w:unhideWhenUsed/>
    <w:rsid w:val="0097326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
    <w:name w:val="Light List"/>
    <w:basedOn w:val="a4"/>
    <w:uiPriority w:val="61"/>
    <w:semiHidden/>
    <w:unhideWhenUsed/>
    <w:rsid w:val="0097326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3">
    <w:name w:val="Light List Accent 1"/>
    <w:basedOn w:val="a4"/>
    <w:uiPriority w:val="61"/>
    <w:semiHidden/>
    <w:unhideWhenUsed/>
    <w:rsid w:val="0097326C"/>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3">
    <w:name w:val="Light List Accent 2"/>
    <w:basedOn w:val="a4"/>
    <w:uiPriority w:val="61"/>
    <w:semiHidden/>
    <w:unhideWhenUsed/>
    <w:rsid w:val="0097326C"/>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3">
    <w:name w:val="Light List Accent 3"/>
    <w:basedOn w:val="a4"/>
    <w:uiPriority w:val="61"/>
    <w:semiHidden/>
    <w:unhideWhenUsed/>
    <w:rsid w:val="0097326C"/>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3">
    <w:name w:val="Light List Accent 4"/>
    <w:basedOn w:val="a4"/>
    <w:uiPriority w:val="61"/>
    <w:semiHidden/>
    <w:unhideWhenUsed/>
    <w:rsid w:val="0097326C"/>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3">
    <w:name w:val="Light List Accent 5"/>
    <w:basedOn w:val="a4"/>
    <w:uiPriority w:val="61"/>
    <w:semiHidden/>
    <w:unhideWhenUsed/>
    <w:rsid w:val="0097326C"/>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63">
    <w:name w:val="Light List Accent 6"/>
    <w:basedOn w:val="a4"/>
    <w:uiPriority w:val="61"/>
    <w:semiHidden/>
    <w:unhideWhenUsed/>
    <w:rsid w:val="0097326C"/>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ffff0">
    <w:name w:val="Light Shading"/>
    <w:basedOn w:val="a4"/>
    <w:uiPriority w:val="60"/>
    <w:semiHidden/>
    <w:unhideWhenUsed/>
    <w:rsid w:val="0097326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4">
    <w:name w:val="Light Shading Accent 1"/>
    <w:basedOn w:val="a4"/>
    <w:uiPriority w:val="60"/>
    <w:semiHidden/>
    <w:unhideWhenUsed/>
    <w:rsid w:val="0097326C"/>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4">
    <w:name w:val="Light Shading Accent 2"/>
    <w:basedOn w:val="a4"/>
    <w:uiPriority w:val="60"/>
    <w:semiHidden/>
    <w:unhideWhenUsed/>
    <w:rsid w:val="0097326C"/>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4">
    <w:name w:val="Light Shading Accent 3"/>
    <w:basedOn w:val="a4"/>
    <w:uiPriority w:val="60"/>
    <w:semiHidden/>
    <w:unhideWhenUsed/>
    <w:rsid w:val="0097326C"/>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4">
    <w:name w:val="Light Shading Accent 4"/>
    <w:basedOn w:val="a4"/>
    <w:uiPriority w:val="60"/>
    <w:semiHidden/>
    <w:unhideWhenUsed/>
    <w:rsid w:val="0097326C"/>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4">
    <w:name w:val="Light Shading Accent 5"/>
    <w:basedOn w:val="a4"/>
    <w:uiPriority w:val="60"/>
    <w:semiHidden/>
    <w:unhideWhenUsed/>
    <w:rsid w:val="0097326C"/>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64">
    <w:name w:val="Light Shading Accent 6"/>
    <w:basedOn w:val="a4"/>
    <w:uiPriority w:val="60"/>
    <w:semiHidden/>
    <w:unhideWhenUsed/>
    <w:rsid w:val="0097326C"/>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ffff1">
    <w:name w:val="Light Grid"/>
    <w:basedOn w:val="a4"/>
    <w:uiPriority w:val="62"/>
    <w:semiHidden/>
    <w:unhideWhenUsed/>
    <w:rsid w:val="0097326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4"/>
    <w:uiPriority w:val="62"/>
    <w:rsid w:val="0097326C"/>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25">
    <w:name w:val="Light Grid Accent 2"/>
    <w:basedOn w:val="a4"/>
    <w:uiPriority w:val="62"/>
    <w:semiHidden/>
    <w:unhideWhenUsed/>
    <w:rsid w:val="0097326C"/>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5">
    <w:name w:val="Light Grid Accent 3"/>
    <w:basedOn w:val="a4"/>
    <w:uiPriority w:val="62"/>
    <w:semiHidden/>
    <w:unhideWhenUsed/>
    <w:rsid w:val="0097326C"/>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5">
    <w:name w:val="Light Grid Accent 4"/>
    <w:basedOn w:val="a4"/>
    <w:uiPriority w:val="62"/>
    <w:semiHidden/>
    <w:unhideWhenUsed/>
    <w:rsid w:val="0097326C"/>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5">
    <w:name w:val="Light Grid Accent 5"/>
    <w:basedOn w:val="a4"/>
    <w:uiPriority w:val="62"/>
    <w:semiHidden/>
    <w:unhideWhenUsed/>
    <w:rsid w:val="0097326C"/>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65">
    <w:name w:val="Light Grid Accent 6"/>
    <w:basedOn w:val="a4"/>
    <w:uiPriority w:val="62"/>
    <w:semiHidden/>
    <w:unhideWhenUsed/>
    <w:rsid w:val="0097326C"/>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afffff2">
    <w:name w:val="Dark List"/>
    <w:basedOn w:val="a4"/>
    <w:uiPriority w:val="70"/>
    <w:semiHidden/>
    <w:unhideWhenUsed/>
    <w:rsid w:val="0097326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6">
    <w:name w:val="Dark List Accent 1"/>
    <w:basedOn w:val="a4"/>
    <w:uiPriority w:val="70"/>
    <w:semiHidden/>
    <w:unhideWhenUsed/>
    <w:rsid w:val="0097326C"/>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26">
    <w:name w:val="Dark List Accent 2"/>
    <w:basedOn w:val="a4"/>
    <w:uiPriority w:val="70"/>
    <w:semiHidden/>
    <w:unhideWhenUsed/>
    <w:rsid w:val="0097326C"/>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6">
    <w:name w:val="Dark List Accent 3"/>
    <w:basedOn w:val="a4"/>
    <w:uiPriority w:val="70"/>
    <w:semiHidden/>
    <w:unhideWhenUsed/>
    <w:rsid w:val="0097326C"/>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6">
    <w:name w:val="Dark List Accent 4"/>
    <w:basedOn w:val="a4"/>
    <w:uiPriority w:val="70"/>
    <w:semiHidden/>
    <w:unhideWhenUsed/>
    <w:rsid w:val="0097326C"/>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6">
    <w:name w:val="Dark List Accent 5"/>
    <w:basedOn w:val="a4"/>
    <w:uiPriority w:val="70"/>
    <w:semiHidden/>
    <w:unhideWhenUsed/>
    <w:rsid w:val="0097326C"/>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66">
    <w:name w:val="Dark List Accent 6"/>
    <w:basedOn w:val="a4"/>
    <w:uiPriority w:val="70"/>
    <w:rsid w:val="0097326C"/>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7">
    <w:name w:val="List Table 1 Light"/>
    <w:basedOn w:val="a4"/>
    <w:uiPriority w:val="46"/>
    <w:rsid w:val="0097326C"/>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4"/>
    <w:uiPriority w:val="46"/>
    <w:rsid w:val="0097326C"/>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0">
    <w:name w:val="List Table 1 Light Accent 2"/>
    <w:basedOn w:val="a4"/>
    <w:uiPriority w:val="46"/>
    <w:rsid w:val="0097326C"/>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0">
    <w:name w:val="List Table 1 Light Accent 3"/>
    <w:basedOn w:val="a4"/>
    <w:uiPriority w:val="46"/>
    <w:rsid w:val="0097326C"/>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0">
    <w:name w:val="List Table 1 Light Accent 4"/>
    <w:basedOn w:val="a4"/>
    <w:uiPriority w:val="46"/>
    <w:rsid w:val="0097326C"/>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0">
    <w:name w:val="List Table 1 Light Accent 5"/>
    <w:basedOn w:val="a4"/>
    <w:uiPriority w:val="46"/>
    <w:rsid w:val="0097326C"/>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0">
    <w:name w:val="List Table 1 Light Accent 6"/>
    <w:basedOn w:val="a4"/>
    <w:uiPriority w:val="46"/>
    <w:rsid w:val="0097326C"/>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7">
    <w:name w:val="List Table 2"/>
    <w:basedOn w:val="a4"/>
    <w:uiPriority w:val="47"/>
    <w:rsid w:val="0097326C"/>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4"/>
    <w:uiPriority w:val="47"/>
    <w:rsid w:val="0097326C"/>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List Table 2 Accent 2"/>
    <w:basedOn w:val="a4"/>
    <w:uiPriority w:val="47"/>
    <w:rsid w:val="0097326C"/>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List Table 2 Accent 3"/>
    <w:basedOn w:val="a4"/>
    <w:uiPriority w:val="47"/>
    <w:rsid w:val="0097326C"/>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List Table 2 Accent 4"/>
    <w:basedOn w:val="a4"/>
    <w:uiPriority w:val="47"/>
    <w:rsid w:val="0097326C"/>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List Table 2 Accent 5"/>
    <w:basedOn w:val="a4"/>
    <w:uiPriority w:val="47"/>
    <w:rsid w:val="0097326C"/>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List Table 2 Accent 6"/>
    <w:basedOn w:val="a4"/>
    <w:uiPriority w:val="47"/>
    <w:rsid w:val="0097326C"/>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7">
    <w:name w:val="List Table 3"/>
    <w:basedOn w:val="a4"/>
    <w:uiPriority w:val="48"/>
    <w:rsid w:val="0097326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97326C"/>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0">
    <w:name w:val="List Table 3 Accent 2"/>
    <w:basedOn w:val="a4"/>
    <w:uiPriority w:val="48"/>
    <w:rsid w:val="0097326C"/>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0">
    <w:name w:val="List Table 3 Accent 3"/>
    <w:basedOn w:val="a4"/>
    <w:uiPriority w:val="48"/>
    <w:rsid w:val="0097326C"/>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0">
    <w:name w:val="List Table 3 Accent 4"/>
    <w:basedOn w:val="a4"/>
    <w:uiPriority w:val="48"/>
    <w:rsid w:val="0097326C"/>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0">
    <w:name w:val="List Table 3 Accent 5"/>
    <w:basedOn w:val="a4"/>
    <w:uiPriority w:val="48"/>
    <w:rsid w:val="0097326C"/>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0">
    <w:name w:val="List Table 3 Accent 6"/>
    <w:basedOn w:val="a4"/>
    <w:uiPriority w:val="48"/>
    <w:rsid w:val="0097326C"/>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7">
    <w:name w:val="List Table 4"/>
    <w:basedOn w:val="a4"/>
    <w:uiPriority w:val="49"/>
    <w:rsid w:val="009732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4"/>
    <w:uiPriority w:val="49"/>
    <w:rsid w:val="0097326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List Table 4 Accent 2"/>
    <w:basedOn w:val="a4"/>
    <w:uiPriority w:val="49"/>
    <w:rsid w:val="0097326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List Table 4 Accent 3"/>
    <w:basedOn w:val="a4"/>
    <w:uiPriority w:val="49"/>
    <w:rsid w:val="0097326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List Table 4 Accent 4"/>
    <w:basedOn w:val="a4"/>
    <w:uiPriority w:val="49"/>
    <w:rsid w:val="0097326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List Table 4 Accent 5"/>
    <w:basedOn w:val="a4"/>
    <w:uiPriority w:val="49"/>
    <w:rsid w:val="0097326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List Table 4 Accent 6"/>
    <w:basedOn w:val="a4"/>
    <w:uiPriority w:val="49"/>
    <w:rsid w:val="0097326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7">
    <w:name w:val="List Table 5 Dark"/>
    <w:basedOn w:val="a4"/>
    <w:uiPriority w:val="50"/>
    <w:rsid w:val="0097326C"/>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4"/>
    <w:uiPriority w:val="50"/>
    <w:rsid w:val="0097326C"/>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4"/>
    <w:uiPriority w:val="50"/>
    <w:rsid w:val="0097326C"/>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4"/>
    <w:uiPriority w:val="50"/>
    <w:rsid w:val="0097326C"/>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4"/>
    <w:uiPriority w:val="50"/>
    <w:rsid w:val="0097326C"/>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4"/>
    <w:uiPriority w:val="50"/>
    <w:rsid w:val="0097326C"/>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4"/>
    <w:uiPriority w:val="50"/>
    <w:rsid w:val="0097326C"/>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7">
    <w:name w:val="List Table 6 Colorful"/>
    <w:basedOn w:val="a4"/>
    <w:uiPriority w:val="51"/>
    <w:rsid w:val="0097326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4"/>
    <w:uiPriority w:val="51"/>
    <w:rsid w:val="0097326C"/>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List Table 6 Colorful Accent 2"/>
    <w:basedOn w:val="a4"/>
    <w:uiPriority w:val="51"/>
    <w:rsid w:val="0097326C"/>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List Table 6 Colorful Accent 3"/>
    <w:basedOn w:val="a4"/>
    <w:uiPriority w:val="51"/>
    <w:rsid w:val="0097326C"/>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List Table 6 Colorful Accent 4"/>
    <w:basedOn w:val="a4"/>
    <w:uiPriority w:val="51"/>
    <w:rsid w:val="0097326C"/>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List Table 6 Colorful Accent 5"/>
    <w:basedOn w:val="a4"/>
    <w:uiPriority w:val="51"/>
    <w:rsid w:val="0097326C"/>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List Table 6 Colorful Accent 6"/>
    <w:basedOn w:val="a4"/>
    <w:uiPriority w:val="51"/>
    <w:rsid w:val="0097326C"/>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0">
    <w:name w:val="List Table 7 Colorful"/>
    <w:basedOn w:val="a4"/>
    <w:uiPriority w:val="52"/>
    <w:rsid w:val="0097326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97326C"/>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97326C"/>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97326C"/>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97326C"/>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97326C"/>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97326C"/>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3">
    <w:name w:val="E-mail Signature"/>
    <w:basedOn w:val="a2"/>
    <w:link w:val="afffff4"/>
    <w:uiPriority w:val="99"/>
    <w:semiHidden/>
    <w:unhideWhenUsed/>
    <w:rsid w:val="0097326C"/>
  </w:style>
  <w:style w:type="character" w:customStyle="1" w:styleId="afffff4">
    <w:name w:val="Электронная подпись Знак"/>
    <w:basedOn w:val="a3"/>
    <w:link w:val="afffff3"/>
    <w:uiPriority w:val="99"/>
    <w:semiHidden/>
    <w:rsid w:val="0097326C"/>
    <w:rPr>
      <w:rFonts w:ascii="Calibri" w:hAnsi="Calibri" w:cs="Calibri"/>
    </w:rPr>
  </w:style>
  <w:style w:type="paragraph" w:styleId="afffff5">
    <w:name w:val="Salutation"/>
    <w:basedOn w:val="a2"/>
    <w:next w:val="a2"/>
    <w:link w:val="afffff6"/>
    <w:uiPriority w:val="99"/>
    <w:semiHidden/>
    <w:unhideWhenUsed/>
    <w:rsid w:val="0097326C"/>
  </w:style>
  <w:style w:type="character" w:customStyle="1" w:styleId="afffff6">
    <w:name w:val="Приветствие Знак"/>
    <w:basedOn w:val="a3"/>
    <w:link w:val="afffff5"/>
    <w:uiPriority w:val="99"/>
    <w:semiHidden/>
    <w:rsid w:val="0097326C"/>
    <w:rPr>
      <w:rFonts w:ascii="Calibri" w:hAnsi="Calibri" w:cs="Calibri"/>
    </w:rPr>
  </w:style>
  <w:style w:type="table" w:styleId="18">
    <w:name w:val="Table Columns 1"/>
    <w:basedOn w:val="a4"/>
    <w:uiPriority w:val="99"/>
    <w:semiHidden/>
    <w:unhideWhenUsed/>
    <w:rsid w:val="0097326C"/>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4"/>
    <w:uiPriority w:val="99"/>
    <w:semiHidden/>
    <w:unhideWhenUsed/>
    <w:rsid w:val="0097326C"/>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4"/>
    <w:uiPriority w:val="99"/>
    <w:semiHidden/>
    <w:unhideWhenUsed/>
    <w:rsid w:val="0097326C"/>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uiPriority w:val="99"/>
    <w:semiHidden/>
    <w:unhideWhenUsed/>
    <w:rsid w:val="0097326C"/>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uiPriority w:val="99"/>
    <w:semiHidden/>
    <w:unhideWhenUsed/>
    <w:rsid w:val="0097326C"/>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7">
    <w:name w:val="Signature"/>
    <w:basedOn w:val="a2"/>
    <w:link w:val="afffff8"/>
    <w:uiPriority w:val="99"/>
    <w:semiHidden/>
    <w:unhideWhenUsed/>
    <w:rsid w:val="0097326C"/>
    <w:pPr>
      <w:ind w:left="4320"/>
    </w:pPr>
  </w:style>
  <w:style w:type="character" w:customStyle="1" w:styleId="afffff8">
    <w:name w:val="Подпись Знак"/>
    <w:basedOn w:val="a3"/>
    <w:link w:val="afffff7"/>
    <w:uiPriority w:val="99"/>
    <w:semiHidden/>
    <w:rsid w:val="0097326C"/>
    <w:rPr>
      <w:rFonts w:ascii="Calibri" w:hAnsi="Calibri" w:cs="Calibri"/>
    </w:rPr>
  </w:style>
  <w:style w:type="table" w:styleId="19">
    <w:name w:val="Table Simple 1"/>
    <w:basedOn w:val="a4"/>
    <w:uiPriority w:val="99"/>
    <w:semiHidden/>
    <w:unhideWhenUsed/>
    <w:rsid w:val="0097326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6">
    <w:name w:val="Table Simple 2"/>
    <w:basedOn w:val="a4"/>
    <w:uiPriority w:val="99"/>
    <w:semiHidden/>
    <w:unhideWhenUsed/>
    <w:rsid w:val="0097326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
    <w:name w:val="Table Simple 3"/>
    <w:basedOn w:val="a4"/>
    <w:uiPriority w:val="99"/>
    <w:semiHidden/>
    <w:unhideWhenUsed/>
    <w:rsid w:val="0097326C"/>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a">
    <w:name w:val="Table Subtle 1"/>
    <w:basedOn w:val="a4"/>
    <w:uiPriority w:val="99"/>
    <w:semiHidden/>
    <w:unhideWhenUsed/>
    <w:rsid w:val="0097326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Subtle 2"/>
    <w:basedOn w:val="a4"/>
    <w:uiPriority w:val="99"/>
    <w:rsid w:val="0097326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b">
    <w:name w:val="index 1"/>
    <w:basedOn w:val="a2"/>
    <w:next w:val="a2"/>
    <w:autoRedefine/>
    <w:uiPriority w:val="99"/>
    <w:semiHidden/>
    <w:unhideWhenUsed/>
    <w:rsid w:val="0097326C"/>
    <w:pPr>
      <w:ind w:left="220" w:hanging="220"/>
    </w:pPr>
  </w:style>
  <w:style w:type="paragraph" w:styleId="2f8">
    <w:name w:val="index 2"/>
    <w:basedOn w:val="a2"/>
    <w:next w:val="a2"/>
    <w:autoRedefine/>
    <w:uiPriority w:val="99"/>
    <w:semiHidden/>
    <w:unhideWhenUsed/>
    <w:rsid w:val="0097326C"/>
    <w:pPr>
      <w:ind w:left="440" w:hanging="220"/>
    </w:pPr>
  </w:style>
  <w:style w:type="paragraph" w:styleId="3f0">
    <w:name w:val="index 3"/>
    <w:basedOn w:val="a2"/>
    <w:next w:val="a2"/>
    <w:autoRedefine/>
    <w:uiPriority w:val="99"/>
    <w:semiHidden/>
    <w:unhideWhenUsed/>
    <w:rsid w:val="0097326C"/>
    <w:pPr>
      <w:ind w:left="660" w:hanging="220"/>
    </w:pPr>
  </w:style>
  <w:style w:type="paragraph" w:styleId="49">
    <w:name w:val="index 4"/>
    <w:basedOn w:val="a2"/>
    <w:next w:val="a2"/>
    <w:autoRedefine/>
    <w:uiPriority w:val="99"/>
    <w:semiHidden/>
    <w:unhideWhenUsed/>
    <w:rsid w:val="0097326C"/>
    <w:pPr>
      <w:ind w:left="880" w:hanging="220"/>
    </w:pPr>
  </w:style>
  <w:style w:type="paragraph" w:styleId="58">
    <w:name w:val="index 5"/>
    <w:basedOn w:val="a2"/>
    <w:next w:val="a2"/>
    <w:autoRedefine/>
    <w:uiPriority w:val="99"/>
    <w:semiHidden/>
    <w:unhideWhenUsed/>
    <w:rsid w:val="0097326C"/>
    <w:pPr>
      <w:ind w:left="1100" w:hanging="220"/>
    </w:pPr>
  </w:style>
  <w:style w:type="paragraph" w:styleId="62">
    <w:name w:val="index 6"/>
    <w:basedOn w:val="a2"/>
    <w:next w:val="a2"/>
    <w:autoRedefine/>
    <w:uiPriority w:val="99"/>
    <w:semiHidden/>
    <w:unhideWhenUsed/>
    <w:rsid w:val="0097326C"/>
    <w:pPr>
      <w:ind w:left="1320" w:hanging="220"/>
    </w:pPr>
  </w:style>
  <w:style w:type="paragraph" w:styleId="72">
    <w:name w:val="index 7"/>
    <w:basedOn w:val="a2"/>
    <w:next w:val="a2"/>
    <w:autoRedefine/>
    <w:uiPriority w:val="99"/>
    <w:semiHidden/>
    <w:unhideWhenUsed/>
    <w:rsid w:val="0097326C"/>
    <w:pPr>
      <w:ind w:left="1540" w:hanging="220"/>
    </w:pPr>
  </w:style>
  <w:style w:type="paragraph" w:styleId="82">
    <w:name w:val="index 8"/>
    <w:basedOn w:val="a2"/>
    <w:next w:val="a2"/>
    <w:autoRedefine/>
    <w:uiPriority w:val="99"/>
    <w:semiHidden/>
    <w:unhideWhenUsed/>
    <w:rsid w:val="0097326C"/>
    <w:pPr>
      <w:ind w:left="1760" w:hanging="220"/>
    </w:pPr>
  </w:style>
  <w:style w:type="paragraph" w:styleId="92">
    <w:name w:val="index 9"/>
    <w:basedOn w:val="a2"/>
    <w:next w:val="a2"/>
    <w:autoRedefine/>
    <w:uiPriority w:val="99"/>
    <w:semiHidden/>
    <w:unhideWhenUsed/>
    <w:rsid w:val="0097326C"/>
    <w:pPr>
      <w:ind w:left="1980" w:hanging="220"/>
    </w:pPr>
  </w:style>
  <w:style w:type="paragraph" w:styleId="afffff9">
    <w:name w:val="index heading"/>
    <w:basedOn w:val="a2"/>
    <w:next w:val="1b"/>
    <w:uiPriority w:val="99"/>
    <w:semiHidden/>
    <w:unhideWhenUsed/>
    <w:rsid w:val="0097326C"/>
    <w:rPr>
      <w:rFonts w:ascii="Calibri Light" w:eastAsiaTheme="majorEastAsia" w:hAnsi="Calibri Light" w:cs="Calibri Light"/>
      <w:b/>
      <w:bCs/>
    </w:rPr>
  </w:style>
  <w:style w:type="paragraph" w:styleId="afffffa">
    <w:name w:val="Closing"/>
    <w:basedOn w:val="a2"/>
    <w:link w:val="afffffb"/>
    <w:uiPriority w:val="99"/>
    <w:semiHidden/>
    <w:unhideWhenUsed/>
    <w:rsid w:val="0097326C"/>
    <w:pPr>
      <w:ind w:left="4320"/>
    </w:pPr>
  </w:style>
  <w:style w:type="character" w:customStyle="1" w:styleId="afffffb">
    <w:name w:val="Прощание Знак"/>
    <w:basedOn w:val="a3"/>
    <w:link w:val="afffffa"/>
    <w:uiPriority w:val="99"/>
    <w:semiHidden/>
    <w:rsid w:val="0097326C"/>
    <w:rPr>
      <w:rFonts w:ascii="Calibri" w:hAnsi="Calibri" w:cs="Calibri"/>
    </w:rPr>
  </w:style>
  <w:style w:type="table" w:styleId="afffffc">
    <w:name w:val="Table Grid"/>
    <w:basedOn w:val="a4"/>
    <w:uiPriority w:val="39"/>
    <w:rsid w:val="009732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c">
    <w:name w:val="Table Grid 1"/>
    <w:basedOn w:val="a4"/>
    <w:uiPriority w:val="99"/>
    <w:semiHidden/>
    <w:unhideWhenUsed/>
    <w:rsid w:val="0097326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4"/>
    <w:uiPriority w:val="99"/>
    <w:semiHidden/>
    <w:unhideWhenUsed/>
    <w:rsid w:val="0097326C"/>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1">
    <w:name w:val="Table Grid 3"/>
    <w:basedOn w:val="a4"/>
    <w:uiPriority w:val="99"/>
    <w:semiHidden/>
    <w:unhideWhenUsed/>
    <w:rsid w:val="0097326C"/>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4"/>
    <w:uiPriority w:val="99"/>
    <w:semiHidden/>
    <w:unhideWhenUsed/>
    <w:rsid w:val="0097326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uiPriority w:val="99"/>
    <w:semiHidden/>
    <w:unhideWhenUsed/>
    <w:rsid w:val="0097326C"/>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uiPriority w:val="99"/>
    <w:semiHidden/>
    <w:unhideWhenUsed/>
    <w:rsid w:val="0097326C"/>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uiPriority w:val="99"/>
    <w:semiHidden/>
    <w:unhideWhenUsed/>
    <w:rsid w:val="0097326C"/>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97326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d">
    <w:name w:val="Grid Table Light"/>
    <w:basedOn w:val="a4"/>
    <w:uiPriority w:val="40"/>
    <w:rsid w:val="0097326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8">
    <w:name w:val="Grid Table 1 Light"/>
    <w:basedOn w:val="a4"/>
    <w:uiPriority w:val="46"/>
    <w:rsid w:val="0097326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4"/>
    <w:uiPriority w:val="46"/>
    <w:rsid w:val="0097326C"/>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1">
    <w:name w:val="Grid Table 1 Light Accent 2"/>
    <w:basedOn w:val="a4"/>
    <w:uiPriority w:val="46"/>
    <w:rsid w:val="0097326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1">
    <w:name w:val="Grid Table 1 Light Accent 3"/>
    <w:basedOn w:val="a4"/>
    <w:uiPriority w:val="46"/>
    <w:rsid w:val="0097326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1">
    <w:name w:val="Grid Table 1 Light Accent 4"/>
    <w:basedOn w:val="a4"/>
    <w:uiPriority w:val="46"/>
    <w:rsid w:val="0097326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1">
    <w:name w:val="Grid Table 1 Light Accent 5"/>
    <w:basedOn w:val="a4"/>
    <w:uiPriority w:val="46"/>
    <w:rsid w:val="0097326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1">
    <w:name w:val="Grid Table 1 Light Accent 6"/>
    <w:basedOn w:val="a4"/>
    <w:uiPriority w:val="46"/>
    <w:rsid w:val="0097326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8">
    <w:name w:val="Grid Table 2"/>
    <w:basedOn w:val="a4"/>
    <w:uiPriority w:val="47"/>
    <w:rsid w:val="0097326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4"/>
    <w:uiPriority w:val="47"/>
    <w:rsid w:val="0097326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1">
    <w:name w:val="Grid Table 2 Accent 2"/>
    <w:basedOn w:val="a4"/>
    <w:uiPriority w:val="47"/>
    <w:rsid w:val="0097326C"/>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1">
    <w:name w:val="Grid Table 2 Accent 3"/>
    <w:basedOn w:val="a4"/>
    <w:uiPriority w:val="47"/>
    <w:rsid w:val="0097326C"/>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1">
    <w:name w:val="Grid Table 2 Accent 4"/>
    <w:basedOn w:val="a4"/>
    <w:uiPriority w:val="47"/>
    <w:rsid w:val="0097326C"/>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1">
    <w:name w:val="Grid Table 2 Accent 5"/>
    <w:basedOn w:val="a4"/>
    <w:uiPriority w:val="47"/>
    <w:rsid w:val="0097326C"/>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1">
    <w:name w:val="Grid Table 2 Accent 6"/>
    <w:basedOn w:val="a4"/>
    <w:uiPriority w:val="47"/>
    <w:rsid w:val="0097326C"/>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8">
    <w:name w:val="Grid Table 3"/>
    <w:basedOn w:val="a4"/>
    <w:uiPriority w:val="48"/>
    <w:rsid w:val="009732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97326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1">
    <w:name w:val="Grid Table 3 Accent 2"/>
    <w:basedOn w:val="a4"/>
    <w:uiPriority w:val="48"/>
    <w:rsid w:val="0097326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1">
    <w:name w:val="Grid Table 3 Accent 3"/>
    <w:basedOn w:val="a4"/>
    <w:uiPriority w:val="48"/>
    <w:rsid w:val="0097326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1">
    <w:name w:val="Grid Table 3 Accent 4"/>
    <w:basedOn w:val="a4"/>
    <w:uiPriority w:val="48"/>
    <w:rsid w:val="0097326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1">
    <w:name w:val="Grid Table 3 Accent 5"/>
    <w:basedOn w:val="a4"/>
    <w:uiPriority w:val="48"/>
    <w:rsid w:val="0097326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1">
    <w:name w:val="Grid Table 3 Accent 6"/>
    <w:basedOn w:val="a4"/>
    <w:uiPriority w:val="48"/>
    <w:rsid w:val="0097326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8">
    <w:name w:val="Grid Table 4"/>
    <w:basedOn w:val="a4"/>
    <w:uiPriority w:val="49"/>
    <w:rsid w:val="009732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1">
    <w:name w:val="Grid Table 4 Accent 1"/>
    <w:basedOn w:val="a4"/>
    <w:uiPriority w:val="49"/>
    <w:rsid w:val="0097326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1">
    <w:name w:val="Grid Table 4 Accent 2"/>
    <w:basedOn w:val="a4"/>
    <w:uiPriority w:val="49"/>
    <w:rsid w:val="0097326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1">
    <w:name w:val="Grid Table 4 Accent 3"/>
    <w:basedOn w:val="a4"/>
    <w:uiPriority w:val="49"/>
    <w:rsid w:val="0097326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1">
    <w:name w:val="Grid Table 4 Accent 4"/>
    <w:basedOn w:val="a4"/>
    <w:uiPriority w:val="49"/>
    <w:rsid w:val="0097326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1">
    <w:name w:val="Grid Table 4 Accent 5"/>
    <w:basedOn w:val="a4"/>
    <w:uiPriority w:val="49"/>
    <w:rsid w:val="0097326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1">
    <w:name w:val="Grid Table 4 Accent 6"/>
    <w:basedOn w:val="a4"/>
    <w:uiPriority w:val="49"/>
    <w:rsid w:val="0097326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8">
    <w:name w:val="Grid Table 5 Dark"/>
    <w:basedOn w:val="a4"/>
    <w:uiPriority w:val="50"/>
    <w:rsid w:val="009732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1">
    <w:name w:val="Grid Table 5 Dark Accent 1"/>
    <w:basedOn w:val="a4"/>
    <w:uiPriority w:val="50"/>
    <w:rsid w:val="009732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1">
    <w:name w:val="Grid Table 5 Dark Accent 2"/>
    <w:basedOn w:val="a4"/>
    <w:uiPriority w:val="50"/>
    <w:rsid w:val="009732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1">
    <w:name w:val="Grid Table 5 Dark Accent 3"/>
    <w:basedOn w:val="a4"/>
    <w:uiPriority w:val="50"/>
    <w:rsid w:val="009732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1">
    <w:name w:val="Grid Table 5 Dark Accent 4"/>
    <w:basedOn w:val="a4"/>
    <w:uiPriority w:val="50"/>
    <w:rsid w:val="009732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1">
    <w:name w:val="Grid Table 5 Dark Accent 5"/>
    <w:basedOn w:val="a4"/>
    <w:uiPriority w:val="50"/>
    <w:rsid w:val="009732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1">
    <w:name w:val="Grid Table 5 Dark Accent 6"/>
    <w:basedOn w:val="a4"/>
    <w:uiPriority w:val="50"/>
    <w:rsid w:val="009732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8">
    <w:name w:val="Grid Table 6 Colorful"/>
    <w:basedOn w:val="a4"/>
    <w:uiPriority w:val="51"/>
    <w:rsid w:val="0097326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1">
    <w:name w:val="Grid Table 6 Colorful Accent 1"/>
    <w:basedOn w:val="a4"/>
    <w:uiPriority w:val="51"/>
    <w:rsid w:val="0097326C"/>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1">
    <w:name w:val="Grid Table 6 Colorful Accent 2"/>
    <w:basedOn w:val="a4"/>
    <w:uiPriority w:val="51"/>
    <w:rsid w:val="0097326C"/>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1">
    <w:name w:val="Grid Table 6 Colorful Accent 3"/>
    <w:basedOn w:val="a4"/>
    <w:uiPriority w:val="51"/>
    <w:rsid w:val="0097326C"/>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1">
    <w:name w:val="Grid Table 6 Colorful Accent 4"/>
    <w:basedOn w:val="a4"/>
    <w:uiPriority w:val="51"/>
    <w:rsid w:val="0097326C"/>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1">
    <w:name w:val="Grid Table 6 Colorful Accent 5"/>
    <w:basedOn w:val="a4"/>
    <w:uiPriority w:val="51"/>
    <w:rsid w:val="0097326C"/>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1">
    <w:name w:val="Grid Table 6 Colorful Accent 6"/>
    <w:basedOn w:val="a4"/>
    <w:uiPriority w:val="51"/>
    <w:rsid w:val="0097326C"/>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7">
    <w:name w:val="Grid Table 7 Colorful"/>
    <w:basedOn w:val="a4"/>
    <w:uiPriority w:val="52"/>
    <w:rsid w:val="0097326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97326C"/>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97326C"/>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97326C"/>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97326C"/>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97326C"/>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97326C"/>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19">
    <w:name w:val="Table Web 1"/>
    <w:basedOn w:val="a4"/>
    <w:uiPriority w:val="99"/>
    <w:semiHidden/>
    <w:unhideWhenUsed/>
    <w:rsid w:val="0097326C"/>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9">
    <w:name w:val="Table Web 2"/>
    <w:basedOn w:val="a4"/>
    <w:uiPriority w:val="99"/>
    <w:semiHidden/>
    <w:unhideWhenUsed/>
    <w:rsid w:val="0097326C"/>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9">
    <w:name w:val="Table Web 3"/>
    <w:basedOn w:val="a4"/>
    <w:uiPriority w:val="99"/>
    <w:rsid w:val="0097326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e">
    <w:name w:val="footnote reference"/>
    <w:basedOn w:val="a3"/>
    <w:uiPriority w:val="99"/>
    <w:semiHidden/>
    <w:unhideWhenUsed/>
    <w:rsid w:val="0097326C"/>
    <w:rPr>
      <w:rFonts w:ascii="Calibri" w:hAnsi="Calibri" w:cs="Calibri"/>
      <w:vertAlign w:val="superscript"/>
    </w:rPr>
  </w:style>
  <w:style w:type="character" w:styleId="affffff">
    <w:name w:val="line number"/>
    <w:basedOn w:val="a3"/>
    <w:uiPriority w:val="99"/>
    <w:semiHidden/>
    <w:unhideWhenUsed/>
    <w:rsid w:val="0097326C"/>
    <w:rPr>
      <w:rFonts w:ascii="Calibri" w:hAnsi="Calibri" w:cs="Calibri"/>
    </w:rPr>
  </w:style>
  <w:style w:type="table" w:styleId="1d">
    <w:name w:val="Table 3D effects 1"/>
    <w:basedOn w:val="a4"/>
    <w:uiPriority w:val="99"/>
    <w:semiHidden/>
    <w:unhideWhenUsed/>
    <w:rsid w:val="0097326C"/>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a">
    <w:name w:val="Table 3D effects 2"/>
    <w:basedOn w:val="a4"/>
    <w:uiPriority w:val="99"/>
    <w:semiHidden/>
    <w:unhideWhenUsed/>
    <w:rsid w:val="0097326C"/>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2">
    <w:name w:val="Table 3D effects 3"/>
    <w:basedOn w:val="a4"/>
    <w:uiPriority w:val="99"/>
    <w:semiHidden/>
    <w:unhideWhenUsed/>
    <w:rsid w:val="0097326C"/>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0">
    <w:name w:val="Table Theme"/>
    <w:basedOn w:val="a4"/>
    <w:uiPriority w:val="99"/>
    <w:semiHidden/>
    <w:unhideWhenUsed/>
    <w:rsid w:val="009732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1">
    <w:name w:val="page number"/>
    <w:basedOn w:val="a3"/>
    <w:uiPriority w:val="99"/>
    <w:semiHidden/>
    <w:unhideWhenUsed/>
    <w:rsid w:val="0097326C"/>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ega.nz/file/l6Rw2QbI#Jf0SFzRyAfwptTndNU2RF0nxOIgwrBAtShLsXcXLtFo" TargetMode="External"/><Relationship Id="rId18" Type="http://schemas.openxmlformats.org/officeDocument/2006/relationships/hyperlink" Target="https://www.mediafire.com/file/jzryci5vwi9v7xr/04.25.6_phoneupdater_iu_refresh_astoria_refresh_7.zip/file" TargetMode="External"/><Relationship Id="rId26" Type="http://schemas.openxmlformats.org/officeDocument/2006/relationships/hyperlink" Target="https://3rdpartysource.microsoft.com/" TargetMode="External"/><Relationship Id="rId3" Type="http://schemas.openxmlformats.org/officeDocument/2006/relationships/numbering" Target="numbering.xml"/><Relationship Id="rId21" Type="http://schemas.openxmlformats.org/officeDocument/2006/relationships/hyperlink" Target="https://www.mediafire.com/file/fpwwsyvjge0mpyp/Apk2Appx_Converter_v2.3.5.zip/file" TargetMode="External"/><Relationship Id="rId7" Type="http://schemas.openxmlformats.org/officeDocument/2006/relationships/footnotes" Target="footnotes.xml"/><Relationship Id="rId12" Type="http://schemas.openxmlformats.org/officeDocument/2006/relationships/hyperlink" Target="https://mega.nz/file/hrxRhYIY#4rbc57p7D4jVV0BK77wvRhRQ7ezAopPm7mUeLphux2Y" TargetMode="External"/><Relationship Id="rId17" Type="http://schemas.openxmlformats.org/officeDocument/2006/relationships/hyperlink" Target="https://mega.nz/#F!om4kkKCa!Nv7RCZOhCXlCfzRnKpfCXg" TargetMode="External"/><Relationship Id="rId25" Type="http://schemas.openxmlformats.org/officeDocument/2006/relationships/hyperlink" Target="https://youtu.be/YhqctrrFDpo" TargetMode="External"/><Relationship Id="rId2" Type="http://schemas.openxmlformats.org/officeDocument/2006/relationships/customXml" Target="../customXml/item2.xml"/><Relationship Id="rId16" Type="http://schemas.openxmlformats.org/officeDocument/2006/relationships/hyperlink" Target="http://www.mediafire.com/file/vm23fvsaf443uzk/Apk2Appx_Packer_v2.0_Beta.zip/file" TargetMode="External"/><Relationship Id="rId20" Type="http://schemas.openxmlformats.org/officeDocument/2006/relationships/hyperlink" Target="https://www.mediafire.com/file/tz76d83u2898e0x/Apk2Appx_Packer_v2.1_Beta.zip/fil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Empyreal96/W10M_unedited-decomp" TargetMode="External"/><Relationship Id="rId24" Type="http://schemas.openxmlformats.org/officeDocument/2006/relationships/hyperlink" Target="https://youtu.be/vP-z8jVXVBQ" TargetMode="External"/><Relationship Id="rId5" Type="http://schemas.openxmlformats.org/officeDocument/2006/relationships/settings" Target="settings.xml"/><Relationship Id="rId15" Type="http://schemas.openxmlformats.org/officeDocument/2006/relationships/hyperlink" Target="http://www.mediafire.com/file/5c5kqbls7ucaj5c/04.25.6_phoneupdater_iu_refresh_astoria_refresh" TargetMode="External"/><Relationship Id="rId23" Type="http://schemas.openxmlformats.org/officeDocument/2006/relationships/hyperlink" Target="https://mega.nz/folder/QVFQnBSA#2Rj8OvBoF1Qd5tYte7cbQA" TargetMode="External"/><Relationship Id="rId28" Type="http://schemas.openxmlformats.org/officeDocument/2006/relationships/hyperlink" Target="https://3rdpartysource.microsoft.com/" TargetMode="External"/><Relationship Id="rId10" Type="http://schemas.openxmlformats.org/officeDocument/2006/relationships/hyperlink" Target="https://3rdpartysource.microsoft.com/" TargetMode="External"/><Relationship Id="rId19" Type="http://schemas.openxmlformats.org/officeDocument/2006/relationships/hyperlink" Target="https://www.mediafire.com/file/va15592og212n0k/Astoria_Patch.zip/file" TargetMode="External"/><Relationship Id="rId4" Type="http://schemas.openxmlformats.org/officeDocument/2006/relationships/styles" Target="styles.xml"/><Relationship Id="rId9" Type="http://schemas.openxmlformats.org/officeDocument/2006/relationships/hyperlink" Target="https://drive.google.com/drive/folders/1yukSY-UOz2Wib2dd2RAUa4txCrfRySsU" TargetMode="External"/><Relationship Id="rId14" Type="http://schemas.openxmlformats.org/officeDocument/2006/relationships/hyperlink" Target="https://mega.nz/file/l7ohjSKR#7UHGDDQ_OUaRyb1JfbhgROklyRC9rYRPTHSXRxbeIjs" TargetMode="External"/><Relationship Id="rId22" Type="http://schemas.openxmlformats.org/officeDocument/2006/relationships/hyperlink" Target="https://www.mediafire.com/file/sqreqwiao5anpft/AstoriaPackageInstaller_0.3.0.0.zip/file" TargetMode="External"/><Relationship Id="rId27" Type="http://schemas.openxmlformats.org/officeDocument/2006/relationships/hyperlink" Target="https://drive.google.com/drive/folders/1yukSY-UOz2Wib2dd2RAUa4txCrfRySsU?usp=sharing"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dia\AppData\Local\Microsoft\Office\16.0\DTS\ru-RU%7b54739105-1868-4260-8D0A-0357BABBF465%7d\%7bDEE96DF4-056C-4A84-8F38-1E10A361663D%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{DEE96DF4-056C-4A84-8F38-1E10A361663D}tf02786999_win32.dotx</Template>
  <TotalTime>0</TotalTime>
  <Pages>1</Pages>
  <Words>3472</Words>
  <Characters>19791</Characters>
  <Application>Microsoft Office Word</Application>
  <DocSecurity>0</DocSecurity>
  <Lines>164</Lines>
  <Paragraphs>46</Paragraphs>
  <ScaleCrop>false</ScaleCrop>
  <Company/>
  <LinksUpToDate>false</LinksUpToDate>
  <CharactersWithSpaces>23217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2021-08-21T09:54:00Z</dcterms:created>
  <dcterms:modified xsi:type="dcterms:W3CDTF">2021-08-21T10:15:00Z</dcterms:modified>
</cp:coreProperties>
</file>