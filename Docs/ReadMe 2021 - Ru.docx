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757C" w14:textId="5722929B" w:rsidR="00E95105" w:rsidRPr="00965B54" w:rsidRDefault="00E95105" w:rsidP="00E95105">
      <w:r>
        <w:rPr>
          <w:lang w:val="ru"/>
        </w:rPr>
        <w:t>Проект Астория – Читай меня</w:t>
      </w:r>
    </w:p>
    <w:p w14:paraId="1D3048B8" w14:textId="606274B0" w:rsidR="00E95105" w:rsidRPr="00965B54" w:rsidRDefault="00E95105" w:rsidP="00E95105"/>
    <w:p w14:paraId="3C236678" w14:textId="5942F298" w:rsidR="00E95105" w:rsidRPr="00965B54" w:rsidRDefault="00E95105" w:rsidP="00E95105">
      <w:r>
        <w:rPr>
          <w:lang w:val="ru"/>
        </w:rPr>
        <w:t>Часть 1</w:t>
      </w:r>
    </w:p>
    <w:p w14:paraId="683EF898" w14:textId="695A74D8" w:rsidR="00E95105" w:rsidRPr="00965B54" w:rsidRDefault="00E95105" w:rsidP="00E95105">
      <w:r w:rsidRPr="00E95105">
        <w:rPr>
          <w:lang w:val="ru"/>
        </w:rPr>
        <w:t>-------------------</w:t>
      </w:r>
    </w:p>
    <w:p w14:paraId="52D3D3CE" w14:textId="77777777" w:rsidR="00E95105" w:rsidRPr="00965B54" w:rsidRDefault="00E95105" w:rsidP="00E95105">
      <w:r w:rsidRPr="00E95105">
        <w:rPr>
          <w:lang w:val="ru"/>
        </w:rPr>
        <w:t>Для технарей, которые имеют некоторые навыки обратного инжиниринга и интересуются Astoria:</w:t>
      </w:r>
    </w:p>
    <w:p w14:paraId="237177F4" w14:textId="77777777" w:rsidR="00E95105" w:rsidRPr="00965B54" w:rsidRDefault="00E95105" w:rsidP="00E95105"/>
    <w:p w14:paraId="5313979E" w14:textId="77777777" w:rsidR="00E95105" w:rsidRPr="00965B54" w:rsidRDefault="00E95105" w:rsidP="00E95105">
      <w:r w:rsidRPr="00E95105">
        <w:rPr>
          <w:lang w:val="ru"/>
        </w:rPr>
        <w:t>Я потратил время, чтобы запустить ядро 10240 Astoria через IDA Pro, и вытащил «декомпилированный» Psudocode для каждой функции, которую я мог загрузить, и экспортировал каждую декомпилированную функцию в отдельные файлы.</w:t>
      </w:r>
    </w:p>
    <w:p w14:paraId="31AC6948" w14:textId="77777777" w:rsidR="00E95105" w:rsidRPr="00965B54" w:rsidRDefault="00E95105" w:rsidP="00E95105"/>
    <w:p w14:paraId="3E4FC3AD" w14:textId="77777777" w:rsidR="00E95105" w:rsidRPr="00965B54" w:rsidRDefault="00E95105" w:rsidP="00E95105">
      <w:r w:rsidRPr="00E95105">
        <w:rPr>
          <w:lang w:val="ru"/>
        </w:rPr>
        <w:t>Я не редактировал код, так как понятия не имею, как и с чего начать.</w:t>
      </w:r>
    </w:p>
    <w:p w14:paraId="1512997E" w14:textId="77777777" w:rsidR="00E95105" w:rsidRPr="00965B54" w:rsidRDefault="00E95105" w:rsidP="00E95105">
      <w:r w:rsidRPr="00E95105">
        <w:rPr>
          <w:lang w:val="ru"/>
        </w:rPr>
        <w:t>Также будут некоторые ошибки в некоторых выводах psudocode.</w:t>
      </w:r>
    </w:p>
    <w:p w14:paraId="059741DB" w14:textId="77777777" w:rsidR="00E95105" w:rsidRPr="00965B54" w:rsidRDefault="00E95105" w:rsidP="00E95105"/>
    <w:p w14:paraId="16C62230" w14:textId="77777777" w:rsidR="00E95105" w:rsidRPr="00965B54" w:rsidRDefault="00E95105" w:rsidP="00E95105">
      <w:r w:rsidRPr="00E95105">
        <w:rPr>
          <w:lang w:val="ru"/>
        </w:rPr>
        <w:t xml:space="preserve">Обратите внимание, что это НЕ соответствует как есть, </w:t>
      </w:r>
    </w:p>
    <w:p w14:paraId="4A1A44AF" w14:textId="77777777" w:rsidR="00E95105" w:rsidRPr="00965B54" w:rsidRDefault="00E95105" w:rsidP="00E95105">
      <w:r w:rsidRPr="00E95105">
        <w:rPr>
          <w:lang w:val="ru"/>
        </w:rPr>
        <w:t>Скорее всего, потребуется ссылаться на публичные заголовки Windows 10 и другие доступные источники.</w:t>
      </w:r>
    </w:p>
    <w:p w14:paraId="6CC9BEB8" w14:textId="77777777" w:rsidR="00E95105" w:rsidRPr="00965B54" w:rsidRDefault="00E95105" w:rsidP="00E95105"/>
    <w:p w14:paraId="12A68E2F" w14:textId="77777777" w:rsidR="00E95105" w:rsidRPr="00965B54" w:rsidRDefault="00E95105" w:rsidP="00E95105">
      <w:r w:rsidRPr="00E95105">
        <w:rPr>
          <w:lang w:val="ru"/>
        </w:rPr>
        <w:t>Итак, в настоящее время:</w:t>
      </w:r>
    </w:p>
    <w:p w14:paraId="1AA965F0" w14:textId="77777777" w:rsidR="00E95105" w:rsidRPr="00965B54" w:rsidRDefault="00E95105" w:rsidP="00E95105">
      <w:r w:rsidRPr="00E95105">
        <w:rPr>
          <w:lang w:val="ru"/>
        </w:rPr>
        <w:t>ntoskrnl.exe - 10.0.10240.16384 (Просмотреть readme, чтобы найти ссылку на .pdb)</w:t>
      </w:r>
    </w:p>
    <w:p w14:paraId="6FB858E3" w14:textId="77777777" w:rsidR="00E95105" w:rsidRPr="00965B54" w:rsidRDefault="00E95105" w:rsidP="00E95105"/>
    <w:p w14:paraId="0E36FF38" w14:textId="77777777" w:rsidR="00E95105" w:rsidRPr="00965B54" w:rsidRDefault="00E95105" w:rsidP="00E95105">
      <w:r w:rsidRPr="00E95105">
        <w:rPr>
          <w:lang w:val="ru"/>
        </w:rPr>
        <w:t>Источники проекта Астория</w:t>
      </w:r>
    </w:p>
    <w:p w14:paraId="6EE9B978" w14:textId="47552881" w:rsidR="00E95105" w:rsidRPr="00965B54" w:rsidRDefault="00F140FA" w:rsidP="00E95105">
      <w:hyperlink r:id="rId9" w:history="1">
        <w:r w:rsidR="00E95105" w:rsidRPr="0073763A">
          <w:rPr>
            <w:rStyle w:val="af3"/>
            <w:lang w:val="ru"/>
          </w:rPr>
          <w:t>https://drive.google.com/drive/folders/1yukSY-UOz2Wib2dd2RAUa4txCrfRySsU</w:t>
        </w:r>
      </w:hyperlink>
    </w:p>
    <w:p w14:paraId="54AFC720" w14:textId="77777777" w:rsidR="00E95105" w:rsidRPr="00965B54" w:rsidRDefault="00E95105" w:rsidP="00E95105"/>
    <w:p w14:paraId="177D1E4B" w14:textId="77777777" w:rsidR="00E95105" w:rsidRPr="00965B54" w:rsidRDefault="00E95105" w:rsidP="00E95105"/>
    <w:p w14:paraId="35FFD3BA" w14:textId="77777777" w:rsidR="00E95105" w:rsidRPr="00965B54" w:rsidRDefault="00E95105" w:rsidP="00E95105">
      <w:r w:rsidRPr="00E95105">
        <w:rPr>
          <w:lang w:val="ru"/>
        </w:rPr>
        <w:t>Дискуссионная зона</w:t>
      </w:r>
    </w:p>
    <w:p w14:paraId="326A4E0E" w14:textId="3FD067AE" w:rsidR="00E95105" w:rsidRPr="00965B54" w:rsidRDefault="00F140FA" w:rsidP="00E95105">
      <w:hyperlink r:id="rId10" w:history="1">
        <w:r w:rsidR="00E95105" w:rsidRPr="0073763A">
          <w:rPr>
            <w:rStyle w:val="af3"/>
            <w:lang w:val="ru"/>
          </w:rPr>
          <w:t>https://3rdpartysource.microsoft.com/</w:t>
        </w:r>
      </w:hyperlink>
    </w:p>
    <w:p w14:paraId="731F9F6F" w14:textId="77777777" w:rsidR="00E95105" w:rsidRPr="00965B54" w:rsidRDefault="00E95105" w:rsidP="00E95105"/>
    <w:p w14:paraId="33412D81" w14:textId="77777777" w:rsidR="00E95105" w:rsidRPr="00965B54" w:rsidRDefault="00E95105" w:rsidP="00E95105"/>
    <w:p w14:paraId="667B6D1A" w14:textId="77777777" w:rsidR="00E95105" w:rsidRPr="00965B54" w:rsidRDefault="00E95105" w:rsidP="00E95105">
      <w:r w:rsidRPr="00E95105">
        <w:rPr>
          <w:lang w:val="ru"/>
        </w:rPr>
        <w:t>GitHub - декомпилированные файлы W10M</w:t>
      </w:r>
    </w:p>
    <w:p w14:paraId="281563FA" w14:textId="4D672377" w:rsidR="00E95105" w:rsidRPr="00965B54" w:rsidRDefault="00F140FA" w:rsidP="00E95105">
      <w:hyperlink r:id="rId11" w:history="1">
        <w:r w:rsidR="00E95105" w:rsidRPr="0073763A">
          <w:rPr>
            <w:rStyle w:val="af3"/>
            <w:lang w:val="ru"/>
          </w:rPr>
          <w:t>https://github.com/Empyreal96/W10M_unedited-decomp</w:t>
        </w:r>
      </w:hyperlink>
    </w:p>
    <w:p w14:paraId="0BD6A163" w14:textId="77777777" w:rsidR="00E95105" w:rsidRPr="00965B54" w:rsidRDefault="00E95105" w:rsidP="00E95105"/>
    <w:p w14:paraId="57A92604" w14:textId="77777777" w:rsidR="00E95105" w:rsidRPr="00965B54" w:rsidRDefault="00E95105" w:rsidP="00E95105"/>
    <w:p w14:paraId="0F244A23" w14:textId="77777777" w:rsidR="00E95105" w:rsidRPr="00965B54" w:rsidRDefault="00E95105" w:rsidP="00E95105">
      <w:r w:rsidRPr="00E95105">
        <w:rPr>
          <w:lang w:val="ru"/>
        </w:rPr>
        <w:t>Empyreal96, [14.05.21 23:15]</w:t>
      </w:r>
    </w:p>
    <w:p w14:paraId="7E3CDCA7" w14:textId="77777777" w:rsidR="00E95105" w:rsidRPr="00965B54" w:rsidRDefault="00E95105" w:rsidP="00E95105">
      <w:r w:rsidRPr="00E95105">
        <w:rPr>
          <w:lang w:val="ru"/>
        </w:rPr>
        <w:t xml:space="preserve">F любому, у кого есть фактические знания в области обратного проектирования. Я загрузил AoWFramework.dll вместе с его .pdb файлом в IDA Pro.. более 15000 обнаруженных «Функций» (Функции, классы и т. Д.) </w:t>
      </w:r>
      <w:r>
        <w:rPr>
          <w:lang w:val="ru"/>
        </w:rPr>
        <w:t xml:space="preserve">😭 </w:t>
      </w:r>
      <w:r w:rsidRPr="00E95105">
        <w:rPr>
          <w:lang w:val="ru"/>
        </w:rPr>
        <w:t xml:space="preserve"> но, к счастью, символы публичной отладки показывают нам некоторые имена функций, а не искаженные имена.</w:t>
      </w:r>
    </w:p>
    <w:p w14:paraId="7FE9FEDB" w14:textId="77777777" w:rsidR="00E95105" w:rsidRPr="00965B54" w:rsidRDefault="00E95105" w:rsidP="00E95105"/>
    <w:p w14:paraId="4EE31211" w14:textId="77777777" w:rsidR="00E95105" w:rsidRPr="00965B54" w:rsidRDefault="00E95105" w:rsidP="00E95105">
      <w:r w:rsidRPr="00E95105">
        <w:rPr>
          <w:lang w:val="ru"/>
        </w:rPr>
        <w:t>Empyreal96, [14.05.21 23:16]</w:t>
      </w:r>
    </w:p>
    <w:p w14:paraId="7838EF6A" w14:textId="77777777" w:rsidR="00E95105" w:rsidRPr="00965B54" w:rsidRDefault="00E95105" w:rsidP="00E95105">
      <w:r w:rsidRPr="00E95105">
        <w:rPr>
          <w:lang w:val="ru"/>
        </w:rPr>
        <w:t>Для справки я думаю, что AoWFramework - это Astoria (Android) на Windows Framework, он действует как «оболочка» для преобразования вызовов Android API в вызовы NT API и т. Д.</w:t>
      </w:r>
    </w:p>
    <w:p w14:paraId="3B459C29" w14:textId="77777777" w:rsidR="00E95105" w:rsidRPr="00965B54" w:rsidRDefault="00E95105" w:rsidP="00E95105"/>
    <w:p w14:paraId="7884A509" w14:textId="77777777" w:rsidR="00E95105" w:rsidRPr="00965B54" w:rsidRDefault="00E95105" w:rsidP="00E95105">
      <w:r w:rsidRPr="00E95105">
        <w:rPr>
          <w:lang w:val="ru"/>
        </w:rPr>
        <w:t>Empyreal96, [14.05.21 23:18]</w:t>
      </w:r>
    </w:p>
    <w:p w14:paraId="13BC49CD" w14:textId="77777777" w:rsidR="00E95105" w:rsidRPr="00965B54" w:rsidRDefault="00E95105" w:rsidP="00E95105">
      <w:r w:rsidRPr="00E95105">
        <w:rPr>
          <w:lang w:val="ru"/>
        </w:rPr>
        <w:t>То есть он, кажется, ищет вещи из Android IO Syncs, передачи и запросов к тому, что вызывается при нажатии «поделиться» в приложении для Android.</w:t>
      </w:r>
    </w:p>
    <w:p w14:paraId="3967F6F2" w14:textId="77777777" w:rsidR="00E95105" w:rsidRPr="00965B54" w:rsidRDefault="00E95105" w:rsidP="00E95105"/>
    <w:p w14:paraId="6479619A" w14:textId="77777777" w:rsidR="00E95105" w:rsidRPr="00965B54" w:rsidRDefault="00E95105" w:rsidP="00E95105">
      <w:r w:rsidRPr="00E95105">
        <w:rPr>
          <w:lang w:val="ru"/>
        </w:rPr>
        <w:t>Empyreal96, [14.05.21 23:19]</w:t>
      </w:r>
    </w:p>
    <w:p w14:paraId="1FA239EC" w14:textId="77777777" w:rsidR="00E95105" w:rsidRPr="00965B54" w:rsidRDefault="00E95105" w:rsidP="00E95105">
      <w:r w:rsidRPr="00E95105">
        <w:rPr>
          <w:lang w:val="ru"/>
        </w:rPr>
        <w:t>Также интенсивное использование в Среде выполнения Windows, которая часто использовалась в Windows ARM iirc.. все это, однако, «из того, что я вижу», поэтому может быть не на 100% точным</w:t>
      </w:r>
    </w:p>
    <w:p w14:paraId="2D94D892" w14:textId="77777777" w:rsidR="00E95105" w:rsidRPr="00965B54" w:rsidRDefault="00E95105" w:rsidP="00E95105"/>
    <w:p w14:paraId="4245179B" w14:textId="77777777" w:rsidR="00E95105" w:rsidRPr="00965B54" w:rsidRDefault="00E95105" w:rsidP="00E95105">
      <w:r w:rsidRPr="00E95105">
        <w:rPr>
          <w:lang w:val="ru"/>
        </w:rPr>
        <w:t>Empyreal96, [14.05.21 23:22]</w:t>
      </w:r>
    </w:p>
    <w:p w14:paraId="6FA7627B" w14:textId="1BD9F96F" w:rsidR="00E95105" w:rsidRPr="009E38AA" w:rsidRDefault="00E95105" w:rsidP="00E95105">
      <w:r w:rsidRPr="00E95105">
        <w:rPr>
          <w:lang w:val="ru"/>
        </w:rPr>
        <w:t>Все это отправляется через AoWFramework и другие .dll, из и обратно в скрытый Android .wim, почти как безголовая версия Android</w:t>
      </w:r>
      <w:r w:rsidR="009E38AA" w:rsidRPr="009E38AA">
        <w:t xml:space="preserve"> (</w:t>
      </w:r>
      <w:r w:rsidR="009E38AA">
        <w:rPr>
          <w:lang w:val="en-US"/>
        </w:rPr>
        <w:t>AOSP</w:t>
      </w:r>
      <w:r w:rsidR="009E38AA" w:rsidRPr="009E38AA">
        <w:t>)</w:t>
      </w:r>
    </w:p>
    <w:p w14:paraId="037A0C56" w14:textId="77777777" w:rsidR="00E95105" w:rsidRPr="00965B54" w:rsidRDefault="00E95105" w:rsidP="00E95105"/>
    <w:p w14:paraId="3B969341" w14:textId="77777777" w:rsidR="00E95105" w:rsidRPr="00965B54" w:rsidRDefault="00E95105" w:rsidP="00E95105"/>
    <w:p w14:paraId="1A9BE834" w14:textId="77777777" w:rsidR="00E95105" w:rsidRDefault="00E95105" w:rsidP="00E95105">
      <w:r>
        <w:rPr>
          <w:lang w:val="ru"/>
        </w:rPr>
        <w:t>-------------------------------------------------------</w:t>
      </w:r>
    </w:p>
    <w:p w14:paraId="6A27C038" w14:textId="77777777" w:rsidR="00E95105" w:rsidRDefault="00E95105" w:rsidP="00E95105"/>
    <w:p w14:paraId="1206206E" w14:textId="77777777" w:rsidR="00E95105" w:rsidRDefault="00E95105" w:rsidP="00E95105">
      <w:r>
        <w:rPr>
          <w:lang w:val="ru"/>
        </w:rPr>
        <w:t>Неизвестный пользователь, [14.05.21 02:55]</w:t>
      </w:r>
    </w:p>
    <w:p w14:paraId="1016C7A6" w14:textId="77777777" w:rsidR="00E95105" w:rsidRDefault="00E95105" w:rsidP="00E95105">
      <w:r>
        <w:rPr>
          <w:lang w:val="ru"/>
        </w:rPr>
        <w:t>[Переслано от Fadil]</w:t>
      </w:r>
    </w:p>
    <w:p w14:paraId="54F5DACF" w14:textId="77777777" w:rsidR="00E95105" w:rsidRPr="00965B54" w:rsidRDefault="00E95105" w:rsidP="00E95105">
      <w:r w:rsidRPr="00E95105">
        <w:rPr>
          <w:lang w:val="ru"/>
        </w:rPr>
        <w:t xml:space="preserve">Здравствуйте, ребята, </w:t>
      </w:r>
    </w:p>
    <w:p w14:paraId="76D8172E" w14:textId="77777777" w:rsidR="00E95105" w:rsidRPr="00965B54" w:rsidRDefault="00E95105" w:rsidP="00E95105">
      <w:r w:rsidRPr="00E95105">
        <w:rPr>
          <w:lang w:val="ru"/>
        </w:rPr>
        <w:t>Наконец, я публикую инструменты, чтобы Project Astroria работал еще на нескольких устройствах.</w:t>
      </w:r>
    </w:p>
    <w:p w14:paraId="5AFE33B3" w14:textId="77777777" w:rsidR="00E95105" w:rsidRPr="00965B54" w:rsidRDefault="00E95105" w:rsidP="00E95105"/>
    <w:p w14:paraId="65123AC2" w14:textId="77777777" w:rsidR="00E95105" w:rsidRPr="00965B54" w:rsidRDefault="00E95105" w:rsidP="00E95105">
      <w:r w:rsidRPr="00E95105">
        <w:rPr>
          <w:lang w:val="ru"/>
        </w:rPr>
        <w:t>ПРЕДУПРЕЖДЕНИЕ:-</w:t>
      </w:r>
    </w:p>
    <w:p w14:paraId="0765116D" w14:textId="77777777" w:rsidR="00E95105" w:rsidRPr="00965B54" w:rsidRDefault="00E95105" w:rsidP="00E95105">
      <w:r w:rsidRPr="00E95105">
        <w:rPr>
          <w:lang w:val="ru"/>
        </w:rPr>
        <w:t>~ Сборка Project Astoria не предназначена для ежедневного использования.</w:t>
      </w:r>
    </w:p>
    <w:p w14:paraId="4B5A3A1F" w14:textId="77777777" w:rsidR="00E95105" w:rsidRPr="00965B54" w:rsidRDefault="00E95105" w:rsidP="00E95105">
      <w:r w:rsidRPr="00E95105">
        <w:rPr>
          <w:lang w:val="ru"/>
        </w:rPr>
        <w:t>~ Не рекомендуется использовать эту сборку на основном устройстве.</w:t>
      </w:r>
    </w:p>
    <w:p w14:paraId="5F748197" w14:textId="77777777" w:rsidR="00E95105" w:rsidRPr="00965B54" w:rsidRDefault="00E95105" w:rsidP="00E95105">
      <w:r w:rsidRPr="00E95105">
        <w:rPr>
          <w:lang w:val="ru"/>
        </w:rPr>
        <w:t>~ Это полностью для удовольствия.</w:t>
      </w:r>
    </w:p>
    <w:p w14:paraId="139C5EE4" w14:textId="77777777" w:rsidR="00E95105" w:rsidRPr="00965B54" w:rsidRDefault="00E95105" w:rsidP="00E95105"/>
    <w:p w14:paraId="70F10CEB" w14:textId="77777777" w:rsidR="00E95105" w:rsidRPr="00965B54" w:rsidRDefault="00E95105" w:rsidP="00E95105">
      <w:r w:rsidRPr="00E95105">
        <w:rPr>
          <w:lang w:val="ru"/>
        </w:rPr>
        <w:t>ПРИМЕЧАНИЕ:-</w:t>
      </w:r>
    </w:p>
    <w:p w14:paraId="6A898722" w14:textId="77777777" w:rsidR="00E95105" w:rsidRPr="00965B54" w:rsidRDefault="00E95105" w:rsidP="00E95105">
      <w:r w:rsidRPr="00E95105">
        <w:rPr>
          <w:lang w:val="ru"/>
        </w:rPr>
        <w:t>* Инструмент все еще находится в бета-версии.</w:t>
      </w:r>
    </w:p>
    <w:p w14:paraId="3912159E" w14:textId="77777777" w:rsidR="00E95105" w:rsidRPr="00965B54" w:rsidRDefault="00E95105" w:rsidP="00E95105">
      <w:r w:rsidRPr="00E95105">
        <w:rPr>
          <w:lang w:val="ru"/>
        </w:rPr>
        <w:t>* Протестировано лишь несколько устройств.</w:t>
      </w:r>
    </w:p>
    <w:p w14:paraId="05D42851" w14:textId="77777777" w:rsidR="00E95105" w:rsidRPr="00965B54" w:rsidRDefault="00E95105" w:rsidP="00E95105">
      <w:r w:rsidRPr="00E95105">
        <w:rPr>
          <w:lang w:val="ru"/>
        </w:rPr>
        <w:t>* Пока работают только клавиатуры de-de, en-us, es-es, fr-fr, it-it.</w:t>
      </w:r>
    </w:p>
    <w:p w14:paraId="371B5DB4" w14:textId="77777777" w:rsidR="00E95105" w:rsidRPr="00965B54" w:rsidRDefault="00E95105" w:rsidP="00E95105">
      <w:r w:rsidRPr="00E95105">
        <w:rPr>
          <w:lang w:val="ru"/>
        </w:rPr>
        <w:t>* Инструкции находятся в readme.txt внутри папки инструментов.</w:t>
      </w:r>
    </w:p>
    <w:p w14:paraId="2FE697A9" w14:textId="77777777" w:rsidR="00E95105" w:rsidRPr="00965B54" w:rsidRDefault="00E95105" w:rsidP="00E95105">
      <w:r w:rsidRPr="00E95105">
        <w:rPr>
          <w:lang w:val="ru"/>
        </w:rPr>
        <w:t>* Project Astoria поддерживается только на устройствах емкостью 1 ГБ.</w:t>
      </w:r>
    </w:p>
    <w:p w14:paraId="3C54FCFF" w14:textId="77777777" w:rsidR="00E95105" w:rsidRPr="00965B54" w:rsidRDefault="00E95105" w:rsidP="00E95105"/>
    <w:p w14:paraId="237A8ADF" w14:textId="7780EA63" w:rsidR="00E95105" w:rsidRPr="009E38AA" w:rsidRDefault="00E95105" w:rsidP="00E95105">
      <w:r w:rsidRPr="00FF07EC">
        <w:t>10166</w:t>
      </w:r>
      <w:r w:rsidR="009E38AA" w:rsidRPr="00FF07EC">
        <w:t xml:space="preserve"> </w:t>
      </w:r>
      <w:r w:rsidR="009E38AA">
        <w:rPr>
          <w:lang w:val="en-US"/>
        </w:rPr>
        <w:t>build</w:t>
      </w:r>
      <w:r w:rsidR="009E38AA" w:rsidRPr="00FF07EC">
        <w:t xml:space="preserve"> – </w:t>
      </w:r>
      <w:r w:rsidR="009E38AA">
        <w:t>список поддерживаемых устройств</w:t>
      </w:r>
    </w:p>
    <w:p w14:paraId="2F2E4463" w14:textId="02066748" w:rsidR="00E95105" w:rsidRPr="00FF07EC" w:rsidRDefault="00E95105" w:rsidP="00E95105">
      <w:r w:rsidRPr="00FF07EC">
        <w:t>-</w:t>
      </w:r>
      <w:r w:rsidR="009E38AA" w:rsidRPr="00FF07EC">
        <w:t xml:space="preserve"> </w:t>
      </w:r>
      <w:r w:rsidRPr="009E38AA">
        <w:rPr>
          <w:lang w:val="en-US"/>
        </w:rPr>
        <w:t>Htc</w:t>
      </w:r>
      <w:r w:rsidRPr="00FF07EC">
        <w:t xml:space="preserve"> </w:t>
      </w:r>
      <w:r w:rsidRPr="009E38AA">
        <w:rPr>
          <w:lang w:val="en-US"/>
        </w:rPr>
        <w:t>One</w:t>
      </w:r>
      <w:r w:rsidRPr="00FF07EC">
        <w:t xml:space="preserve"> </w:t>
      </w:r>
      <w:r w:rsidRPr="009E38AA">
        <w:rPr>
          <w:lang w:val="en-US"/>
        </w:rPr>
        <w:t>M</w:t>
      </w:r>
      <w:r w:rsidRPr="00FF07EC">
        <w:t>8</w:t>
      </w:r>
    </w:p>
    <w:p w14:paraId="1D02465C" w14:textId="174D0D5D" w:rsidR="00E95105" w:rsidRPr="009E38AA" w:rsidRDefault="00E95105" w:rsidP="00E95105">
      <w:pPr>
        <w:rPr>
          <w:lang w:val="en-US"/>
        </w:rPr>
      </w:pPr>
      <w:r w:rsidRPr="009E38AA">
        <w:rPr>
          <w:lang w:val="en-US"/>
        </w:rPr>
        <w:t>-</w:t>
      </w:r>
      <w:r w:rsidR="009E38AA">
        <w:rPr>
          <w:lang w:val="en-US"/>
        </w:rPr>
        <w:t xml:space="preserve"> Samsung Ativ</w:t>
      </w:r>
      <w:r w:rsidRPr="009E38AA">
        <w:rPr>
          <w:lang w:val="en-US"/>
        </w:rPr>
        <w:t xml:space="preserve"> </w:t>
      </w:r>
      <w:r w:rsidRPr="00E95105">
        <w:rPr>
          <w:lang w:val="ru"/>
        </w:rPr>
        <w:t>С</w:t>
      </w:r>
    </w:p>
    <w:p w14:paraId="7B51FA54" w14:textId="69517EA7" w:rsidR="00E95105" w:rsidRPr="009E38AA" w:rsidRDefault="00E95105" w:rsidP="00E95105">
      <w:pPr>
        <w:rPr>
          <w:lang w:val="en-US"/>
        </w:rPr>
      </w:pPr>
      <w:r w:rsidRPr="009E38AA">
        <w:rPr>
          <w:lang w:val="en-US"/>
        </w:rPr>
        <w:t>-</w:t>
      </w:r>
      <w:r w:rsidR="009E38AA" w:rsidRPr="009E38AA">
        <w:rPr>
          <w:lang w:val="en-US"/>
        </w:rPr>
        <w:t xml:space="preserve"> </w:t>
      </w:r>
      <w:r w:rsidR="009E38AA">
        <w:rPr>
          <w:lang w:val="en-US"/>
        </w:rPr>
        <w:t>Samsung Ativ</w:t>
      </w:r>
      <w:r w:rsidR="009E38AA" w:rsidRPr="009E38AA">
        <w:rPr>
          <w:lang w:val="en-US"/>
        </w:rPr>
        <w:t xml:space="preserve"> </w:t>
      </w:r>
      <w:r w:rsidRPr="009E38AA">
        <w:rPr>
          <w:lang w:val="en-US"/>
        </w:rPr>
        <w:t>SE</w:t>
      </w:r>
    </w:p>
    <w:p w14:paraId="12FD7097" w14:textId="66C10E43" w:rsidR="00E95105" w:rsidRPr="009E38AA" w:rsidRDefault="00E95105" w:rsidP="00E95105">
      <w:pPr>
        <w:rPr>
          <w:lang w:val="en-US"/>
        </w:rPr>
      </w:pPr>
      <w:r w:rsidRPr="009E38AA">
        <w:rPr>
          <w:lang w:val="en-US"/>
        </w:rPr>
        <w:t>-</w:t>
      </w:r>
      <w:r w:rsidR="009E38AA">
        <w:rPr>
          <w:lang w:val="en-US"/>
        </w:rPr>
        <w:t xml:space="preserve"> Lumia</w:t>
      </w:r>
      <w:r w:rsidRPr="009E38AA">
        <w:rPr>
          <w:lang w:val="en-US"/>
        </w:rPr>
        <w:t xml:space="preserve"> 640</w:t>
      </w:r>
    </w:p>
    <w:p w14:paraId="1FD4FEF0" w14:textId="54A2F1D8" w:rsidR="00E95105" w:rsidRPr="009E38AA" w:rsidRDefault="00E95105" w:rsidP="00E95105">
      <w:pPr>
        <w:rPr>
          <w:lang w:val="en-US"/>
        </w:rPr>
      </w:pPr>
      <w:r w:rsidRPr="009E38AA">
        <w:rPr>
          <w:lang w:val="en-US"/>
        </w:rPr>
        <w:t>-</w:t>
      </w:r>
      <w:r w:rsidR="009E38AA" w:rsidRPr="009E38AA">
        <w:rPr>
          <w:lang w:val="en-US"/>
        </w:rPr>
        <w:t xml:space="preserve"> </w:t>
      </w:r>
      <w:r w:rsidR="009E38AA">
        <w:rPr>
          <w:lang w:val="en-US"/>
        </w:rPr>
        <w:t>Lumia</w:t>
      </w:r>
      <w:r w:rsidRPr="009E38AA">
        <w:rPr>
          <w:lang w:val="en-US"/>
        </w:rPr>
        <w:t xml:space="preserve"> 640</w:t>
      </w:r>
    </w:p>
    <w:p w14:paraId="49450BDD" w14:textId="3E6FEC17" w:rsidR="00E95105" w:rsidRPr="009E38AA" w:rsidRDefault="00E95105" w:rsidP="00E95105">
      <w:pPr>
        <w:rPr>
          <w:lang w:val="en-US"/>
        </w:rPr>
      </w:pPr>
      <w:r w:rsidRPr="009E38AA">
        <w:rPr>
          <w:lang w:val="en-US"/>
        </w:rPr>
        <w:t>-</w:t>
      </w:r>
      <w:r w:rsidR="009E38AA" w:rsidRPr="009E38AA">
        <w:rPr>
          <w:lang w:val="en-US"/>
        </w:rPr>
        <w:t xml:space="preserve"> </w:t>
      </w:r>
      <w:r w:rsidR="009E38AA">
        <w:rPr>
          <w:lang w:val="en-US"/>
        </w:rPr>
        <w:t>Lumia</w:t>
      </w:r>
      <w:r w:rsidRPr="009E38AA">
        <w:rPr>
          <w:lang w:val="en-US"/>
        </w:rPr>
        <w:t xml:space="preserve"> 730</w:t>
      </w:r>
    </w:p>
    <w:p w14:paraId="78E4EC7B" w14:textId="1B7C95FF" w:rsidR="00E95105" w:rsidRPr="009E38AA" w:rsidRDefault="00E95105" w:rsidP="00E95105">
      <w:pPr>
        <w:rPr>
          <w:lang w:val="en-US"/>
        </w:rPr>
      </w:pPr>
      <w:r w:rsidRPr="009E38AA">
        <w:rPr>
          <w:lang w:val="en-US"/>
        </w:rPr>
        <w:t>-</w:t>
      </w:r>
      <w:r w:rsidR="009E38AA" w:rsidRPr="009E38AA">
        <w:rPr>
          <w:lang w:val="en-US"/>
        </w:rPr>
        <w:t xml:space="preserve"> </w:t>
      </w:r>
      <w:r w:rsidR="009E38AA">
        <w:rPr>
          <w:lang w:val="en-US"/>
        </w:rPr>
        <w:t>Lumia</w:t>
      </w:r>
      <w:r w:rsidRPr="009E38AA">
        <w:rPr>
          <w:lang w:val="en-US"/>
        </w:rPr>
        <w:t xml:space="preserve"> 735</w:t>
      </w:r>
    </w:p>
    <w:p w14:paraId="01512AAA" w14:textId="73428644" w:rsidR="00E95105" w:rsidRPr="009E38AA" w:rsidRDefault="00E95105" w:rsidP="00E95105">
      <w:pPr>
        <w:rPr>
          <w:lang w:val="en-US"/>
        </w:rPr>
      </w:pPr>
      <w:r w:rsidRPr="009E38AA">
        <w:rPr>
          <w:lang w:val="en-US"/>
        </w:rPr>
        <w:t>-</w:t>
      </w:r>
      <w:r w:rsidR="009E38AA" w:rsidRPr="009E38AA">
        <w:rPr>
          <w:lang w:val="en-US"/>
        </w:rPr>
        <w:t xml:space="preserve"> </w:t>
      </w:r>
      <w:r w:rsidR="009E38AA">
        <w:rPr>
          <w:lang w:val="en-US"/>
        </w:rPr>
        <w:t>Lumia</w:t>
      </w:r>
      <w:r w:rsidRPr="009E38AA">
        <w:rPr>
          <w:lang w:val="en-US"/>
        </w:rPr>
        <w:t xml:space="preserve"> 830</w:t>
      </w:r>
    </w:p>
    <w:p w14:paraId="21DE7887" w14:textId="12477378" w:rsidR="00E95105" w:rsidRPr="009E38AA" w:rsidRDefault="00E95105" w:rsidP="00E95105">
      <w:pPr>
        <w:rPr>
          <w:lang w:val="en-US"/>
        </w:rPr>
      </w:pPr>
      <w:r w:rsidRPr="009E38AA">
        <w:rPr>
          <w:lang w:val="en-US"/>
        </w:rPr>
        <w:t>-</w:t>
      </w:r>
      <w:r w:rsidR="009E38AA" w:rsidRPr="009E38AA">
        <w:rPr>
          <w:lang w:val="en-US"/>
        </w:rPr>
        <w:t xml:space="preserve"> </w:t>
      </w:r>
      <w:r w:rsidR="009E38AA">
        <w:rPr>
          <w:lang w:val="en-US"/>
        </w:rPr>
        <w:t>Lumia</w:t>
      </w:r>
      <w:r w:rsidRPr="009E38AA">
        <w:rPr>
          <w:lang w:val="en-US"/>
        </w:rPr>
        <w:t xml:space="preserve"> 920</w:t>
      </w:r>
    </w:p>
    <w:p w14:paraId="6EC2926E" w14:textId="124C3F63" w:rsidR="00E95105" w:rsidRPr="009E38AA" w:rsidRDefault="00E95105" w:rsidP="00E95105">
      <w:pPr>
        <w:rPr>
          <w:lang w:val="en-US"/>
        </w:rPr>
      </w:pPr>
      <w:r w:rsidRPr="009E38AA">
        <w:rPr>
          <w:lang w:val="en-US"/>
        </w:rPr>
        <w:t>-</w:t>
      </w:r>
      <w:r w:rsidR="009E38AA" w:rsidRPr="009E38AA">
        <w:rPr>
          <w:lang w:val="en-US"/>
        </w:rPr>
        <w:t xml:space="preserve"> </w:t>
      </w:r>
      <w:r w:rsidR="009E38AA">
        <w:rPr>
          <w:lang w:val="en-US"/>
        </w:rPr>
        <w:t>Lumia</w:t>
      </w:r>
      <w:r w:rsidRPr="009E38AA">
        <w:rPr>
          <w:lang w:val="en-US"/>
        </w:rPr>
        <w:t xml:space="preserve"> 925</w:t>
      </w:r>
    </w:p>
    <w:p w14:paraId="397884ED" w14:textId="10751E77" w:rsidR="00E95105" w:rsidRPr="009E38AA" w:rsidRDefault="00E95105" w:rsidP="00E95105">
      <w:pPr>
        <w:rPr>
          <w:lang w:val="en-US"/>
        </w:rPr>
      </w:pPr>
      <w:r w:rsidRPr="009E38AA">
        <w:rPr>
          <w:lang w:val="en-US"/>
        </w:rPr>
        <w:t>-</w:t>
      </w:r>
      <w:r w:rsidR="009E38AA" w:rsidRPr="009E38AA">
        <w:rPr>
          <w:lang w:val="en-US"/>
        </w:rPr>
        <w:t xml:space="preserve"> </w:t>
      </w:r>
      <w:r w:rsidR="009E38AA">
        <w:rPr>
          <w:lang w:val="en-US"/>
        </w:rPr>
        <w:t>Lumia</w:t>
      </w:r>
      <w:r w:rsidRPr="009E38AA">
        <w:rPr>
          <w:lang w:val="en-US"/>
        </w:rPr>
        <w:t xml:space="preserve"> 928</w:t>
      </w:r>
    </w:p>
    <w:p w14:paraId="40536276" w14:textId="7A54D5B4" w:rsidR="00E95105" w:rsidRDefault="00E95105" w:rsidP="00E95105">
      <w:pPr>
        <w:rPr>
          <w:lang w:val="en-US"/>
        </w:rPr>
      </w:pPr>
      <w:r w:rsidRPr="009E38AA">
        <w:rPr>
          <w:lang w:val="en-US"/>
        </w:rPr>
        <w:t>-</w:t>
      </w:r>
      <w:r w:rsidR="009E38AA" w:rsidRPr="009E38AA">
        <w:rPr>
          <w:lang w:val="en-US"/>
        </w:rPr>
        <w:t xml:space="preserve"> </w:t>
      </w:r>
      <w:r w:rsidR="009E38AA">
        <w:rPr>
          <w:lang w:val="en-US"/>
        </w:rPr>
        <w:t>Lumia</w:t>
      </w:r>
      <w:r w:rsidRPr="009E38AA">
        <w:rPr>
          <w:lang w:val="en-US"/>
        </w:rPr>
        <w:t xml:space="preserve"> 930</w:t>
      </w:r>
    </w:p>
    <w:p w14:paraId="5765F939" w14:textId="77777777" w:rsidR="00FF07EC" w:rsidRDefault="00FF07EC" w:rsidP="00FF07EC">
      <w:pPr>
        <w:rPr>
          <w:lang w:val="en-US"/>
        </w:rPr>
      </w:pPr>
      <w:r>
        <w:rPr>
          <w:lang w:val="en-US"/>
        </w:rPr>
        <w:t>- Lumia Icon</w:t>
      </w:r>
    </w:p>
    <w:p w14:paraId="59F51DE9" w14:textId="321C9FD4" w:rsidR="00E95105" w:rsidRPr="009E38AA" w:rsidRDefault="00E95105" w:rsidP="00E95105">
      <w:pPr>
        <w:rPr>
          <w:lang w:val="en-US"/>
        </w:rPr>
      </w:pPr>
      <w:r w:rsidRPr="009E38AA">
        <w:rPr>
          <w:lang w:val="en-US"/>
        </w:rPr>
        <w:t>-</w:t>
      </w:r>
      <w:r w:rsidR="009E38AA" w:rsidRPr="009E38AA">
        <w:rPr>
          <w:lang w:val="en-US"/>
        </w:rPr>
        <w:t xml:space="preserve"> </w:t>
      </w:r>
      <w:r w:rsidR="009E38AA">
        <w:rPr>
          <w:lang w:val="en-US"/>
        </w:rPr>
        <w:t>Lumia</w:t>
      </w:r>
      <w:r w:rsidRPr="009E38AA">
        <w:rPr>
          <w:lang w:val="en-US"/>
        </w:rPr>
        <w:t xml:space="preserve"> 1020</w:t>
      </w:r>
    </w:p>
    <w:p w14:paraId="2B8953B4" w14:textId="0EA1DA2E" w:rsidR="00E95105" w:rsidRPr="00FF07EC" w:rsidRDefault="00E95105" w:rsidP="00E95105">
      <w:r w:rsidRPr="00FF07EC">
        <w:t>-</w:t>
      </w:r>
      <w:r w:rsidR="009E38AA" w:rsidRPr="00FF07EC">
        <w:t xml:space="preserve"> </w:t>
      </w:r>
      <w:r w:rsidR="009E38AA">
        <w:rPr>
          <w:lang w:val="en-US"/>
        </w:rPr>
        <w:t>Lumia</w:t>
      </w:r>
      <w:r w:rsidRPr="00FF07EC">
        <w:t xml:space="preserve"> 1520</w:t>
      </w:r>
    </w:p>
    <w:p w14:paraId="4E5CF4FC" w14:textId="77777777" w:rsidR="00E95105" w:rsidRPr="00FF07EC" w:rsidRDefault="00E95105" w:rsidP="00E95105"/>
    <w:p w14:paraId="5F2F4428" w14:textId="40F8265A" w:rsidR="00E95105" w:rsidRPr="00965B54" w:rsidRDefault="00E95105" w:rsidP="00E95105">
      <w:r w:rsidRPr="00E95105">
        <w:rPr>
          <w:lang w:val="ru"/>
        </w:rPr>
        <w:t xml:space="preserve">10240 </w:t>
      </w:r>
      <w:r w:rsidR="009E38AA">
        <w:rPr>
          <w:lang w:val="ru"/>
        </w:rPr>
        <w:t xml:space="preserve"> </w:t>
      </w:r>
      <w:r w:rsidR="009E38AA">
        <w:rPr>
          <w:lang w:val="en-US"/>
        </w:rPr>
        <w:t>build</w:t>
      </w:r>
      <w:r w:rsidR="009E38AA" w:rsidRPr="009E38AA">
        <w:t xml:space="preserve"> – </w:t>
      </w:r>
      <w:r w:rsidR="009E38AA">
        <w:t>список поддерживаемых устройств</w:t>
      </w:r>
      <w:r w:rsidR="009E38AA" w:rsidRPr="009E38AA">
        <w:t xml:space="preserve"> </w:t>
      </w:r>
      <w:r w:rsidR="009E38AA">
        <w:t>и</w:t>
      </w:r>
      <w:r w:rsidRPr="00E95105">
        <w:rPr>
          <w:lang w:val="ru"/>
        </w:rPr>
        <w:t xml:space="preserve"> FFU:-</w:t>
      </w:r>
    </w:p>
    <w:p w14:paraId="33569FDA" w14:textId="38B8C087" w:rsidR="00E95105" w:rsidRDefault="00E95105" w:rsidP="00E95105">
      <w:pPr>
        <w:rPr>
          <w:lang w:val="en-US"/>
        </w:rPr>
      </w:pPr>
      <w:r w:rsidRPr="00965B54">
        <w:rPr>
          <w:lang w:val="en-US"/>
        </w:rPr>
        <w:t xml:space="preserve">+ Lumia 640: </w:t>
      </w:r>
      <w:hyperlink r:id="rId12" w:anchor="4rbc57p7D4jVV0BK77wvRhRQ7ezAopPm7mUeLphux2Y" w:history="1">
        <w:r w:rsidRPr="00965B54">
          <w:rPr>
            <w:rStyle w:val="af3"/>
            <w:lang w:val="en-US"/>
          </w:rPr>
          <w:t>https://mega.nz/file/hrxRhYIY#4rbc57p7D4jVV0BK77wvRhRQ7ezAopPm7mUeLphux2Y</w:t>
        </w:r>
      </w:hyperlink>
    </w:p>
    <w:p w14:paraId="0CC99DA7" w14:textId="77777777" w:rsidR="00E95105" w:rsidRPr="00E95105" w:rsidRDefault="00E95105" w:rsidP="00E95105">
      <w:pPr>
        <w:rPr>
          <w:lang w:val="en-US"/>
        </w:rPr>
      </w:pPr>
    </w:p>
    <w:p w14:paraId="1D3F4890" w14:textId="51E92033" w:rsidR="00E95105" w:rsidRDefault="00E95105" w:rsidP="00E95105">
      <w:pPr>
        <w:rPr>
          <w:lang w:val="en-US"/>
        </w:rPr>
      </w:pPr>
      <w:r w:rsidRPr="00965B54">
        <w:rPr>
          <w:lang w:val="en-US"/>
        </w:rPr>
        <w:t xml:space="preserve">+ Lumia 640xl: </w:t>
      </w:r>
      <w:hyperlink r:id="rId13" w:anchor="Jf0SFzRyAfwptTndNU2RF0nxOIgwrBAtShLsXcXLtFo" w:history="1">
        <w:r w:rsidRPr="00965B54">
          <w:rPr>
            <w:rStyle w:val="af3"/>
            <w:lang w:val="en-US"/>
          </w:rPr>
          <w:t>https://mega.nz/file/l6Rw2QbI#Jf0SFzRyAfwptTndNU2RF0nxOIgwrBAtShLsXcXLtFo</w:t>
        </w:r>
      </w:hyperlink>
    </w:p>
    <w:p w14:paraId="0C058A48" w14:textId="77777777" w:rsidR="00E95105" w:rsidRPr="00E95105" w:rsidRDefault="00E95105" w:rsidP="00E95105">
      <w:pPr>
        <w:rPr>
          <w:lang w:val="en-US"/>
        </w:rPr>
      </w:pPr>
    </w:p>
    <w:p w14:paraId="1FCF720A" w14:textId="7DE3EA01" w:rsidR="00E95105" w:rsidRDefault="00E95105" w:rsidP="00E95105">
      <w:pPr>
        <w:rPr>
          <w:lang w:val="en-US"/>
        </w:rPr>
      </w:pPr>
      <w:r w:rsidRPr="00965B54">
        <w:rPr>
          <w:lang w:val="en-US"/>
        </w:rPr>
        <w:t xml:space="preserve">+ Lumia 930: </w:t>
      </w:r>
      <w:hyperlink r:id="rId14" w:anchor="7UHGDDQ_OUaRyb1JfbhgROklyRC9rYRPTHSXRxbeIjs" w:history="1">
        <w:r w:rsidRPr="00965B54">
          <w:rPr>
            <w:rStyle w:val="af3"/>
            <w:lang w:val="en-US"/>
          </w:rPr>
          <w:t>https://mega.nz/file/l7ohjSKR#7UHGDDQ_OUaRyb1JfbhgROklyRC9rYRPTHSXRxbeIjs</w:t>
        </w:r>
      </w:hyperlink>
    </w:p>
    <w:p w14:paraId="4BE48B8C" w14:textId="77777777" w:rsidR="00E95105" w:rsidRPr="00E95105" w:rsidRDefault="00E95105" w:rsidP="00E95105">
      <w:pPr>
        <w:rPr>
          <w:lang w:val="en-US"/>
        </w:rPr>
      </w:pPr>
    </w:p>
    <w:p w14:paraId="7456A62C" w14:textId="77777777" w:rsidR="00E95105" w:rsidRPr="00E95105" w:rsidRDefault="00E95105" w:rsidP="00E95105">
      <w:pPr>
        <w:rPr>
          <w:lang w:val="en-US"/>
        </w:rPr>
      </w:pPr>
    </w:p>
    <w:p w14:paraId="3B31DD32" w14:textId="2B4C2F50" w:rsidR="00E95105" w:rsidRPr="00965B54" w:rsidRDefault="00E95105" w:rsidP="00E95105">
      <w:r w:rsidRPr="00E95105">
        <w:rPr>
          <w:lang w:val="ru"/>
        </w:rPr>
        <w:lastRenderedPageBreak/>
        <w:t xml:space="preserve">10536 </w:t>
      </w:r>
      <w:r w:rsidR="009E38AA">
        <w:rPr>
          <w:lang w:val="en-US"/>
        </w:rPr>
        <w:t>build</w:t>
      </w:r>
      <w:r w:rsidRPr="00E95105">
        <w:rPr>
          <w:lang w:val="ru"/>
        </w:rPr>
        <w:t xml:space="preserve"> </w:t>
      </w:r>
      <w:r w:rsidR="009E38AA" w:rsidRPr="00FF07EC">
        <w:t xml:space="preserve">– </w:t>
      </w:r>
      <w:r w:rsidR="009E38AA">
        <w:t>список поддерживаемых устройств</w:t>
      </w:r>
      <w:r w:rsidRPr="00E95105">
        <w:rPr>
          <w:lang w:val="ru"/>
        </w:rPr>
        <w:t>:-</w:t>
      </w:r>
    </w:p>
    <w:p w14:paraId="02FFA0B5" w14:textId="77777777" w:rsidR="00E95105" w:rsidRPr="00965B54" w:rsidRDefault="00E95105" w:rsidP="00E95105">
      <w:r w:rsidRPr="00E95105">
        <w:rPr>
          <w:lang w:val="ru"/>
        </w:rPr>
        <w:t>- Htc One M8</w:t>
      </w:r>
    </w:p>
    <w:p w14:paraId="23C4F58E" w14:textId="77777777" w:rsidR="00E95105" w:rsidRPr="00965B54" w:rsidRDefault="00E95105" w:rsidP="00E95105">
      <w:r w:rsidRPr="00E95105">
        <w:rPr>
          <w:lang w:val="ru"/>
        </w:rPr>
        <w:t>- Самсунг Одиссея Атыв</w:t>
      </w:r>
    </w:p>
    <w:p w14:paraId="560D0C19" w14:textId="77777777" w:rsidR="00E95105" w:rsidRPr="00965B54" w:rsidRDefault="00E95105" w:rsidP="00E95105">
      <w:r w:rsidRPr="00E95105">
        <w:rPr>
          <w:lang w:val="ru"/>
        </w:rPr>
        <w:t>- Самсунг Атыв SE</w:t>
      </w:r>
    </w:p>
    <w:p w14:paraId="4D95FED0" w14:textId="77777777" w:rsidR="00E95105" w:rsidRPr="00965B54" w:rsidRDefault="00E95105" w:rsidP="00E95105">
      <w:r w:rsidRPr="00E95105">
        <w:rPr>
          <w:lang w:val="ru"/>
        </w:rPr>
        <w:t>- Лумия 430</w:t>
      </w:r>
    </w:p>
    <w:p w14:paraId="0E5D4257" w14:textId="77777777" w:rsidR="00E95105" w:rsidRPr="00965B54" w:rsidRDefault="00E95105" w:rsidP="00E95105">
      <w:r w:rsidRPr="00E95105">
        <w:rPr>
          <w:lang w:val="ru"/>
        </w:rPr>
        <w:t>- Лумия 435</w:t>
      </w:r>
    </w:p>
    <w:p w14:paraId="2AC6AFBD" w14:textId="77777777" w:rsidR="00E95105" w:rsidRPr="00965B54" w:rsidRDefault="00E95105" w:rsidP="00E95105">
      <w:r w:rsidRPr="00E95105">
        <w:rPr>
          <w:lang w:val="ru"/>
        </w:rPr>
        <w:t>- Лумия 520</w:t>
      </w:r>
    </w:p>
    <w:p w14:paraId="2350BEFA" w14:textId="77777777" w:rsidR="00E95105" w:rsidRPr="00965B54" w:rsidRDefault="00E95105" w:rsidP="00E95105">
      <w:r w:rsidRPr="00E95105">
        <w:rPr>
          <w:lang w:val="ru"/>
        </w:rPr>
        <w:t>- Лумия 532</w:t>
      </w:r>
    </w:p>
    <w:p w14:paraId="6BBB4413" w14:textId="77777777" w:rsidR="00E95105" w:rsidRPr="00965B54" w:rsidRDefault="00E95105" w:rsidP="00E95105">
      <w:r w:rsidRPr="00E95105">
        <w:rPr>
          <w:lang w:val="ru"/>
        </w:rPr>
        <w:t>- Лумия 630</w:t>
      </w:r>
    </w:p>
    <w:p w14:paraId="0A2F8325" w14:textId="77777777" w:rsidR="00E95105" w:rsidRPr="00965B54" w:rsidRDefault="00E95105" w:rsidP="00E95105">
      <w:r w:rsidRPr="00E95105">
        <w:rPr>
          <w:lang w:val="ru"/>
        </w:rPr>
        <w:t>- Лумия 635</w:t>
      </w:r>
    </w:p>
    <w:p w14:paraId="5BC6C7D4" w14:textId="77777777" w:rsidR="00E95105" w:rsidRPr="00965B54" w:rsidRDefault="00E95105" w:rsidP="00E95105">
      <w:r w:rsidRPr="00E95105">
        <w:rPr>
          <w:lang w:val="ru"/>
        </w:rPr>
        <w:t>- Лумия 636</w:t>
      </w:r>
    </w:p>
    <w:p w14:paraId="73ED025A" w14:textId="77777777" w:rsidR="00E95105" w:rsidRPr="00965B54" w:rsidRDefault="00E95105" w:rsidP="00E95105">
      <w:r w:rsidRPr="00E95105">
        <w:rPr>
          <w:lang w:val="ru"/>
        </w:rPr>
        <w:t>- Лумия 638</w:t>
      </w:r>
    </w:p>
    <w:p w14:paraId="66803DF0" w14:textId="77777777" w:rsidR="00E95105" w:rsidRPr="00965B54" w:rsidRDefault="00E95105" w:rsidP="00E95105">
      <w:r w:rsidRPr="00E95105">
        <w:rPr>
          <w:lang w:val="ru"/>
        </w:rPr>
        <w:t>- Лумия 810</w:t>
      </w:r>
    </w:p>
    <w:p w14:paraId="60D51B25" w14:textId="77777777" w:rsidR="00E95105" w:rsidRPr="00965B54" w:rsidRDefault="00E95105" w:rsidP="00E95105">
      <w:r w:rsidRPr="00E95105">
        <w:rPr>
          <w:lang w:val="ru"/>
        </w:rPr>
        <w:t>- Лумия 820</w:t>
      </w:r>
    </w:p>
    <w:p w14:paraId="6A7F370D" w14:textId="77777777" w:rsidR="00E95105" w:rsidRPr="00965B54" w:rsidRDefault="00E95105" w:rsidP="00E95105">
      <w:r w:rsidRPr="00E95105">
        <w:rPr>
          <w:lang w:val="ru"/>
        </w:rPr>
        <w:t>- Лумия 822</w:t>
      </w:r>
    </w:p>
    <w:p w14:paraId="2D6FDB0B" w14:textId="77777777" w:rsidR="00E95105" w:rsidRPr="00965B54" w:rsidRDefault="00E95105" w:rsidP="00E95105">
      <w:r w:rsidRPr="00E95105">
        <w:rPr>
          <w:lang w:val="ru"/>
        </w:rPr>
        <w:t>- Лумия 920</w:t>
      </w:r>
    </w:p>
    <w:p w14:paraId="37330F5C" w14:textId="77777777" w:rsidR="00E95105" w:rsidRPr="00965B54" w:rsidRDefault="00E95105" w:rsidP="00E95105">
      <w:r w:rsidRPr="00E95105">
        <w:rPr>
          <w:lang w:val="ru"/>
        </w:rPr>
        <w:t>- Лумия 925</w:t>
      </w:r>
    </w:p>
    <w:p w14:paraId="3CE11882" w14:textId="77777777" w:rsidR="00E95105" w:rsidRPr="00965B54" w:rsidRDefault="00E95105" w:rsidP="00E95105">
      <w:r w:rsidRPr="00E95105">
        <w:rPr>
          <w:lang w:val="ru"/>
        </w:rPr>
        <w:t>- Лумия 928</w:t>
      </w:r>
    </w:p>
    <w:p w14:paraId="22761622" w14:textId="77777777" w:rsidR="00E95105" w:rsidRPr="00965B54" w:rsidRDefault="00E95105" w:rsidP="00E95105">
      <w:r w:rsidRPr="00E95105">
        <w:rPr>
          <w:lang w:val="ru"/>
        </w:rPr>
        <w:t>- Значок Лумия</w:t>
      </w:r>
    </w:p>
    <w:p w14:paraId="273BE733" w14:textId="77777777" w:rsidR="00E95105" w:rsidRPr="00965B54" w:rsidRDefault="00E95105" w:rsidP="00E95105">
      <w:r w:rsidRPr="00E95105">
        <w:rPr>
          <w:lang w:val="ru"/>
        </w:rPr>
        <w:t>- Лумия 930</w:t>
      </w:r>
    </w:p>
    <w:p w14:paraId="402168FE" w14:textId="77777777" w:rsidR="00E95105" w:rsidRPr="00965B54" w:rsidRDefault="00E95105" w:rsidP="00E95105">
      <w:r w:rsidRPr="00E95105">
        <w:rPr>
          <w:lang w:val="ru"/>
        </w:rPr>
        <w:t>- Лумия 1020</w:t>
      </w:r>
    </w:p>
    <w:p w14:paraId="5CC5AD77" w14:textId="77777777" w:rsidR="00E95105" w:rsidRPr="00965B54" w:rsidRDefault="00E95105" w:rsidP="00E95105">
      <w:r w:rsidRPr="00E95105">
        <w:rPr>
          <w:lang w:val="ru"/>
        </w:rPr>
        <w:t>- Лумия 1520</w:t>
      </w:r>
    </w:p>
    <w:p w14:paraId="269C9C3A" w14:textId="77777777" w:rsidR="00E95105" w:rsidRPr="00965B54" w:rsidRDefault="00E95105" w:rsidP="00E95105"/>
    <w:p w14:paraId="6122296C" w14:textId="77777777" w:rsidR="00E95105" w:rsidRPr="00965B54" w:rsidRDefault="00E95105" w:rsidP="00E95105">
      <w:r w:rsidRPr="00E95105">
        <w:rPr>
          <w:lang w:val="ru"/>
        </w:rPr>
        <w:t>ИНСТРУМЕНТЫ:-</w:t>
      </w:r>
    </w:p>
    <w:p w14:paraId="1111B927" w14:textId="365B9E63" w:rsidR="00E95105" w:rsidRPr="00965B54" w:rsidRDefault="00E95105" w:rsidP="00E95105">
      <w:r w:rsidRPr="00E95105">
        <w:rPr>
          <w:lang w:val="ru"/>
        </w:rPr>
        <w:t xml:space="preserve">× Обновление телефона: </w:t>
      </w:r>
      <w:hyperlink r:id="rId15" w:history="1">
        <w:r w:rsidRPr="0073763A">
          <w:rPr>
            <w:rStyle w:val="af3"/>
            <w:lang w:val="ru"/>
          </w:rPr>
          <w:t>http://www.mediafire.com/file/5c5kqbls7ucaj5c/04.25.6_phoneupdater_iu_refresh_astoria_refresh</w:t>
        </w:r>
      </w:hyperlink>
    </w:p>
    <w:p w14:paraId="769BF198" w14:textId="2B95134A" w:rsidR="00E95105" w:rsidRPr="00965B54" w:rsidRDefault="00E95105" w:rsidP="00E95105">
      <w:r w:rsidRPr="00E95105">
        <w:rPr>
          <w:lang w:val="ru"/>
        </w:rPr>
        <w:t>_4.7z/файл</w:t>
      </w:r>
    </w:p>
    <w:p w14:paraId="57903A7F" w14:textId="223C79FB" w:rsidR="00E95105" w:rsidRPr="00965B54" w:rsidRDefault="00E95105" w:rsidP="00E95105">
      <w:r w:rsidRPr="00E95105">
        <w:rPr>
          <w:lang w:val="ru"/>
        </w:rPr>
        <w:t xml:space="preserve">× Упаковщик Apk2Appx: </w:t>
      </w:r>
      <w:hyperlink r:id="rId16" w:history="1">
        <w:r w:rsidRPr="0073763A">
          <w:rPr>
            <w:rStyle w:val="af3"/>
            <w:lang w:val="ru"/>
          </w:rPr>
          <w:t>http://www.mediafire.com/file/vm23fvsaf443uzk/Apk2Appx_Packer_v2.0_Beta.zip/file</w:t>
        </w:r>
      </w:hyperlink>
    </w:p>
    <w:p w14:paraId="41E9471B" w14:textId="77777777" w:rsidR="00E95105" w:rsidRPr="00965B54" w:rsidRDefault="00E95105" w:rsidP="00E95105"/>
    <w:p w14:paraId="5320F1BA" w14:textId="77777777" w:rsidR="00E95105" w:rsidRPr="00965B54" w:rsidRDefault="00E95105" w:rsidP="00E95105"/>
    <w:p w14:paraId="31E65360" w14:textId="77777777" w:rsidR="00E95105" w:rsidRPr="00965B54" w:rsidRDefault="00E95105" w:rsidP="00E95105">
      <w:r w:rsidRPr="00E95105">
        <w:rPr>
          <w:lang w:val="ru"/>
        </w:rPr>
        <w:t>КОЛЛЕКЦИИ ПРИЛОЖЕНИЙ:-</w:t>
      </w:r>
    </w:p>
    <w:p w14:paraId="6C194571" w14:textId="7B2E3E83" w:rsidR="00E95105" w:rsidRPr="00965B54" w:rsidRDefault="00E95105" w:rsidP="00E95105">
      <w:r w:rsidRPr="00E95105">
        <w:rPr>
          <w:lang w:val="ru"/>
        </w:rPr>
        <w:t xml:space="preserve">• Матеус Репо: </w:t>
      </w:r>
      <w:hyperlink r:id="rId17" w:anchor="F!om4kkKCa!Nv7RCZOhCXlCfzRnKpfCXg" w:history="1">
        <w:r w:rsidRPr="0073763A">
          <w:rPr>
            <w:rStyle w:val="af3"/>
            <w:lang w:val="ru"/>
          </w:rPr>
          <w:t>https://mega.nz/#F!om4kkKCa!Nv7RCZOhCXlCfzRnKpfCXg</w:t>
        </w:r>
      </w:hyperlink>
    </w:p>
    <w:p w14:paraId="46BAB7EB" w14:textId="77777777" w:rsidR="00E95105" w:rsidRPr="00965B54" w:rsidRDefault="00E95105" w:rsidP="00E95105"/>
    <w:p w14:paraId="2089E967" w14:textId="77777777" w:rsidR="00E95105" w:rsidRPr="00965B54" w:rsidRDefault="00E95105" w:rsidP="00E95105"/>
    <w:p w14:paraId="65CBD6E1" w14:textId="7DF66999" w:rsidR="00E95105" w:rsidRPr="00965B54" w:rsidRDefault="009E38AA" w:rsidP="00E95105">
      <w:r>
        <w:rPr>
          <w:lang w:val="ru"/>
        </w:rPr>
        <w:t>БЛАГОДАРНОСТИ</w:t>
      </w:r>
      <w:r w:rsidR="00E95105" w:rsidRPr="00E95105">
        <w:rPr>
          <w:lang w:val="ru"/>
        </w:rPr>
        <w:t>:-</w:t>
      </w:r>
    </w:p>
    <w:p w14:paraId="57FF53FF" w14:textId="77777777" w:rsidR="00E95105" w:rsidRPr="00965B54" w:rsidRDefault="00E95105" w:rsidP="00E95105">
      <w:r w:rsidRPr="00E95105">
        <w:rPr>
          <w:lang w:val="ru"/>
        </w:rPr>
        <w:t xml:space="preserve"># Спасибо @Tourniquet88 за его инструмент, чтобы сделать нашу мечту реальностью. </w:t>
      </w:r>
    </w:p>
    <w:p w14:paraId="79464ACE" w14:textId="77777777" w:rsidR="00E95105" w:rsidRPr="00965B54" w:rsidRDefault="00E95105" w:rsidP="00E95105">
      <w:r w:rsidRPr="00E95105">
        <w:rPr>
          <w:lang w:val="ru"/>
        </w:rPr>
        <w:t># Спасибо HD2Owner за предоставление обновления кабин.</w:t>
      </w:r>
    </w:p>
    <w:p w14:paraId="18B0B3A1" w14:textId="77777777" w:rsidR="00E95105" w:rsidRPr="00965B54" w:rsidRDefault="00E95105" w:rsidP="00E95105">
      <w:r w:rsidRPr="00E95105">
        <w:rPr>
          <w:lang w:val="ru"/>
        </w:rPr>
        <w:t># Спасибо Матеусу Сильве и другим, кто участвовал в тестировании и обратной связи.</w:t>
      </w:r>
    </w:p>
    <w:p w14:paraId="4DE7E574" w14:textId="77777777" w:rsidR="00E95105" w:rsidRPr="00965B54" w:rsidRDefault="00E95105" w:rsidP="00E95105"/>
    <w:p w14:paraId="545A754C" w14:textId="77777777" w:rsidR="00E95105" w:rsidRPr="00965B54" w:rsidRDefault="00E95105" w:rsidP="00E95105">
      <w:r w:rsidRPr="00E95105">
        <w:rPr>
          <w:lang w:val="ru"/>
        </w:rPr>
        <w:t>Empyreal96, [14.05.21 23:15]</w:t>
      </w:r>
    </w:p>
    <w:p w14:paraId="2D52BC80" w14:textId="77777777" w:rsidR="00E95105" w:rsidRPr="00965B54" w:rsidRDefault="00E95105" w:rsidP="00E95105">
      <w:r w:rsidRPr="00E95105">
        <w:rPr>
          <w:lang w:val="ru"/>
        </w:rPr>
        <w:t xml:space="preserve">F любому, у кого есть фактические знания в области обратного проектирования. Я загрузил AoWFramework.dll вместе с его .pdb файлом в IDA Pro.. более 15000 обнаруженных «Функций» (Функции, классы и т. Д.) </w:t>
      </w:r>
      <w:r>
        <w:rPr>
          <w:lang w:val="ru"/>
        </w:rPr>
        <w:t xml:space="preserve">😭 </w:t>
      </w:r>
      <w:r w:rsidRPr="00E95105">
        <w:rPr>
          <w:lang w:val="ru"/>
        </w:rPr>
        <w:t xml:space="preserve"> но, к счастью, символы публичной отладки показывают нам некоторые имена функций, а не искаженные имена.</w:t>
      </w:r>
    </w:p>
    <w:p w14:paraId="5A1656CF" w14:textId="77777777" w:rsidR="00E95105" w:rsidRPr="00965B54" w:rsidRDefault="00E95105" w:rsidP="00E95105"/>
    <w:p w14:paraId="260D3B03" w14:textId="77777777" w:rsidR="00E95105" w:rsidRPr="00965B54" w:rsidRDefault="00E95105" w:rsidP="00E95105">
      <w:r w:rsidRPr="00E95105">
        <w:rPr>
          <w:lang w:val="ru"/>
        </w:rPr>
        <w:t>Empyreal96, [14.05.21 23:16]</w:t>
      </w:r>
    </w:p>
    <w:p w14:paraId="649DA693" w14:textId="77777777" w:rsidR="00E95105" w:rsidRPr="00965B54" w:rsidRDefault="00E95105" w:rsidP="00E95105">
      <w:r w:rsidRPr="00E95105">
        <w:rPr>
          <w:lang w:val="ru"/>
        </w:rPr>
        <w:t>Для справки я думаю, что AoWFramework - это Astoria (Android) на Windows Framework, он действует как «оболочка» для преобразования вызовов Android API в вызовы NT API и т. Д.</w:t>
      </w:r>
    </w:p>
    <w:p w14:paraId="0F0C2FFE" w14:textId="77777777" w:rsidR="00E95105" w:rsidRPr="00965B54" w:rsidRDefault="00E95105" w:rsidP="00E95105"/>
    <w:p w14:paraId="6199EDE6" w14:textId="77777777" w:rsidR="00E95105" w:rsidRPr="00965B54" w:rsidRDefault="00E95105" w:rsidP="00E95105">
      <w:r w:rsidRPr="00E95105">
        <w:rPr>
          <w:lang w:val="ru"/>
        </w:rPr>
        <w:t>Empyreal96, [14.05.21 23:18]</w:t>
      </w:r>
    </w:p>
    <w:p w14:paraId="69488D75" w14:textId="77777777" w:rsidR="00E95105" w:rsidRPr="00965B54" w:rsidRDefault="00E95105" w:rsidP="00E95105">
      <w:r w:rsidRPr="00E95105">
        <w:rPr>
          <w:lang w:val="ru"/>
        </w:rPr>
        <w:lastRenderedPageBreak/>
        <w:t>То есть он, кажется, ищет вещи из Android IO Syncs, передачи и запросов к тому, что вызывается при нажатии «поделиться» в приложении для Android.</w:t>
      </w:r>
    </w:p>
    <w:p w14:paraId="1F67B9D7" w14:textId="77777777" w:rsidR="00E95105" w:rsidRPr="00965B54" w:rsidRDefault="00E95105" w:rsidP="00E95105"/>
    <w:p w14:paraId="69513C01" w14:textId="77777777" w:rsidR="00E95105" w:rsidRPr="00965B54" w:rsidRDefault="00E95105" w:rsidP="00E95105">
      <w:r w:rsidRPr="00E95105">
        <w:rPr>
          <w:lang w:val="ru"/>
        </w:rPr>
        <w:t>Empyreal96, [14.05.21 23:19]</w:t>
      </w:r>
    </w:p>
    <w:p w14:paraId="6C77D677" w14:textId="77777777" w:rsidR="00E95105" w:rsidRPr="00965B54" w:rsidRDefault="00E95105" w:rsidP="00E95105">
      <w:r w:rsidRPr="00E95105">
        <w:rPr>
          <w:lang w:val="ru"/>
        </w:rPr>
        <w:t>Также интенсивное использование в Среде выполнения Windows, которая часто использовалась в Windows ARM iirc.. все это, однако, «из того, что я вижу», поэтому может быть не на 100% точным</w:t>
      </w:r>
    </w:p>
    <w:p w14:paraId="4C6B86D8" w14:textId="77777777" w:rsidR="00E95105" w:rsidRPr="00965B54" w:rsidRDefault="00E95105" w:rsidP="00E95105"/>
    <w:p w14:paraId="5420F0CC" w14:textId="77777777" w:rsidR="00E95105" w:rsidRPr="00965B54" w:rsidRDefault="00E95105" w:rsidP="00E95105">
      <w:r w:rsidRPr="00E95105">
        <w:rPr>
          <w:lang w:val="ru"/>
        </w:rPr>
        <w:t>Empyreal96, [14.05.21 23:22]</w:t>
      </w:r>
    </w:p>
    <w:p w14:paraId="0EC2A445" w14:textId="77777777" w:rsidR="00E95105" w:rsidRPr="00965B54" w:rsidRDefault="00E95105" w:rsidP="00E95105">
      <w:r w:rsidRPr="00E95105">
        <w:rPr>
          <w:lang w:val="ru"/>
        </w:rPr>
        <w:t>Все это отправляется через AoWFramework и другие .dll, из и обратно в скрытый Android .wim, почти как безголовая версия Android</w:t>
      </w:r>
    </w:p>
    <w:p w14:paraId="5C249C98" w14:textId="77777777" w:rsidR="00E95105" w:rsidRPr="00965B54" w:rsidRDefault="00E95105" w:rsidP="00E95105"/>
    <w:p w14:paraId="09EF228C" w14:textId="77777777" w:rsidR="00E95105" w:rsidRPr="00965B54" w:rsidRDefault="00E95105" w:rsidP="00E95105"/>
    <w:p w14:paraId="360D0856" w14:textId="77777777" w:rsidR="00E95105" w:rsidRPr="00965B54" w:rsidRDefault="00E95105" w:rsidP="00E95105">
      <w:r w:rsidRPr="00E95105">
        <w:rPr>
          <w:lang w:val="ru"/>
        </w:rPr>
        <w:t>Empyreal96, [14.05.21 23:16]</w:t>
      </w:r>
    </w:p>
    <w:p w14:paraId="2D059CEA" w14:textId="77777777" w:rsidR="00E95105" w:rsidRPr="00965B54" w:rsidRDefault="00E95105" w:rsidP="00E95105">
      <w:r w:rsidRPr="00E95105">
        <w:rPr>
          <w:lang w:val="ru"/>
        </w:rPr>
        <w:t>Для справки я думаю, что AoWFramework - это Astoria (Android) на Windows Framework, он действует как «оболочка» для преобразования вызовов Android API в вызовы NT API и т. Д.</w:t>
      </w:r>
    </w:p>
    <w:p w14:paraId="4B619666" w14:textId="77777777" w:rsidR="00E95105" w:rsidRPr="00965B54" w:rsidRDefault="00E95105" w:rsidP="00E95105"/>
    <w:p w14:paraId="79D39547" w14:textId="77777777" w:rsidR="00E95105" w:rsidRPr="00965B54" w:rsidRDefault="00E95105" w:rsidP="00E95105">
      <w:r w:rsidRPr="00E95105">
        <w:rPr>
          <w:lang w:val="ru"/>
        </w:rPr>
        <w:t>Empyreal96, [14.05.21 23:18]</w:t>
      </w:r>
    </w:p>
    <w:p w14:paraId="4512B6E9" w14:textId="77777777" w:rsidR="00E95105" w:rsidRPr="00965B54" w:rsidRDefault="00E95105" w:rsidP="00E95105">
      <w:r w:rsidRPr="00E95105">
        <w:rPr>
          <w:lang w:val="ru"/>
        </w:rPr>
        <w:t>То есть он, кажется, ищет вещи из Android IO Syncs, передачи и запросов к тому, что вызывается при нажатии «поделиться» в приложении для Android.</w:t>
      </w:r>
    </w:p>
    <w:p w14:paraId="79FFD4B2" w14:textId="77777777" w:rsidR="00E95105" w:rsidRPr="00965B54" w:rsidRDefault="00E95105" w:rsidP="00E95105"/>
    <w:p w14:paraId="668F9883" w14:textId="77777777" w:rsidR="00E95105" w:rsidRPr="00965B54" w:rsidRDefault="00E95105" w:rsidP="00E95105">
      <w:r w:rsidRPr="00E95105">
        <w:rPr>
          <w:lang w:val="ru"/>
        </w:rPr>
        <w:t>Empyreal96, [14.05.21 23:19]</w:t>
      </w:r>
    </w:p>
    <w:p w14:paraId="2DDAD081" w14:textId="77777777" w:rsidR="00E95105" w:rsidRPr="00965B54" w:rsidRDefault="00E95105" w:rsidP="00E95105">
      <w:r w:rsidRPr="00E95105">
        <w:rPr>
          <w:lang w:val="ru"/>
        </w:rPr>
        <w:t>Также интенсивное использование в Среде выполнения Windows, которая часто использовалась в Windows ARM iirc.. все это, однако, «из того, что я вижу», поэтому может быть не на 100% точным</w:t>
      </w:r>
    </w:p>
    <w:p w14:paraId="3E7DA274" w14:textId="77777777" w:rsidR="00E95105" w:rsidRPr="00965B54" w:rsidRDefault="00E95105" w:rsidP="00E95105"/>
    <w:p w14:paraId="74CE21D1" w14:textId="77777777" w:rsidR="00E95105" w:rsidRPr="00965B54" w:rsidRDefault="00E95105" w:rsidP="00E95105">
      <w:r w:rsidRPr="00E95105">
        <w:rPr>
          <w:lang w:val="ru"/>
        </w:rPr>
        <w:t>Empyreal96, [14.05.21 23:22]</w:t>
      </w:r>
    </w:p>
    <w:p w14:paraId="22F43B6D" w14:textId="77777777" w:rsidR="00E95105" w:rsidRPr="00965B54" w:rsidRDefault="00E95105" w:rsidP="00E95105">
      <w:r w:rsidRPr="00E95105">
        <w:rPr>
          <w:lang w:val="ru"/>
        </w:rPr>
        <w:t>Все это отправляется через AoWFramework и другие .dll, из и обратно в скрытый Android .wim, почти как безголовая версия Android</w:t>
      </w:r>
    </w:p>
    <w:p w14:paraId="0E9878AD" w14:textId="77777777" w:rsidR="00E95105" w:rsidRPr="00965B54" w:rsidRDefault="00E95105" w:rsidP="00E95105"/>
    <w:p w14:paraId="0A5A418B" w14:textId="77777777" w:rsidR="00E95105" w:rsidRPr="00965B54" w:rsidRDefault="00E95105" w:rsidP="00E95105">
      <w:r w:rsidRPr="00E95105">
        <w:rPr>
          <w:lang w:val="ru"/>
        </w:rPr>
        <w:t>(Конец, возможно, информативного спама lol, некоторые уже знают об этом)</w:t>
      </w:r>
    </w:p>
    <w:p w14:paraId="439129EB" w14:textId="77777777" w:rsidR="00E95105" w:rsidRPr="00965B54" w:rsidRDefault="00E95105" w:rsidP="00E95105"/>
    <w:p w14:paraId="3301ED98" w14:textId="77777777" w:rsidR="00E95105" w:rsidRPr="00965B54" w:rsidRDefault="00E95105" w:rsidP="00E95105">
      <w:r w:rsidRPr="00E95105">
        <w:rPr>
          <w:lang w:val="ru"/>
        </w:rPr>
        <w:t>Фадиль, [24.05.21 14:26]</w:t>
      </w:r>
    </w:p>
    <w:p w14:paraId="6C04B629" w14:textId="77777777" w:rsidR="00E95105" w:rsidRPr="00965B54" w:rsidRDefault="00E95105" w:rsidP="00E95105">
      <w:r w:rsidRPr="00E95105">
        <w:rPr>
          <w:lang w:val="ru"/>
        </w:rPr>
        <w:t>ЗНАКОМСТВО:</w:t>
      </w:r>
    </w:p>
    <w:p w14:paraId="0BCD29D9" w14:textId="77777777" w:rsidR="00E95105" w:rsidRPr="00965B54" w:rsidRDefault="00E95105" w:rsidP="00E95105">
      <w:r w:rsidRPr="00E95105">
        <w:rPr>
          <w:lang w:val="ru"/>
        </w:rPr>
        <w:t xml:space="preserve"> Проект Astoria — заброшенный проект Microsoft еще в 2015-х годах. Это среда выполнения Android для Windows 10 Mobile, которая позволит Android работать в эмулированной среде с минимальными изменениями и иметь доступ к API платформы Microsoft. Это помогает разработчикам портировать свои приложения для Android без особых усилий. Это означает, что он позволяет пользователям устанавливать пакеты Android непосредственно на Windows 10 Mobile через этот мост. Но, к сожалению, Microsoft отказалась от проекта и внесла в черный список производственные сборки. Таким образом, он не смог вернуть Astoria к Windows 10 Mobile под управлением 10586 или более высоких сборок.</w:t>
      </w:r>
    </w:p>
    <w:p w14:paraId="58CB337C" w14:textId="77777777" w:rsidR="00E95105" w:rsidRPr="00965B54" w:rsidRDefault="00E95105" w:rsidP="00E95105"/>
    <w:p w14:paraId="06830B18" w14:textId="77777777" w:rsidR="00E95105" w:rsidRPr="00965B54" w:rsidRDefault="00E95105" w:rsidP="00E95105">
      <w:r w:rsidRPr="00E95105">
        <w:rPr>
          <w:lang w:val="ru"/>
        </w:rPr>
        <w:t xml:space="preserve"> Но недавно мы получили два инсайдерских пакета обновлений 10549 и 10570, которые поддерживают Astoria. И мы можем продвигать пакеты обновлений с помощью небольших хитрости. Удивительно, но он поддерживает все Windows Phone, имеющие разблокированный загрузчик. Самое главное, что это рекордная согласованность и лучшая производительность Astoria. Также в этой сборке была улучшена подсистема Android. Но версия для Android по-прежнему KitKat (4.4.4). Имейте в виду, что это инсайдерская сборка, поэтому ожидаются </w:t>
      </w:r>
      <w:r w:rsidRPr="00E95105">
        <w:rPr>
          <w:lang w:val="ru"/>
        </w:rPr>
        <w:lastRenderedPageBreak/>
        <w:t>ошибки. Но мы исправили почти все ошибки с патчем, и мы предоставляем патч с обновлением.</w:t>
      </w:r>
    </w:p>
    <w:p w14:paraId="6C4D5289" w14:textId="77777777" w:rsidR="00E95105" w:rsidRPr="00965B54" w:rsidRDefault="00E95105" w:rsidP="00E95105"/>
    <w:p w14:paraId="6D644229" w14:textId="77777777" w:rsidR="00E95105" w:rsidRPr="00965B54" w:rsidRDefault="00E95105" w:rsidP="00E95105">
      <w:r w:rsidRPr="00E95105">
        <w:rPr>
          <w:lang w:val="ru"/>
        </w:rPr>
        <w:t>Фадиль, [24.05.21 14:26]</w:t>
      </w:r>
    </w:p>
    <w:p w14:paraId="3A4B0A6B" w14:textId="77777777" w:rsidR="00E95105" w:rsidRPr="00965B54" w:rsidRDefault="00E95105" w:rsidP="00E95105">
      <w:r w:rsidRPr="00E95105">
        <w:rPr>
          <w:lang w:val="ru"/>
        </w:rPr>
        <w:t>ПРИМЕЧАНИЯ:</w:t>
      </w:r>
    </w:p>
    <w:p w14:paraId="6BDB7785" w14:textId="77777777" w:rsidR="00E95105" w:rsidRPr="00965B54" w:rsidRDefault="00E95105" w:rsidP="00E95105">
      <w:r w:rsidRPr="00E95105">
        <w:rPr>
          <w:lang w:val="ru"/>
        </w:rPr>
        <w:t xml:space="preserve"> * Устройства Lumia, которыми является X50s, не поддерживаются. Но Lumia 550 можно установить, мигев мякнул просочившийся Astoria FFU.</w:t>
      </w:r>
    </w:p>
    <w:p w14:paraId="5D85228D" w14:textId="77777777" w:rsidR="00E95105" w:rsidRPr="00965B54" w:rsidRDefault="00E95105" w:rsidP="00E95105"/>
    <w:p w14:paraId="578B512A" w14:textId="77777777" w:rsidR="00E95105" w:rsidRPr="00965B54" w:rsidRDefault="00E95105" w:rsidP="00E95105">
      <w:r w:rsidRPr="00E95105">
        <w:rPr>
          <w:lang w:val="ru"/>
        </w:rPr>
        <w:t xml:space="preserve"> * Сначала необходимо вы обновить сборку до 10549, а затем до сборки 10570.</w:t>
      </w:r>
    </w:p>
    <w:p w14:paraId="16B59F36" w14:textId="77777777" w:rsidR="00E95105" w:rsidRPr="00965B54" w:rsidRDefault="00E95105" w:rsidP="00E95105"/>
    <w:p w14:paraId="50A9A41F" w14:textId="77777777" w:rsidR="00E95105" w:rsidRPr="00965B54" w:rsidRDefault="00E95105" w:rsidP="00E95105">
      <w:r w:rsidRPr="00E95105">
        <w:rPr>
          <w:lang w:val="ru"/>
        </w:rPr>
        <w:t xml:space="preserve"> * После обновления сборки 10570 вы должны применить «Патч 2.bat», прежде чем что-либо делать. И вам придется подождать около 10 минут, чтобы установить некоторые приложения в фоновом режиме.</w:t>
      </w:r>
    </w:p>
    <w:p w14:paraId="170A1A5F" w14:textId="77777777" w:rsidR="00E95105" w:rsidRPr="00965B54" w:rsidRDefault="00E95105" w:rsidP="00E95105"/>
    <w:p w14:paraId="79A27192" w14:textId="77777777" w:rsidR="00E95105" w:rsidRPr="00965B54" w:rsidRDefault="00E95105" w:rsidP="00E95105">
      <w:r w:rsidRPr="00E95105">
        <w:rPr>
          <w:lang w:val="ru"/>
        </w:rPr>
        <w:t xml:space="preserve"> * Project Astoria поддерживается только на устройствах емкостью 1 ГБ.</w:t>
      </w:r>
    </w:p>
    <w:p w14:paraId="67EBDDAE" w14:textId="77777777" w:rsidR="00E95105" w:rsidRPr="00965B54" w:rsidRDefault="00E95105" w:rsidP="00E95105"/>
    <w:p w14:paraId="5EA44EED" w14:textId="77777777" w:rsidR="00E95105" w:rsidRPr="00965B54" w:rsidRDefault="00E95105" w:rsidP="00E95105">
      <w:r w:rsidRPr="00E95105">
        <w:rPr>
          <w:lang w:val="ru"/>
        </w:rPr>
        <w:t>* Возможность установки apk только для API 19 или более низкого уровня.</w:t>
      </w:r>
    </w:p>
    <w:p w14:paraId="6074B775" w14:textId="77777777" w:rsidR="00E95105" w:rsidRPr="00965B54" w:rsidRDefault="00E95105" w:rsidP="00E95105"/>
    <w:p w14:paraId="78AEE9C7" w14:textId="77777777" w:rsidR="00E95105" w:rsidRPr="00965B54" w:rsidRDefault="00E95105" w:rsidP="00E95105">
      <w:r w:rsidRPr="00E95105">
        <w:rPr>
          <w:lang w:val="ru"/>
        </w:rPr>
        <w:t>* Большинство обслуживаемых приложений Google не поддерживаются.</w:t>
      </w:r>
    </w:p>
    <w:p w14:paraId="694B752C" w14:textId="77777777" w:rsidR="00E95105" w:rsidRPr="00965B54" w:rsidRDefault="00E95105" w:rsidP="00E95105"/>
    <w:p w14:paraId="0EDAF8D2" w14:textId="77777777" w:rsidR="00E95105" w:rsidRPr="00965B54" w:rsidRDefault="00E95105" w:rsidP="00E95105">
      <w:r w:rsidRPr="00E95105">
        <w:rPr>
          <w:lang w:val="ru"/>
        </w:rPr>
        <w:t>Фадиль, [24.05.21 14:26]</w:t>
      </w:r>
    </w:p>
    <w:p w14:paraId="01884FFB" w14:textId="77777777" w:rsidR="00E95105" w:rsidRPr="00965B54" w:rsidRDefault="00E95105" w:rsidP="00E95105">
      <w:r w:rsidRPr="00E95105">
        <w:rPr>
          <w:lang w:val="ru"/>
        </w:rPr>
        <w:t>ИЗВЕСТНЫЕ ОШИБКИ:</w:t>
      </w:r>
    </w:p>
    <w:p w14:paraId="657112CB" w14:textId="77777777" w:rsidR="00E95105" w:rsidRPr="00965B54" w:rsidRDefault="00E95105" w:rsidP="00E95105">
      <w:r w:rsidRPr="00E95105">
        <w:rPr>
          <w:lang w:val="ru"/>
        </w:rPr>
        <w:t xml:space="preserve"> - После обновления сборки 10549 есть вероятность застрять в черном экране. В таких случаях перезагрузите компьютер или дождитесь загрузки телефона.</w:t>
      </w:r>
    </w:p>
    <w:p w14:paraId="3DEAE1F2" w14:textId="77777777" w:rsidR="00E95105" w:rsidRPr="00965B54" w:rsidRDefault="00E95105" w:rsidP="00E95105"/>
    <w:p w14:paraId="76EACAF1" w14:textId="77777777" w:rsidR="00E95105" w:rsidRPr="00965B54" w:rsidRDefault="00E95105" w:rsidP="00E95105">
      <w:r w:rsidRPr="00E95105">
        <w:rPr>
          <w:lang w:val="ru"/>
        </w:rPr>
        <w:t xml:space="preserve"> - Не удаемся установить pin-код LockScreen. Из-за того, что приложение «Настройки» находится в невызгодном приложении, параметр входа в приложение «Настройки» аварийно завершает работу. Но вы можете установить PIN-код, войдя в учетную запись MS, и он попросит вас настроить PIN-код.</w:t>
      </w:r>
    </w:p>
    <w:p w14:paraId="28786B13" w14:textId="77777777" w:rsidR="00E95105" w:rsidRPr="00965B54" w:rsidRDefault="00E95105" w:rsidP="00E95105"/>
    <w:p w14:paraId="2EB0848E" w14:textId="77777777" w:rsidR="00E95105" w:rsidRPr="00965B54" w:rsidRDefault="00E95105" w:rsidP="00E95105">
      <w:r w:rsidRPr="00E95105">
        <w:rPr>
          <w:lang w:val="ru"/>
        </w:rPr>
        <w:t xml:space="preserve"> - Если вы по какой-то причине выполнили жесткий сброс, вы должны установить дату до 14 октября 2015 года в настройках OOBE. В противном случае вы потеряете некоторые системные приложения, и единственное решение для возврата приложений - это... выполните жесткий сброс снова и установите дату, как указано выше.</w:t>
      </w:r>
    </w:p>
    <w:p w14:paraId="44DA0E75" w14:textId="77777777" w:rsidR="00E95105" w:rsidRPr="00965B54" w:rsidRDefault="00E95105" w:rsidP="00E95105"/>
    <w:p w14:paraId="7C69744B" w14:textId="77777777" w:rsidR="00E95105" w:rsidRPr="00965B54" w:rsidRDefault="00E95105" w:rsidP="00E95105">
      <w:r w:rsidRPr="00E95105">
        <w:rPr>
          <w:lang w:val="ru"/>
        </w:rPr>
        <w:t>Фадиль, [24.05.21 14:26]</w:t>
      </w:r>
    </w:p>
    <w:p w14:paraId="749F609F" w14:textId="77777777" w:rsidR="00E95105" w:rsidRPr="00965B54" w:rsidRDefault="00E95105" w:rsidP="00E95105">
      <w:r w:rsidRPr="00E95105">
        <w:rPr>
          <w:lang w:val="ru"/>
        </w:rPr>
        <w:t>ЗАГРУЗКИ:</w:t>
      </w:r>
    </w:p>
    <w:p w14:paraId="214AABE0" w14:textId="3C8C3E49" w:rsidR="00E95105" w:rsidRPr="00965B54" w:rsidRDefault="00E95105" w:rsidP="00E95105">
      <w:r w:rsidRPr="00E95105">
        <w:rPr>
          <w:lang w:val="ru"/>
        </w:rPr>
        <w:t>• Phone Updater</w:t>
      </w:r>
      <w:r w:rsidR="004B2860">
        <w:rPr>
          <w:lang w:val="ru"/>
        </w:rPr>
        <w:t xml:space="preserve"> </w:t>
      </w:r>
      <w:hyperlink r:id="rId18" w:history="1">
        <w:r w:rsidR="004B2860" w:rsidRPr="0073763A">
          <w:rPr>
            <w:rStyle w:val="af3"/>
            <w:lang w:val="ru"/>
          </w:rPr>
          <w:t>(https://www.mediafire.com/file/jzryci5vwi9v7xr/04.25.6_phoneupdater_iu_refresh_astoria_refresh_7.zip/file)</w:t>
        </w:r>
      </w:hyperlink>
      <w:r>
        <w:rPr>
          <w:lang w:val="ru"/>
        </w:rPr>
        <w:t xml:space="preserve"> </w:t>
      </w:r>
      <w:r w:rsidRPr="00E95105">
        <w:rPr>
          <w:lang w:val="ru"/>
        </w:rPr>
        <w:t xml:space="preserve"> </w:t>
      </w:r>
      <w:r w:rsidR="004B2860">
        <w:rPr>
          <w:lang w:val="ru"/>
        </w:rPr>
        <w:br/>
      </w:r>
      <w:r w:rsidRPr="00E95105">
        <w:rPr>
          <w:lang w:val="ru"/>
        </w:rPr>
        <w:t>помогает загружать и продвигать инсайдерские сборки на устройства Windows Phone.</w:t>
      </w:r>
    </w:p>
    <w:p w14:paraId="48B06A72" w14:textId="77777777" w:rsidR="00E95105" w:rsidRPr="00965B54" w:rsidRDefault="00E95105" w:rsidP="00E95105"/>
    <w:p w14:paraId="32F0687D" w14:textId="6B3E3FCC" w:rsidR="00E95105" w:rsidRPr="00965B54" w:rsidRDefault="00E95105" w:rsidP="00E95105">
      <w:r w:rsidRPr="00E95105">
        <w:rPr>
          <w:lang w:val="ru"/>
        </w:rPr>
        <w:t>• Astoria Patch</w:t>
      </w:r>
      <w:r w:rsidR="004B2860">
        <w:rPr>
          <w:lang w:val="ru"/>
        </w:rPr>
        <w:t xml:space="preserve"> </w:t>
      </w:r>
      <w:hyperlink r:id="rId19" w:history="1">
        <w:r w:rsidR="004B2860" w:rsidRPr="0073763A">
          <w:rPr>
            <w:rStyle w:val="af3"/>
            <w:lang w:val="ru"/>
          </w:rPr>
          <w:t>(https://www.mediafire.com/file/va15592og212n0k/Astoria_Patch.zip/file)</w:t>
        </w:r>
      </w:hyperlink>
      <w:r>
        <w:rPr>
          <w:lang w:val="ru"/>
        </w:rPr>
        <w:t xml:space="preserve"> </w:t>
      </w:r>
      <w:r w:rsidRPr="00E95105">
        <w:rPr>
          <w:lang w:val="ru"/>
        </w:rPr>
        <w:t xml:space="preserve"> </w:t>
      </w:r>
      <w:r w:rsidR="004B2860">
        <w:rPr>
          <w:lang w:val="ru"/>
        </w:rPr>
        <w:br/>
      </w:r>
      <w:r w:rsidRPr="00E95105">
        <w:rPr>
          <w:lang w:val="ru"/>
        </w:rPr>
        <w:t>помогает включить тестирование, исправить некоторые серьезные ошибки и многое другое и т. Д.</w:t>
      </w:r>
    </w:p>
    <w:p w14:paraId="4BE54B6A" w14:textId="77777777" w:rsidR="00E95105" w:rsidRPr="00965B54" w:rsidRDefault="00E95105" w:rsidP="00E95105"/>
    <w:p w14:paraId="368B10B4" w14:textId="4E2267AD" w:rsidR="00E95105" w:rsidRPr="00965B54" w:rsidRDefault="00E95105" w:rsidP="00E95105">
      <w:r w:rsidRPr="00E95105">
        <w:rPr>
          <w:lang w:val="ru"/>
        </w:rPr>
        <w:t xml:space="preserve">• Apk2Appx Packer </w:t>
      </w:r>
      <w:r w:rsidR="004B2860">
        <w:rPr>
          <w:lang w:val="ru"/>
        </w:rPr>
        <w:t xml:space="preserve"> </w:t>
      </w:r>
      <w:r w:rsidRPr="00E95105">
        <w:rPr>
          <w:lang w:val="ru"/>
        </w:rPr>
        <w:t>(</w:t>
      </w:r>
      <w:hyperlink r:id="rId20" w:history="1">
        <w:r w:rsidRPr="0073763A">
          <w:rPr>
            <w:rStyle w:val="af3"/>
            <w:lang w:val="ru"/>
          </w:rPr>
          <w:t>https://www.mediafire.com/file/tz76d83u2898e0x/Apk2Appx_Packer_v2.1_Beta.zip/file</w:t>
        </w:r>
      </w:hyperlink>
      <w:r>
        <w:rPr>
          <w:lang w:val="ru"/>
        </w:rPr>
        <w:t xml:space="preserve"> </w:t>
      </w:r>
      <w:r w:rsidRPr="00E95105">
        <w:rPr>
          <w:lang w:val="ru"/>
        </w:rPr>
        <w:t xml:space="preserve"> ) </w:t>
      </w:r>
      <w:r w:rsidR="004B2860">
        <w:rPr>
          <w:lang w:val="ru"/>
        </w:rPr>
        <w:br/>
      </w:r>
      <w:r w:rsidRPr="00E95105">
        <w:rPr>
          <w:lang w:val="ru"/>
        </w:rPr>
        <w:t>помогает установить APK и конвертировать установленный APK в APPX с помощью ПК.</w:t>
      </w:r>
    </w:p>
    <w:p w14:paraId="100C9226" w14:textId="77777777" w:rsidR="00E95105" w:rsidRPr="00965B54" w:rsidRDefault="00E95105" w:rsidP="00E95105"/>
    <w:p w14:paraId="4D4F7D97" w14:textId="18F02759" w:rsidR="00E95105" w:rsidRPr="00965B54" w:rsidRDefault="00E95105" w:rsidP="00E95105">
      <w:r w:rsidRPr="00E95105">
        <w:rPr>
          <w:lang w:val="ru"/>
        </w:rPr>
        <w:lastRenderedPageBreak/>
        <w:t xml:space="preserve">• Ak2Appx Конвертер </w:t>
      </w:r>
      <w:r w:rsidR="004B2860">
        <w:rPr>
          <w:lang w:val="ru"/>
        </w:rPr>
        <w:t xml:space="preserve"> </w:t>
      </w:r>
      <w:r w:rsidRPr="00E95105">
        <w:rPr>
          <w:lang w:val="ru"/>
        </w:rPr>
        <w:t>(</w:t>
      </w:r>
      <w:hyperlink r:id="rId21" w:history="1">
        <w:r w:rsidRPr="0073763A">
          <w:rPr>
            <w:rStyle w:val="af3"/>
            <w:lang w:val="ru"/>
          </w:rPr>
          <w:t>https://www.mediafire.com/file/fpwwsyvjge0mpyp/Apk2Appx_Converter_v2.3.5.zip/file</w:t>
        </w:r>
      </w:hyperlink>
      <w:r>
        <w:rPr>
          <w:lang w:val="ru"/>
        </w:rPr>
        <w:t xml:space="preserve"> </w:t>
      </w:r>
      <w:r w:rsidRPr="00E95105">
        <w:rPr>
          <w:lang w:val="ru"/>
        </w:rPr>
        <w:t xml:space="preserve"> ) </w:t>
      </w:r>
      <w:r w:rsidR="004B2860">
        <w:rPr>
          <w:lang w:val="ru"/>
        </w:rPr>
        <w:br/>
      </w:r>
      <w:r w:rsidRPr="00E95105">
        <w:rPr>
          <w:lang w:val="ru"/>
        </w:rPr>
        <w:t>помогает конвертировать APK в APPX прямо с ПК.</w:t>
      </w:r>
    </w:p>
    <w:p w14:paraId="7D91F620" w14:textId="77777777" w:rsidR="00E95105" w:rsidRPr="00965B54" w:rsidRDefault="00E95105" w:rsidP="00E95105"/>
    <w:p w14:paraId="639C1585" w14:textId="50225075" w:rsidR="00E95105" w:rsidRPr="00965B54" w:rsidRDefault="00E95105" w:rsidP="00E95105">
      <w:r w:rsidRPr="00E95105">
        <w:rPr>
          <w:lang w:val="ru"/>
        </w:rPr>
        <w:t>• Astoria Package Installer</w:t>
      </w:r>
      <w:r w:rsidR="004B2860">
        <w:rPr>
          <w:lang w:val="ru"/>
        </w:rPr>
        <w:t xml:space="preserve"> </w:t>
      </w:r>
      <w:hyperlink r:id="rId22" w:history="1">
        <w:r w:rsidR="004B2860" w:rsidRPr="0073763A">
          <w:rPr>
            <w:rStyle w:val="af3"/>
            <w:lang w:val="ru"/>
          </w:rPr>
          <w:t>(https://www.mediafire.com/file/sqreqwiao5anpft/AstoriaPackageInstaller_0.3.0.0.zip/file)</w:t>
        </w:r>
      </w:hyperlink>
      <w:r>
        <w:rPr>
          <w:lang w:val="ru"/>
        </w:rPr>
        <w:t xml:space="preserve"> </w:t>
      </w:r>
      <w:r w:rsidRPr="00E95105">
        <w:rPr>
          <w:lang w:val="ru"/>
        </w:rPr>
        <w:t xml:space="preserve"> </w:t>
      </w:r>
      <w:r w:rsidR="004B2860">
        <w:rPr>
          <w:lang w:val="ru"/>
        </w:rPr>
        <w:br/>
      </w:r>
      <w:r w:rsidRPr="00E95105">
        <w:rPr>
          <w:lang w:val="ru"/>
        </w:rPr>
        <w:t>помогает установить Android конвертированный appx вместе с его данными.</w:t>
      </w:r>
    </w:p>
    <w:p w14:paraId="75F27EBB" w14:textId="77777777" w:rsidR="00E95105" w:rsidRPr="00965B54" w:rsidRDefault="00E95105" w:rsidP="00E95105"/>
    <w:p w14:paraId="72F4CFF4" w14:textId="669C780E" w:rsidR="00E95105" w:rsidRPr="00965B54" w:rsidRDefault="00E95105" w:rsidP="00E95105">
      <w:r w:rsidRPr="00E95105">
        <w:rPr>
          <w:lang w:val="ru"/>
        </w:rPr>
        <w:t>• ProjectA Repo</w:t>
      </w:r>
      <w:r w:rsidR="004B2860">
        <w:rPr>
          <w:lang w:val="ru"/>
        </w:rPr>
        <w:t xml:space="preserve"> </w:t>
      </w:r>
      <w:hyperlink r:id="rId23" w:anchor="2Rj8OvBoF1Qd5tYte7cbQA)" w:history="1">
        <w:r w:rsidR="004B2860" w:rsidRPr="0073763A">
          <w:rPr>
            <w:rStyle w:val="af3"/>
            <w:lang w:val="ru"/>
          </w:rPr>
          <w:t>(https://mega.nz/folder/QVFQnBSA#2Rj8OvBoF1Qd5tYte7cbQA)</w:t>
        </w:r>
      </w:hyperlink>
      <w:r>
        <w:rPr>
          <w:lang w:val="ru"/>
        </w:rPr>
        <w:t xml:space="preserve"> </w:t>
      </w:r>
      <w:r w:rsidR="004B2860">
        <w:rPr>
          <w:lang w:val="ru"/>
        </w:rPr>
        <w:br/>
      </w:r>
      <w:r w:rsidRPr="00E95105">
        <w:rPr>
          <w:lang w:val="ru"/>
        </w:rPr>
        <w:t>мегаоблачное хранилище, содержащее приложения и приложения для игр для сборки Astoria.</w:t>
      </w:r>
    </w:p>
    <w:p w14:paraId="34DAC5F1" w14:textId="77777777" w:rsidR="00E95105" w:rsidRPr="00965B54" w:rsidRDefault="00E95105" w:rsidP="00E95105"/>
    <w:p w14:paraId="47E88398" w14:textId="77777777" w:rsidR="00E95105" w:rsidRPr="00965B54" w:rsidRDefault="00E95105" w:rsidP="00E95105">
      <w:r w:rsidRPr="00E95105">
        <w:rPr>
          <w:lang w:val="ru"/>
        </w:rPr>
        <w:t>Фадиль, [24.05.21 14:26]</w:t>
      </w:r>
    </w:p>
    <w:p w14:paraId="3E0D3E47" w14:textId="1BB69677" w:rsidR="00E95105" w:rsidRPr="00965B54" w:rsidRDefault="004B2860" w:rsidP="00E95105">
      <w:r>
        <w:rPr>
          <w:lang w:val="ru"/>
        </w:rPr>
        <w:br/>
      </w:r>
      <w:r w:rsidR="00E95105" w:rsidRPr="00E95105">
        <w:rPr>
          <w:lang w:val="ru"/>
        </w:rPr>
        <w:t>УЧЕБНИКИ:</w:t>
      </w:r>
    </w:p>
    <w:p w14:paraId="1D1AFE64" w14:textId="09E5DC21" w:rsidR="00E95105" w:rsidRPr="00965B54" w:rsidRDefault="00E95105" w:rsidP="00E95105">
      <w:r w:rsidRPr="00E95105">
        <w:rPr>
          <w:lang w:val="ru"/>
        </w:rPr>
        <w:t>+ Как получить PROJECT ASTORIA на Windows Phone (</w:t>
      </w:r>
      <w:hyperlink r:id="rId24" w:history="1">
        <w:r w:rsidRPr="0073763A">
          <w:rPr>
            <w:rStyle w:val="af3"/>
            <w:lang w:val="ru"/>
          </w:rPr>
          <w:t>https://youtu.be/vP-z8jVXVBQ</w:t>
        </w:r>
      </w:hyperlink>
      <w:r>
        <w:rPr>
          <w:lang w:val="ru"/>
        </w:rPr>
        <w:t xml:space="preserve"> </w:t>
      </w:r>
      <w:r w:rsidRPr="00E95105">
        <w:rPr>
          <w:lang w:val="ru"/>
        </w:rPr>
        <w:t xml:space="preserve"> )</w:t>
      </w:r>
    </w:p>
    <w:p w14:paraId="2F9DF894" w14:textId="77777777" w:rsidR="00E95105" w:rsidRPr="00965B54" w:rsidRDefault="00E95105" w:rsidP="00E95105"/>
    <w:p w14:paraId="5A560CB9" w14:textId="3510606B" w:rsidR="00A9204E" w:rsidRPr="00965B54" w:rsidRDefault="00E95105" w:rsidP="00E95105">
      <w:r w:rsidRPr="00E95105">
        <w:rPr>
          <w:lang w:val="ru"/>
        </w:rPr>
        <w:t xml:space="preserve"> + Как конвертировать и установить Android APK в Windows 10 Mobile APPX (</w:t>
      </w:r>
      <w:hyperlink r:id="rId25" w:history="1">
        <w:r w:rsidRPr="0073763A">
          <w:rPr>
            <w:rStyle w:val="af3"/>
            <w:lang w:val="ru"/>
          </w:rPr>
          <w:t>https://youtu.be/YhqctrrFDpo</w:t>
        </w:r>
      </w:hyperlink>
      <w:r w:rsidRPr="00E95105">
        <w:rPr>
          <w:lang w:val="ru"/>
        </w:rPr>
        <w:t>)</w:t>
      </w:r>
    </w:p>
    <w:p w14:paraId="245510D9" w14:textId="577457CE" w:rsidR="00E95105" w:rsidRPr="00965B54" w:rsidRDefault="00E95105" w:rsidP="00E95105"/>
    <w:p w14:paraId="255967E9" w14:textId="71F40E10" w:rsidR="00E95105" w:rsidRPr="00965B54" w:rsidRDefault="00E95105" w:rsidP="00E95105"/>
    <w:p w14:paraId="3ACC7366" w14:textId="5073E5FF" w:rsidR="00E95105" w:rsidRPr="00965B54" w:rsidRDefault="00E95105" w:rsidP="00E95105"/>
    <w:p w14:paraId="31E2493C" w14:textId="77777777" w:rsidR="00E95105" w:rsidRPr="00965B54" w:rsidRDefault="00E95105">
      <w:r w:rsidRPr="00965B54">
        <w:br w:type="page"/>
      </w:r>
    </w:p>
    <w:p w14:paraId="094B4E98" w14:textId="3E21CDD5" w:rsidR="00E95105" w:rsidRPr="00965B54" w:rsidRDefault="00E95105" w:rsidP="00E95105">
      <w:r>
        <w:rPr>
          <w:lang w:val="ru"/>
        </w:rPr>
        <w:lastRenderedPageBreak/>
        <w:t>Часть 2</w:t>
      </w:r>
    </w:p>
    <w:p w14:paraId="1CC43AB0" w14:textId="2F0C2BC9" w:rsidR="00E95105" w:rsidRPr="00965B54" w:rsidRDefault="00E95105" w:rsidP="00E95105"/>
    <w:p w14:paraId="06BD344C" w14:textId="77777777" w:rsidR="00E95105" w:rsidRPr="00965B54" w:rsidRDefault="00E95105" w:rsidP="00E95105">
      <w:r w:rsidRPr="00E95105">
        <w:rPr>
          <w:lang w:val="ru"/>
        </w:rPr>
        <w:t>Итак, что-то, что может быть или не быть интересным для технических людей здесь:</w:t>
      </w:r>
    </w:p>
    <w:p w14:paraId="238C06B3" w14:textId="77777777" w:rsidR="00E95105" w:rsidRPr="00965B54" w:rsidRDefault="00E95105" w:rsidP="00E95105"/>
    <w:p w14:paraId="4DE9D89E" w14:textId="37933B19" w:rsidR="00E95105" w:rsidRPr="00965B54" w:rsidRDefault="00E95105" w:rsidP="00E95105">
      <w:r w:rsidRPr="00E95105">
        <w:rPr>
          <w:lang w:val="ru"/>
        </w:rPr>
        <w:t xml:space="preserve">Я извлек и загрузил на Google диск 7 ГБ файлов, это из: </w:t>
      </w:r>
      <w:hyperlink r:id="rId26" w:history="1">
        <w:r w:rsidRPr="0073763A">
          <w:rPr>
            <w:rStyle w:val="af3"/>
            <w:lang w:val="ru"/>
          </w:rPr>
          <w:t>https://3rdpartysource.microsoft.com/</w:t>
        </w:r>
      </w:hyperlink>
      <w:r>
        <w:rPr>
          <w:lang w:val="ru"/>
        </w:rPr>
        <w:t xml:space="preserve"> </w:t>
      </w:r>
      <w:r w:rsidRPr="00E95105">
        <w:rPr>
          <w:lang w:val="ru"/>
        </w:rPr>
        <w:t xml:space="preserve"> и помечены как «Проект Астория»</w:t>
      </w:r>
    </w:p>
    <w:p w14:paraId="1F280C34" w14:textId="77777777" w:rsidR="00E95105" w:rsidRPr="00965B54" w:rsidRDefault="00E95105" w:rsidP="00E95105"/>
    <w:p w14:paraId="5E68E275" w14:textId="77777777" w:rsidR="00E95105" w:rsidRPr="00965B54" w:rsidRDefault="00E95105" w:rsidP="00E95105">
      <w:r w:rsidRPr="00E95105">
        <w:rPr>
          <w:lang w:val="ru"/>
        </w:rPr>
        <w:t>Похоже, что это какой-то исходный код Android, используемый в разработке с образом Astoria Android, и, поскольку это изначально открытый исходный код, MS должен предоставлять ссылки и информацию о коде с открытым исходным кодом, который они используют в продуктах Microsoft.</w:t>
      </w:r>
    </w:p>
    <w:p w14:paraId="78C48BDA" w14:textId="77777777" w:rsidR="00E95105" w:rsidRPr="00965B54" w:rsidRDefault="00E95105" w:rsidP="00E95105"/>
    <w:p w14:paraId="273612DF" w14:textId="77777777" w:rsidR="00E95105" w:rsidRPr="00965B54" w:rsidRDefault="00E95105" w:rsidP="00E95105">
      <w:r w:rsidRPr="00E95105">
        <w:rPr>
          <w:lang w:val="ru"/>
        </w:rPr>
        <w:t>Не раньше, чем назреет какое-либо волнение, я твердо чувствую, что ему все еще не хватает Device Configs для «аппаратного обеспечения hyperv», на которое нацелена Astoria, поскольку они, вероятно, сделаны Microsoft. но мы могли бы попробовать извлечь из образа / воссоздать конфигурации.</w:t>
      </w:r>
    </w:p>
    <w:p w14:paraId="607EC568" w14:textId="77777777" w:rsidR="00E95105" w:rsidRPr="00965B54" w:rsidRDefault="00E95105" w:rsidP="00E95105"/>
    <w:p w14:paraId="7A682329" w14:textId="77777777" w:rsidR="00E95105" w:rsidRPr="00965B54" w:rsidRDefault="00E95105" w:rsidP="00E95105">
      <w:r w:rsidRPr="00E95105">
        <w:rPr>
          <w:lang w:val="ru"/>
        </w:rPr>
        <w:t>Теперь я никогда не создавал ASOP и даже не знаю, как выглядит дерево исходных кодов для ASOP, но для любого, кто имеет опыт работы с Android, это может помочь в некотором роде! Даже если просто понять, что они привыкли строить.</w:t>
      </w:r>
    </w:p>
    <w:p w14:paraId="0819C9D1" w14:textId="77777777" w:rsidR="00E95105" w:rsidRPr="00965B54" w:rsidRDefault="00E95105" w:rsidP="00E95105"/>
    <w:p w14:paraId="60601C62" w14:textId="77777777" w:rsidR="00E95105" w:rsidRPr="00965B54" w:rsidRDefault="00E95105" w:rsidP="00E95105">
      <w:r w:rsidRPr="00E95105">
        <w:rPr>
          <w:lang w:val="ru"/>
        </w:rPr>
        <w:t>(Архивы не отредактированы, с веб-сайта MS, спасибо @Tourniquet88 за то, что указали мне на оригинальные файлы)</w:t>
      </w:r>
    </w:p>
    <w:p w14:paraId="622DC40D" w14:textId="77777777" w:rsidR="00E95105" w:rsidRPr="00965B54" w:rsidRDefault="00E95105" w:rsidP="00E95105"/>
    <w:p w14:paraId="10C70882" w14:textId="1CBF3618" w:rsidR="00E95105" w:rsidRPr="00965B54" w:rsidRDefault="00F140FA" w:rsidP="00E95105">
      <w:hyperlink r:id="rId27" w:history="1">
        <w:r w:rsidR="00E95105" w:rsidRPr="0073763A">
          <w:rPr>
            <w:rStyle w:val="af3"/>
            <w:lang w:val="ru"/>
          </w:rPr>
          <w:t>https://drive.google.com/drive/folders/1yukSY-UOz2Wib2dd2RAUa4txCrfRySsU?usp=sharing</w:t>
        </w:r>
      </w:hyperlink>
    </w:p>
    <w:p w14:paraId="3E9E1847" w14:textId="77777777" w:rsidR="00E95105" w:rsidRPr="00965B54" w:rsidRDefault="00E95105" w:rsidP="00E95105"/>
    <w:p w14:paraId="52162659" w14:textId="7EB54512" w:rsidR="00E95105" w:rsidRPr="00965B54" w:rsidRDefault="00E95105" w:rsidP="00E95105">
      <w:r w:rsidRPr="00E95105">
        <w:rPr>
          <w:lang w:val="ru"/>
        </w:rPr>
        <w:t>Майкрософт (</w:t>
      </w:r>
      <w:hyperlink r:id="rId28" w:history="1">
        <w:r w:rsidRPr="0073763A">
          <w:rPr>
            <w:rStyle w:val="af3"/>
            <w:lang w:val="ru"/>
          </w:rPr>
          <w:t>https://3rdpartysource.microsoft.com/</w:t>
        </w:r>
      </w:hyperlink>
      <w:r>
        <w:rPr>
          <w:lang w:val="ru"/>
        </w:rPr>
        <w:t xml:space="preserve"> </w:t>
      </w:r>
      <w:r w:rsidRPr="00E95105">
        <w:rPr>
          <w:lang w:val="ru"/>
        </w:rPr>
        <w:t xml:space="preserve"> )</w:t>
      </w:r>
    </w:p>
    <w:p w14:paraId="36C9F3E8" w14:textId="77777777" w:rsidR="00E95105" w:rsidRPr="00965B54" w:rsidRDefault="00E95105" w:rsidP="00E95105">
      <w:r w:rsidRPr="00E95105">
        <w:rPr>
          <w:lang w:val="ru"/>
        </w:rPr>
        <w:t>Раскрытие информации третьими лицам</w:t>
      </w:r>
    </w:p>
    <w:p w14:paraId="7C9EE15F" w14:textId="41757C12" w:rsidR="00E95105" w:rsidRPr="00965B54" w:rsidRDefault="004B2860" w:rsidP="00E95105">
      <w:r>
        <w:rPr>
          <w:lang w:val="ru"/>
        </w:rPr>
        <w:t>Как искать –</w:t>
      </w:r>
      <w:r w:rsidR="00E95105" w:rsidRPr="00E95105">
        <w:rPr>
          <w:lang w:val="ru"/>
        </w:rPr>
        <w:t xml:space="preserve"> </w:t>
      </w:r>
      <w:r>
        <w:rPr>
          <w:lang w:val="ru"/>
        </w:rPr>
        <w:t xml:space="preserve">через строку поиска </w:t>
      </w:r>
      <w:r w:rsidR="00E95105" w:rsidRPr="00E95105">
        <w:rPr>
          <w:lang w:val="ru"/>
        </w:rPr>
        <w:t>путем ввода "Astoria"</w:t>
      </w:r>
    </w:p>
    <w:p w14:paraId="7638EE66" w14:textId="77777777" w:rsidR="00E95105" w:rsidRPr="00965B54" w:rsidRDefault="00E95105" w:rsidP="00E95105"/>
    <w:p w14:paraId="011EA6AF" w14:textId="77777777" w:rsidR="00E95105" w:rsidRPr="00965B54" w:rsidRDefault="00E95105" w:rsidP="00E95105">
      <w:r w:rsidRPr="00E95105">
        <w:rPr>
          <w:lang w:val="ru"/>
        </w:rPr>
        <w:t>Empyreal96, [18.05.21 02:05]</w:t>
      </w:r>
    </w:p>
    <w:p w14:paraId="0FED4325" w14:textId="77777777" w:rsidR="00E95105" w:rsidRPr="00965B54" w:rsidRDefault="00E95105" w:rsidP="00E95105">
      <w:r w:rsidRPr="00E95105">
        <w:rPr>
          <w:lang w:val="ru"/>
        </w:rPr>
        <w:t xml:space="preserve">Может ли кто-то, у кого в настоящее время есть устройство, которое может запускать Astoria, возможно, отправить мне файл C:\Windows\System32\aow\aow.wim из Свежей установки (т.е. перепрошить FFU и передать oobe), пожалуйста? </w:t>
      </w:r>
    </w:p>
    <w:p w14:paraId="1C35A56E" w14:textId="77777777" w:rsidR="00E95105" w:rsidRPr="00965B54" w:rsidRDefault="00E95105" w:rsidP="00E95105"/>
    <w:p w14:paraId="51183AC6" w14:textId="24083E45" w:rsidR="00E95105" w:rsidRPr="00965B54" w:rsidRDefault="00E95105" w:rsidP="00E95105">
      <w:r w:rsidRPr="00E95105">
        <w:rPr>
          <w:lang w:val="ru"/>
        </w:rPr>
        <w:t xml:space="preserve">Я хочу проверить что-то об этом по отношению к одному из </w:t>
      </w:r>
      <w:r w:rsidR="004B2860">
        <w:rPr>
          <w:lang w:val="en-US"/>
        </w:rPr>
        <w:t>FFU</w:t>
      </w:r>
      <w:r w:rsidRPr="00E95105">
        <w:rPr>
          <w:lang w:val="ru"/>
        </w:rPr>
        <w:t>, чтобы увидеть, размещены ли несколько вещей после установки или нет.</w:t>
      </w:r>
    </w:p>
    <w:p w14:paraId="29939CE7" w14:textId="77777777" w:rsidR="00E95105" w:rsidRPr="00965B54" w:rsidRDefault="00E95105" w:rsidP="00E95105"/>
    <w:p w14:paraId="1EF71958" w14:textId="77777777" w:rsidR="00E95105" w:rsidRPr="00965B54" w:rsidRDefault="00E95105" w:rsidP="00E95105">
      <w:r w:rsidRPr="00E95105">
        <w:rPr>
          <w:lang w:val="ru"/>
        </w:rPr>
        <w:t>Empyreal96, [18.05.21 02:06]</w:t>
      </w:r>
    </w:p>
    <w:p w14:paraId="08940D21" w14:textId="77777777" w:rsidR="00E95105" w:rsidRPr="00965B54" w:rsidRDefault="00E95105" w:rsidP="00E95105">
      <w:r w:rsidRPr="00E95105">
        <w:rPr>
          <w:lang w:val="ru"/>
        </w:rPr>
        <w:t>Или, по крайней мере, уже установленная система, откройте .wim и скажите мне, если что-то существует в: AoW.wim\proc\</w:t>
      </w:r>
    </w:p>
    <w:p w14:paraId="32C85B65" w14:textId="77777777" w:rsidR="00E95105" w:rsidRPr="00965B54" w:rsidRDefault="00E95105" w:rsidP="00E95105"/>
    <w:p w14:paraId="4B66F234" w14:textId="77777777" w:rsidR="00E95105" w:rsidRPr="00965B54" w:rsidRDefault="00E95105" w:rsidP="00E95105"/>
    <w:p w14:paraId="47669DCA" w14:textId="77777777" w:rsidR="00E95105" w:rsidRPr="00965B54" w:rsidRDefault="00E95105" w:rsidP="00E95105">
      <w:r w:rsidRPr="00E95105">
        <w:rPr>
          <w:lang w:val="ru"/>
        </w:rPr>
        <w:t>Причина в том, что если файлы связываются по init, нет видимой конфигурации ядра, что, как я предполагаю, будет означать, что это все еще очень «bash on windows» стиль с ядром Android / linux, запеченным в специальном системном файле, который будет всасывать яйца.</w:t>
      </w:r>
    </w:p>
    <w:p w14:paraId="46C0339C" w14:textId="77777777" w:rsidR="00E95105" w:rsidRPr="00965B54" w:rsidRDefault="00E95105" w:rsidP="00E95105"/>
    <w:p w14:paraId="5688D0B8" w14:textId="77777777" w:rsidR="00E95105" w:rsidRPr="00965B54" w:rsidRDefault="00E95105" w:rsidP="00E95105">
      <w:r w:rsidRPr="00E95105">
        <w:rPr>
          <w:lang w:val="ru"/>
        </w:rPr>
        <w:t>Empyreal96, [18.05.21 02:09]</w:t>
      </w:r>
    </w:p>
    <w:p w14:paraId="59BC1602" w14:textId="77777777" w:rsidR="00E95105" w:rsidRPr="00965B54" w:rsidRDefault="00E95105" w:rsidP="00E95105">
      <w:r w:rsidRPr="00E95105">
        <w:rPr>
          <w:lang w:val="ru"/>
        </w:rPr>
        <w:t>Также любой, кто интересуется информацией, некоторые из изображений Astoria android ссылки ro.hardware = hyperv, что интересно</w:t>
      </w:r>
    </w:p>
    <w:p w14:paraId="1FA52B89" w14:textId="77777777" w:rsidR="00E95105" w:rsidRPr="00965B54" w:rsidRDefault="00E95105" w:rsidP="00E95105"/>
    <w:p w14:paraId="1E83F453" w14:textId="77777777" w:rsidR="00E95105" w:rsidRPr="00965B54" w:rsidRDefault="00E95105" w:rsidP="00E95105">
      <w:r w:rsidRPr="00E95105">
        <w:rPr>
          <w:lang w:val="ru"/>
        </w:rPr>
        <w:lastRenderedPageBreak/>
        <w:t>--------------</w:t>
      </w:r>
    </w:p>
    <w:p w14:paraId="4740C78E" w14:textId="77777777" w:rsidR="00E95105" w:rsidRPr="00965B54" w:rsidRDefault="00E95105" w:rsidP="00E95105"/>
    <w:p w14:paraId="1B345D4B" w14:textId="77777777" w:rsidR="00E95105" w:rsidRPr="00965B54" w:rsidRDefault="00E95105" w:rsidP="00E95105">
      <w:r w:rsidRPr="00E95105">
        <w:rPr>
          <w:lang w:val="ru"/>
        </w:rPr>
        <w:t>zhin_, [27.04.21 14:58]</w:t>
      </w:r>
    </w:p>
    <w:p w14:paraId="42EBBD65" w14:textId="77777777" w:rsidR="00E95105" w:rsidRPr="00965B54" w:rsidRDefault="00E95105" w:rsidP="00E95105">
      <w:r w:rsidRPr="00E95105">
        <w:rPr>
          <w:lang w:val="ru"/>
        </w:rPr>
        <w:t>[ Файл : MyBoy! (GBA).xap ]</w:t>
      </w:r>
    </w:p>
    <w:p w14:paraId="68CD998A" w14:textId="77777777" w:rsidR="00E95105" w:rsidRPr="00965B54" w:rsidRDefault="00E95105" w:rsidP="00E95105">
      <w:r w:rsidRPr="00E95105">
        <w:rPr>
          <w:lang w:val="ru"/>
        </w:rPr>
        <w:t>Ребята, вы можете исправить Myboy xap для работы в wp10 build 1511, приложение устанавливается правильно, но при входе в меню оно закрывается :( это лучший эмулятор Gameboy Advance для Windows Phone, пожалуйста, восстановите его 🥺🙏</w:t>
      </w:r>
    </w:p>
    <w:p w14:paraId="328838C5" w14:textId="77777777" w:rsidR="00E95105" w:rsidRPr="00965B54" w:rsidRDefault="00E95105" w:rsidP="00E95105"/>
    <w:p w14:paraId="2EF6BE26" w14:textId="77777777" w:rsidR="00E95105" w:rsidRPr="00E95105" w:rsidRDefault="00E95105" w:rsidP="00E95105">
      <w:r w:rsidRPr="00E95105">
        <w:rPr>
          <w:lang w:val="ru"/>
        </w:rPr>
        <w:t>Андрей, [27.04.21 16:35]</w:t>
      </w:r>
    </w:p>
    <w:p w14:paraId="4AE996D0" w14:textId="77777777" w:rsidR="00E95105" w:rsidRPr="00E95105" w:rsidRDefault="00E95105" w:rsidP="00E95105">
      <w:r w:rsidRPr="00E95105">
        <w:rPr>
          <w:lang w:val="ru"/>
        </w:rPr>
        <w:t>[В ответ на Anonymous]</w:t>
      </w:r>
    </w:p>
    <w:p w14:paraId="7E4B8FB0" w14:textId="77777777" w:rsidR="00E95105" w:rsidRPr="00965B54" w:rsidRDefault="00E95105" w:rsidP="00E95105">
      <w:r w:rsidRPr="00E95105">
        <w:rPr>
          <w:lang w:val="ru"/>
        </w:rPr>
        <w:t>Закрепленное сообщение</w:t>
      </w:r>
    </w:p>
    <w:p w14:paraId="33D442E2" w14:textId="77777777" w:rsidR="00E95105" w:rsidRPr="00965B54" w:rsidRDefault="00E95105" w:rsidP="00E95105"/>
    <w:p w14:paraId="711699F6" w14:textId="77777777" w:rsidR="00E95105" w:rsidRPr="00965B54" w:rsidRDefault="00E95105" w:rsidP="00E95105">
      <w:r w:rsidRPr="00E95105">
        <w:rPr>
          <w:lang w:val="ru"/>
        </w:rPr>
        <w:t>Аноним, [27.04.21 19:24]</w:t>
      </w:r>
    </w:p>
    <w:p w14:paraId="0B1D659C" w14:textId="77777777" w:rsidR="00E95105" w:rsidRPr="00965B54" w:rsidRDefault="00E95105" w:rsidP="00E95105">
      <w:r w:rsidRPr="00E95105">
        <w:rPr>
          <w:lang w:val="ru"/>
        </w:rPr>
        <w:t>[В ответ на Fadil]</w:t>
      </w:r>
    </w:p>
    <w:p w14:paraId="01CFD33D" w14:textId="77777777" w:rsidR="00E95105" w:rsidRPr="00965B54" w:rsidRDefault="00E95105" w:rsidP="00E95105">
      <w:r w:rsidRPr="00E95105">
        <w:rPr>
          <w:lang w:val="ru"/>
        </w:rPr>
        <w:t>Я использую Lumia 550 с 1 ГБ оперативной памяти, может ли он работать??</w:t>
      </w:r>
    </w:p>
    <w:p w14:paraId="1CE77C2A" w14:textId="77777777" w:rsidR="00E95105" w:rsidRPr="00965B54" w:rsidRDefault="00E95105" w:rsidP="00E95105"/>
    <w:p w14:paraId="77932927" w14:textId="77777777" w:rsidR="00E95105" w:rsidRPr="00965B54" w:rsidRDefault="00E95105" w:rsidP="00E95105">
      <w:r w:rsidRPr="00E95105">
        <w:rPr>
          <w:lang w:val="ru"/>
        </w:rPr>
        <w:t>ЮЛИΛN (Пингвин2001), [27.04.21 19:46]</w:t>
      </w:r>
    </w:p>
    <w:p w14:paraId="639EC277" w14:textId="77777777" w:rsidR="00E95105" w:rsidRPr="00965B54" w:rsidRDefault="00E95105" w:rsidP="00E95105">
      <w:r w:rsidRPr="00E95105">
        <w:rPr>
          <w:lang w:val="ru"/>
        </w:rPr>
        <w:t>[В ответ на Anonymous]</w:t>
      </w:r>
    </w:p>
    <w:p w14:paraId="5C972E77" w14:textId="77777777" w:rsidR="00E95105" w:rsidRPr="00965B54" w:rsidRDefault="00E95105" w:rsidP="00E95105">
      <w:r w:rsidRPr="00E95105">
        <w:rPr>
          <w:lang w:val="ru"/>
        </w:rPr>
        <w:t>Прочитайте сообщение, и вы увидите, что он не поддерживается</w:t>
      </w:r>
    </w:p>
    <w:p w14:paraId="2EDE5FE7" w14:textId="77777777" w:rsidR="00E95105" w:rsidRPr="00965B54" w:rsidRDefault="00E95105" w:rsidP="00E95105"/>
    <w:p w14:paraId="2411DE23" w14:textId="77777777" w:rsidR="00E95105" w:rsidRPr="00E95105" w:rsidRDefault="00E95105" w:rsidP="00E95105">
      <w:r w:rsidRPr="00E95105">
        <w:rPr>
          <w:lang w:val="ru"/>
        </w:rPr>
        <w:t>ВЛБД, [27.04.21 19:56]</w:t>
      </w:r>
    </w:p>
    <w:p w14:paraId="5C83A78D" w14:textId="77777777" w:rsidR="00E95105" w:rsidRPr="00E95105" w:rsidRDefault="00E95105" w:rsidP="00E95105">
      <w:r w:rsidRPr="00E95105">
        <w:rPr>
          <w:lang w:val="ru"/>
        </w:rPr>
        <w:t>[В ответ на Anonymous]</w:t>
      </w:r>
    </w:p>
    <w:p w14:paraId="41BFA6F6" w14:textId="77777777" w:rsidR="00E95105" w:rsidRPr="00965B54" w:rsidRDefault="00E95105" w:rsidP="00E95105">
      <w:r w:rsidRPr="00E95105">
        <w:rPr>
          <w:lang w:val="ru"/>
        </w:rPr>
        <w:t>Lumia 550 не поддерживается</w:t>
      </w:r>
    </w:p>
    <w:p w14:paraId="707503EE" w14:textId="77777777" w:rsidR="00E95105" w:rsidRPr="00965B54" w:rsidRDefault="00E95105" w:rsidP="00E95105"/>
    <w:p w14:paraId="5424B620" w14:textId="77777777" w:rsidR="00E95105" w:rsidRPr="00965B54" w:rsidRDefault="00E95105" w:rsidP="00E95105">
      <w:r w:rsidRPr="00E95105">
        <w:rPr>
          <w:lang w:val="ru"/>
        </w:rPr>
        <w:t>Непослушный Чоудхари, [28.04.21 14:59]</w:t>
      </w:r>
    </w:p>
    <w:p w14:paraId="1F6BBC6C" w14:textId="77777777" w:rsidR="00E95105" w:rsidRPr="00965B54" w:rsidRDefault="00E95105" w:rsidP="00E95105">
      <w:r w:rsidRPr="00E95105">
        <w:rPr>
          <w:lang w:val="ru"/>
        </w:rPr>
        <w:t>Работает ли Astoria в Nokia Lumia 929 иконка... нравится whatsapp Facebook Instagram ??</w:t>
      </w:r>
    </w:p>
    <w:p w14:paraId="03284A10" w14:textId="77777777" w:rsidR="00E95105" w:rsidRPr="00965B54" w:rsidRDefault="00E95105" w:rsidP="00E95105"/>
    <w:p w14:paraId="3BADFE96" w14:textId="77777777" w:rsidR="00E95105" w:rsidRPr="00965B54" w:rsidRDefault="00E95105" w:rsidP="00E95105">
      <w:r w:rsidRPr="00E95105">
        <w:rPr>
          <w:lang w:val="ru"/>
        </w:rPr>
        <w:t>Нетротион, [28.04.21 15:09]</w:t>
      </w:r>
    </w:p>
    <w:p w14:paraId="1D0C91DE" w14:textId="77777777" w:rsidR="00E95105" w:rsidRPr="00965B54" w:rsidRDefault="00E95105" w:rsidP="00E95105">
      <w:r w:rsidRPr="00E95105">
        <w:rPr>
          <w:lang w:val="ru"/>
        </w:rPr>
        <w:t>[В ответ на Naughty Choudhary]</w:t>
      </w:r>
    </w:p>
    <w:p w14:paraId="0644C62C" w14:textId="77777777" w:rsidR="00E95105" w:rsidRPr="00965B54" w:rsidRDefault="00E95105" w:rsidP="00E95105">
      <w:r w:rsidRPr="00E95105">
        <w:rPr>
          <w:lang w:val="ru"/>
        </w:rPr>
        <w:t>Чтение закрепленного сообщения</w:t>
      </w:r>
    </w:p>
    <w:p w14:paraId="17733544" w14:textId="77777777" w:rsidR="00E95105" w:rsidRPr="00965B54" w:rsidRDefault="00E95105" w:rsidP="00E95105"/>
    <w:p w14:paraId="39CF3CC8" w14:textId="77777777" w:rsidR="00E95105" w:rsidRPr="00965B54" w:rsidRDefault="00E95105" w:rsidP="00E95105">
      <w:r w:rsidRPr="00E95105">
        <w:rPr>
          <w:lang w:val="ru"/>
        </w:rPr>
        <w:t>Непослушный Чоудхари, [28.04.21 15:09]</w:t>
      </w:r>
    </w:p>
    <w:p w14:paraId="5E5B9EA5" w14:textId="77777777" w:rsidR="00E95105" w:rsidRPr="00965B54" w:rsidRDefault="00E95105" w:rsidP="00E95105">
      <w:r w:rsidRPr="00E95105">
        <w:rPr>
          <w:lang w:val="ru"/>
        </w:rPr>
        <w:t>Это означает поддержку 👍</w:t>
      </w:r>
    </w:p>
    <w:p w14:paraId="7BE1FF8C" w14:textId="77777777" w:rsidR="00E95105" w:rsidRPr="00965B54" w:rsidRDefault="00E95105" w:rsidP="00E95105"/>
    <w:p w14:paraId="2815955F" w14:textId="77777777" w:rsidR="00E95105" w:rsidRPr="00965B54" w:rsidRDefault="00E95105" w:rsidP="00E95105">
      <w:r w:rsidRPr="00E95105">
        <w:rPr>
          <w:lang w:val="ru"/>
        </w:rPr>
        <w:t>Нетротион, [28.04.21 15:10]</w:t>
      </w:r>
    </w:p>
    <w:p w14:paraId="5F102C8F" w14:textId="77777777" w:rsidR="00E95105" w:rsidRPr="00965B54" w:rsidRDefault="00E95105" w:rsidP="00E95105">
      <w:r w:rsidRPr="00E95105">
        <w:rPr>
          <w:lang w:val="ru"/>
        </w:rPr>
        <w:t>Думаю, что это не для lumia 929</w:t>
      </w:r>
    </w:p>
    <w:p w14:paraId="0A8A5BFE" w14:textId="77777777" w:rsidR="00E95105" w:rsidRPr="00965B54" w:rsidRDefault="00E95105" w:rsidP="00E95105"/>
    <w:p w14:paraId="78F7E447" w14:textId="77777777" w:rsidR="00E95105" w:rsidRPr="00965B54" w:rsidRDefault="00E95105" w:rsidP="00E95105">
      <w:r w:rsidRPr="00E95105">
        <w:rPr>
          <w:lang w:val="ru"/>
        </w:rPr>
        <w:t>Маймун Джамиль, [28.04.21 17:31]</w:t>
      </w:r>
    </w:p>
    <w:p w14:paraId="58FD8329" w14:textId="77777777" w:rsidR="00E95105" w:rsidRPr="00965B54" w:rsidRDefault="00E95105" w:rsidP="00E95105">
      <w:r w:rsidRPr="00E95105">
        <w:rPr>
          <w:lang w:val="ru"/>
        </w:rPr>
        <w:t>Как загрузиться в режиме uefi на lumia 640</w:t>
      </w:r>
    </w:p>
    <w:p w14:paraId="109D900B" w14:textId="77777777" w:rsidR="00E95105" w:rsidRPr="00965B54" w:rsidRDefault="00E95105" w:rsidP="00E95105"/>
    <w:p w14:paraId="07ABA8CD" w14:textId="77777777" w:rsidR="00E95105" w:rsidRPr="00965B54" w:rsidRDefault="00E95105" w:rsidP="00E95105">
      <w:r w:rsidRPr="00E95105">
        <w:rPr>
          <w:lang w:val="ru"/>
        </w:rPr>
        <w:t>Джамал Меддани, [28.04.21 17:57]</w:t>
      </w:r>
    </w:p>
    <w:p w14:paraId="5F7779CB" w14:textId="77777777" w:rsidR="00E95105" w:rsidRPr="00965B54" w:rsidRDefault="00E95105" w:rsidP="00E95105">
      <w:r w:rsidRPr="00E95105">
        <w:rPr>
          <w:lang w:val="ru"/>
        </w:rPr>
        <w:t>/rules@MissRose_bot</w:t>
      </w:r>
    </w:p>
    <w:p w14:paraId="058838DE" w14:textId="77777777" w:rsidR="00E95105" w:rsidRPr="00965B54" w:rsidRDefault="00E95105" w:rsidP="00E95105"/>
    <w:p w14:paraId="55FA4123" w14:textId="77777777" w:rsidR="00E95105" w:rsidRPr="00965B54" w:rsidRDefault="00E95105" w:rsidP="00E95105">
      <w:r w:rsidRPr="00E95105">
        <w:rPr>
          <w:lang w:val="ru"/>
        </w:rPr>
        <w:t>Роза, [28.04.21 17:57]</w:t>
      </w:r>
    </w:p>
    <w:p w14:paraId="7CA1C729" w14:textId="77777777" w:rsidR="00E95105" w:rsidRPr="00E95105" w:rsidRDefault="00E95105" w:rsidP="00E95105">
      <w:r w:rsidRPr="00E95105">
        <w:rPr>
          <w:lang w:val="ru"/>
        </w:rPr>
        <w:t>[В ответ на Jamal Meddani]</w:t>
      </w:r>
    </w:p>
    <w:p w14:paraId="65625BDD" w14:textId="77777777" w:rsidR="00E95105" w:rsidRPr="00965B54" w:rsidRDefault="00E95105" w:rsidP="00E95105">
      <w:r w:rsidRPr="00E95105">
        <w:rPr>
          <w:lang w:val="ru"/>
        </w:rPr>
        <w:t>Правила для ProjectA:</w:t>
      </w:r>
    </w:p>
    <w:p w14:paraId="096B23C0" w14:textId="77777777" w:rsidR="00E95105" w:rsidRPr="00965B54" w:rsidRDefault="00E95105" w:rsidP="00E95105"/>
    <w:p w14:paraId="6E4736E4" w14:textId="77777777" w:rsidR="00E95105" w:rsidRPr="00965B54" w:rsidRDefault="00E95105" w:rsidP="00E95105">
      <w:r w:rsidRPr="00E95105">
        <w:rPr>
          <w:lang w:val="ru"/>
        </w:rPr>
        <w:t>Правила просты:</w:t>
      </w:r>
    </w:p>
    <w:p w14:paraId="3D11C73C" w14:textId="77777777" w:rsidR="00E95105" w:rsidRPr="00965B54" w:rsidRDefault="00E95105" w:rsidP="00E95105">
      <w:r w:rsidRPr="00E95105">
        <w:rPr>
          <w:lang w:val="ru"/>
        </w:rPr>
        <w:t>1.Используйте только АНГЛИЙСКИЙ для чата</w:t>
      </w:r>
    </w:p>
    <w:p w14:paraId="6E150CC1" w14:textId="77777777" w:rsidR="00E95105" w:rsidRPr="00965B54" w:rsidRDefault="00E95105" w:rsidP="00E95105">
      <w:r w:rsidRPr="00E95105">
        <w:rPr>
          <w:lang w:val="ru"/>
        </w:rPr>
        <w:t>2.Do не задавать вопросы OFF-TOPIC (WhatsApp, Facebook, windows 10 arm32,...)</w:t>
      </w:r>
    </w:p>
    <w:p w14:paraId="38973EA7" w14:textId="77777777" w:rsidR="00E95105" w:rsidRPr="00965B54" w:rsidRDefault="00E95105" w:rsidP="00E95105"/>
    <w:p w14:paraId="1D4B4DEF" w14:textId="77777777" w:rsidR="00E95105" w:rsidRPr="00965B54" w:rsidRDefault="00E95105" w:rsidP="00E95105">
      <w:r w:rsidRPr="00E95105">
        <w:rPr>
          <w:lang w:val="ru"/>
        </w:rPr>
        <w:lastRenderedPageBreak/>
        <w:t>Джамал Меддани, [28.04.21 17:58]</w:t>
      </w:r>
    </w:p>
    <w:p w14:paraId="6CF98551" w14:textId="77777777" w:rsidR="00E95105" w:rsidRPr="00965B54" w:rsidRDefault="00E95105" w:rsidP="00E95105">
      <w:r w:rsidRPr="00E95105">
        <w:rPr>
          <w:lang w:val="ru"/>
        </w:rPr>
        <w:t>Hp Elite x3 нуждаются в приложениях</w:t>
      </w:r>
    </w:p>
    <w:p w14:paraId="3B7C56CF" w14:textId="77777777" w:rsidR="00E95105" w:rsidRPr="00965B54" w:rsidRDefault="00E95105" w:rsidP="00E95105"/>
    <w:p w14:paraId="2C1B09B5" w14:textId="77777777" w:rsidR="00E95105" w:rsidRPr="00965B54" w:rsidRDefault="00E95105" w:rsidP="00E95105">
      <w:r w:rsidRPr="00E95105">
        <w:rPr>
          <w:lang w:val="ru"/>
        </w:rPr>
        <w:t>Маймун Джамиль, [28.04.21 18:46]</w:t>
      </w:r>
    </w:p>
    <w:p w14:paraId="24503BAC" w14:textId="77777777" w:rsidR="00E95105" w:rsidRPr="00965B54" w:rsidRDefault="00E95105" w:rsidP="00E95105">
      <w:r w:rsidRPr="00E95105">
        <w:rPr>
          <w:lang w:val="ru"/>
        </w:rPr>
        <w:t>как установить проект astoria witout PhoneUpdater</w:t>
      </w:r>
    </w:p>
    <w:p w14:paraId="350E03EF" w14:textId="77777777" w:rsidR="00E95105" w:rsidRPr="00965B54" w:rsidRDefault="00E95105" w:rsidP="00E95105"/>
    <w:p w14:paraId="75B9C87B" w14:textId="77777777" w:rsidR="00E95105" w:rsidRPr="00E95105" w:rsidRDefault="00E95105" w:rsidP="00E95105">
      <w:pPr>
        <w:rPr>
          <w:lang w:val="en-US"/>
        </w:rPr>
      </w:pPr>
      <w:r w:rsidRPr="00E95105">
        <w:rPr>
          <w:lang w:val="ru"/>
        </w:rPr>
        <w:t>Маймун</w:t>
      </w:r>
      <w:r w:rsidRPr="00965B54">
        <w:rPr>
          <w:lang w:val="en-US"/>
        </w:rPr>
        <w:t xml:space="preserve"> </w:t>
      </w:r>
      <w:r w:rsidRPr="00E95105">
        <w:rPr>
          <w:lang w:val="ru"/>
        </w:rPr>
        <w:t>Джамиль</w:t>
      </w:r>
      <w:r w:rsidRPr="00965B54">
        <w:rPr>
          <w:lang w:val="en-US"/>
        </w:rPr>
        <w:t>, [28.04.21 19:24]</w:t>
      </w:r>
    </w:p>
    <w:p w14:paraId="734CFCA8" w14:textId="77777777" w:rsidR="00E95105" w:rsidRPr="00E95105" w:rsidRDefault="00E95105" w:rsidP="00E95105">
      <w:pPr>
        <w:rPr>
          <w:lang w:val="en-US"/>
        </w:rPr>
      </w:pPr>
      <w:r w:rsidRPr="00965B54">
        <w:rPr>
          <w:lang w:val="en-US"/>
        </w:rPr>
        <w:t xml:space="preserve">[ </w:t>
      </w:r>
      <w:r w:rsidRPr="00E95105">
        <w:rPr>
          <w:lang w:val="ru"/>
        </w:rPr>
        <w:t>Файл</w:t>
      </w:r>
      <w:r w:rsidRPr="00965B54">
        <w:rPr>
          <w:lang w:val="en-US"/>
        </w:rPr>
        <w:t xml:space="preserve"> : Annotation 2021-04-28 212205.png ]</w:t>
      </w:r>
    </w:p>
    <w:p w14:paraId="6B85C179" w14:textId="77777777" w:rsidR="00E95105" w:rsidRPr="00965B54" w:rsidRDefault="00E95105" w:rsidP="00E95105">
      <w:r w:rsidRPr="00E95105">
        <w:rPr>
          <w:lang w:val="ru"/>
        </w:rPr>
        <w:t>может кто-нибудь помочь мне, пожалуйста</w:t>
      </w:r>
    </w:p>
    <w:p w14:paraId="055C3652" w14:textId="77777777" w:rsidR="00E95105" w:rsidRPr="00965B54" w:rsidRDefault="00E95105" w:rsidP="00E95105"/>
    <w:p w14:paraId="3D9CA8E7" w14:textId="77777777" w:rsidR="00E95105" w:rsidRPr="00965B54" w:rsidRDefault="00E95105" w:rsidP="00E95105">
      <w:r w:rsidRPr="00E95105">
        <w:rPr>
          <w:lang w:val="ru"/>
        </w:rPr>
        <w:t>Фадиль, [28.04.21 19:41]</w:t>
      </w:r>
    </w:p>
    <w:p w14:paraId="3E0879D7" w14:textId="77777777" w:rsidR="00E95105" w:rsidRPr="00E95105" w:rsidRDefault="00E95105" w:rsidP="00E95105">
      <w:r w:rsidRPr="00E95105">
        <w:rPr>
          <w:lang w:val="ru"/>
        </w:rPr>
        <w:t>[В ответ на Maimoon Jamil]</w:t>
      </w:r>
    </w:p>
    <w:p w14:paraId="6636F15D" w14:textId="77777777" w:rsidR="00E95105" w:rsidRPr="00965B54" w:rsidRDefault="00E95105" w:rsidP="00E95105">
      <w:r w:rsidRPr="00E95105">
        <w:rPr>
          <w:lang w:val="ru"/>
        </w:rPr>
        <w:t>Прочитайте инструкцию</w:t>
      </w:r>
    </w:p>
    <w:p w14:paraId="64D668D4" w14:textId="77777777" w:rsidR="00E95105" w:rsidRPr="00965B54" w:rsidRDefault="00E95105" w:rsidP="00E95105"/>
    <w:p w14:paraId="10808A60" w14:textId="77777777" w:rsidR="00E95105" w:rsidRPr="00965B54" w:rsidRDefault="00E95105" w:rsidP="00E95105">
      <w:r w:rsidRPr="00E95105">
        <w:rPr>
          <w:lang w:val="ru"/>
        </w:rPr>
        <w:t>Маймун Джамиль, [28.04.21 19:41]</w:t>
      </w:r>
    </w:p>
    <w:p w14:paraId="2E4933EE" w14:textId="77777777" w:rsidR="00E95105" w:rsidRPr="00965B54" w:rsidRDefault="00E95105" w:rsidP="00E95105">
      <w:r w:rsidRPr="00E95105">
        <w:rPr>
          <w:lang w:val="ru"/>
        </w:rPr>
        <w:t>[В ответ на Fadil]</w:t>
      </w:r>
    </w:p>
    <w:p w14:paraId="495A0DFF" w14:textId="77777777" w:rsidR="00E95105" w:rsidRPr="00965B54" w:rsidRDefault="00E95105" w:rsidP="00E95105">
      <w:r w:rsidRPr="00E95105">
        <w:rPr>
          <w:lang w:val="ru"/>
        </w:rPr>
        <w:t>где он находится</w:t>
      </w:r>
    </w:p>
    <w:p w14:paraId="1ED7D5FE" w14:textId="77777777" w:rsidR="00E95105" w:rsidRPr="00965B54" w:rsidRDefault="00E95105" w:rsidP="00E95105"/>
    <w:p w14:paraId="59392965" w14:textId="77777777" w:rsidR="00E95105" w:rsidRPr="00E95105" w:rsidRDefault="00E95105" w:rsidP="00E95105">
      <w:r w:rsidRPr="00E95105">
        <w:rPr>
          <w:lang w:val="ru"/>
        </w:rPr>
        <w:t>Фадиль , [28.04.21 19:42]</w:t>
      </w:r>
    </w:p>
    <w:p w14:paraId="00F5E368" w14:textId="77777777" w:rsidR="00E95105" w:rsidRPr="00E95105" w:rsidRDefault="00E95105" w:rsidP="00E95105">
      <w:r w:rsidRPr="00E95105">
        <w:rPr>
          <w:lang w:val="ru"/>
        </w:rPr>
        <w:t>[В ответ на Maimoon Jamil]</w:t>
      </w:r>
    </w:p>
    <w:p w14:paraId="7421CCD8" w14:textId="77777777" w:rsidR="00E95105" w:rsidRPr="00965B54" w:rsidRDefault="00E95105" w:rsidP="00E95105">
      <w:r w:rsidRPr="00E95105">
        <w:rPr>
          <w:lang w:val="ru"/>
        </w:rPr>
        <w:t>Readme.txt в телефонном обновлении</w:t>
      </w:r>
    </w:p>
    <w:p w14:paraId="4FBC5FEC" w14:textId="77777777" w:rsidR="00E95105" w:rsidRPr="00965B54" w:rsidRDefault="00E95105" w:rsidP="00E95105"/>
    <w:p w14:paraId="08B8C3DE" w14:textId="77777777" w:rsidR="00E95105" w:rsidRPr="00965B54" w:rsidRDefault="00E95105" w:rsidP="00E95105">
      <w:r w:rsidRPr="00E95105">
        <w:rPr>
          <w:lang w:val="ru"/>
        </w:rPr>
        <w:t>Маймун Джамиль, [28.04.21 20:55]</w:t>
      </w:r>
    </w:p>
    <w:p w14:paraId="333EDB0A" w14:textId="77777777" w:rsidR="00E95105" w:rsidRPr="00965B54" w:rsidRDefault="00E95105" w:rsidP="00E95105">
      <w:r w:rsidRPr="00E95105">
        <w:rPr>
          <w:lang w:val="ru"/>
        </w:rPr>
        <w:t>как узнать проект Астория установлен или нет</w:t>
      </w:r>
    </w:p>
    <w:p w14:paraId="0D65DBBD" w14:textId="77777777" w:rsidR="00E95105" w:rsidRPr="00965B54" w:rsidRDefault="00E95105" w:rsidP="00E95105"/>
    <w:p w14:paraId="17AB919E" w14:textId="77777777" w:rsidR="00E95105" w:rsidRPr="00965B54" w:rsidRDefault="00E95105" w:rsidP="00E95105">
      <w:r w:rsidRPr="00E95105">
        <w:rPr>
          <w:lang w:val="ru"/>
        </w:rPr>
        <w:t>Маймун Джамиль, [28.04.21 21:29]</w:t>
      </w:r>
    </w:p>
    <w:p w14:paraId="2BFE1777" w14:textId="77777777" w:rsidR="00E95105" w:rsidRPr="00965B54" w:rsidRDefault="00E95105" w:rsidP="00E95105">
      <w:r w:rsidRPr="00E95105">
        <w:rPr>
          <w:lang w:val="ru"/>
        </w:rPr>
        <w:t>Как установить Project Astoria, не возвращаясь к Windows 8 или 8.1</w:t>
      </w:r>
    </w:p>
    <w:p w14:paraId="4DD70B7E" w14:textId="77777777" w:rsidR="00E95105" w:rsidRPr="00965B54" w:rsidRDefault="00E95105" w:rsidP="00E95105"/>
    <w:p w14:paraId="4DE0C3C1" w14:textId="77777777" w:rsidR="00E95105" w:rsidRPr="00965B54" w:rsidRDefault="00E95105" w:rsidP="00E95105">
      <w:r w:rsidRPr="00E95105">
        <w:rPr>
          <w:lang w:val="ru"/>
        </w:rPr>
        <w:t>Д.Мустафа, [28.04.21 21:54]</w:t>
      </w:r>
    </w:p>
    <w:p w14:paraId="42C29AEE" w14:textId="77777777" w:rsidR="00E95105" w:rsidRPr="00965B54" w:rsidRDefault="00E95105" w:rsidP="00E95105">
      <w:r w:rsidRPr="00E95105">
        <w:rPr>
          <w:lang w:val="ru"/>
        </w:rPr>
        <w:t>[ Фотография ]</w:t>
      </w:r>
    </w:p>
    <w:p w14:paraId="3EBE71CE" w14:textId="77777777" w:rsidR="00E95105" w:rsidRPr="00965B54" w:rsidRDefault="00E95105" w:rsidP="00E95105">
      <w:r w:rsidRPr="00E95105">
        <w:rPr>
          <w:lang w:val="ru"/>
        </w:rPr>
        <w:t xml:space="preserve">Привет, пожалуйста, я хочу ссылку на </w:t>
      </w:r>
    </w:p>
    <w:p w14:paraId="2B20C168" w14:textId="77777777" w:rsidR="00E95105" w:rsidRPr="00965B54" w:rsidRDefault="00E95105" w:rsidP="00E95105">
      <w:r w:rsidRPr="00E95105">
        <w:rPr>
          <w:lang w:val="ru"/>
        </w:rPr>
        <w:t>547</w:t>
      </w:r>
    </w:p>
    <w:p w14:paraId="22A876E5" w14:textId="77777777" w:rsidR="00E95105" w:rsidRPr="00965B54" w:rsidRDefault="00E95105" w:rsidP="00E95105">
      <w:r w:rsidRPr="00E95105">
        <w:rPr>
          <w:lang w:val="ru"/>
        </w:rPr>
        <w:t>603</w:t>
      </w:r>
    </w:p>
    <w:p w14:paraId="33E5E6F0" w14:textId="77777777" w:rsidR="00E95105" w:rsidRPr="00965B54" w:rsidRDefault="00E95105" w:rsidP="00E95105">
      <w:r w:rsidRPr="00E95105">
        <w:rPr>
          <w:lang w:val="ru"/>
        </w:rPr>
        <w:t xml:space="preserve">Обновление cos у меня просто есть </w:t>
      </w:r>
    </w:p>
    <w:p w14:paraId="15D9646D" w14:textId="77777777" w:rsidR="00E95105" w:rsidRPr="00965B54" w:rsidRDefault="00E95105" w:rsidP="00E95105">
      <w:r w:rsidRPr="00E95105">
        <w:rPr>
          <w:lang w:val="ru"/>
        </w:rPr>
        <w:t>107</w:t>
      </w:r>
    </w:p>
    <w:p w14:paraId="4FEE57E7" w14:textId="77777777" w:rsidR="00E95105" w:rsidRPr="00965B54" w:rsidRDefault="00E95105" w:rsidP="00E95105">
      <w:r w:rsidRPr="00E95105">
        <w:rPr>
          <w:lang w:val="ru"/>
        </w:rPr>
        <w:t>1066</w:t>
      </w:r>
    </w:p>
    <w:p w14:paraId="05AF1C80" w14:textId="77777777" w:rsidR="00E95105" w:rsidRPr="00965B54" w:rsidRDefault="00E95105" w:rsidP="00E95105">
      <w:r w:rsidRPr="00E95105">
        <w:rPr>
          <w:lang w:val="ru"/>
        </w:rPr>
        <w:t>297</w:t>
      </w:r>
    </w:p>
    <w:p w14:paraId="29E51D56" w14:textId="77777777" w:rsidR="00E95105" w:rsidRPr="00965B54" w:rsidRDefault="00E95105" w:rsidP="00E95105">
      <w:r w:rsidRPr="00E95105">
        <w:rPr>
          <w:lang w:val="ru"/>
        </w:rPr>
        <w:t>Использование универсального обновления автономного приложения для ПК 2021</w:t>
      </w:r>
    </w:p>
    <w:p w14:paraId="55A346FB" w14:textId="77777777" w:rsidR="00E95105" w:rsidRPr="00965B54" w:rsidRDefault="00E95105" w:rsidP="00E95105"/>
    <w:p w14:paraId="73E6E3BF" w14:textId="77777777" w:rsidR="00E95105" w:rsidRPr="00965B54" w:rsidRDefault="00E95105" w:rsidP="00E95105">
      <w:r w:rsidRPr="00E95105">
        <w:rPr>
          <w:lang w:val="ru"/>
        </w:rPr>
        <w:t>Маймун Джамиль, [28.04.21 22:56]</w:t>
      </w:r>
    </w:p>
    <w:p w14:paraId="7BBC0B0C" w14:textId="77777777" w:rsidR="00E95105" w:rsidRPr="00965B54" w:rsidRDefault="00E95105" w:rsidP="00E95105">
      <w:r w:rsidRPr="00E95105">
        <w:rPr>
          <w:lang w:val="ru"/>
        </w:rPr>
        <w:t>конвертировать apk в appx</w:t>
      </w:r>
    </w:p>
    <w:p w14:paraId="7800C484" w14:textId="77777777" w:rsidR="00E95105" w:rsidRPr="00965B54" w:rsidRDefault="00E95105" w:rsidP="00E95105"/>
    <w:p w14:paraId="507FF137" w14:textId="77777777" w:rsidR="00E95105" w:rsidRPr="00965B54" w:rsidRDefault="00E95105" w:rsidP="00E95105">
      <w:r w:rsidRPr="00E95105">
        <w:rPr>
          <w:lang w:val="ru"/>
        </w:rPr>
        <w:t>Маймун Джамиль, [28.04.21 23:24]</w:t>
      </w:r>
    </w:p>
    <w:p w14:paraId="5755AF29" w14:textId="77777777" w:rsidR="00E95105" w:rsidRPr="00965B54" w:rsidRDefault="00E95105" w:rsidP="00E95105">
      <w:r w:rsidRPr="00E95105">
        <w:rPr>
          <w:lang w:val="ru"/>
        </w:rPr>
        <w:t>[ Файл: {F8D54AA7-4657-431D-BBCA-1EA81CC68CE2}.png ]</w:t>
      </w:r>
    </w:p>
    <w:p w14:paraId="0D2D8C1E" w14:textId="77777777" w:rsidR="00E95105" w:rsidRPr="00965B54" w:rsidRDefault="00E95105" w:rsidP="00E95105">
      <w:r w:rsidRPr="00E95105">
        <w:rPr>
          <w:lang w:val="ru"/>
        </w:rPr>
        <w:t>PLZ помогите мне</w:t>
      </w:r>
    </w:p>
    <w:p w14:paraId="276514AC" w14:textId="77777777" w:rsidR="00E95105" w:rsidRPr="00965B54" w:rsidRDefault="00E95105" w:rsidP="00E95105"/>
    <w:p w14:paraId="6BD6BFAE" w14:textId="77777777" w:rsidR="00E95105" w:rsidRPr="00965B54" w:rsidRDefault="00E95105" w:rsidP="00E95105">
      <w:r w:rsidRPr="00E95105">
        <w:rPr>
          <w:lang w:val="ru"/>
        </w:rPr>
        <w:t>¥Д§ʃRHДτДᛗ¶BJ, [28.04.21 23:47]</w:t>
      </w:r>
    </w:p>
    <w:p w14:paraId="28847511" w14:textId="77777777" w:rsidR="00E95105" w:rsidRPr="00E95105" w:rsidRDefault="00E95105" w:rsidP="00E95105">
      <w:r w:rsidRPr="00E95105">
        <w:rPr>
          <w:lang w:val="ru"/>
        </w:rPr>
        <w:t>/правила@МиссРоуз_бот</w:t>
      </w:r>
    </w:p>
    <w:p w14:paraId="7C8BD494" w14:textId="77777777" w:rsidR="00E95105" w:rsidRPr="00E95105" w:rsidRDefault="00E95105" w:rsidP="00E95105"/>
    <w:p w14:paraId="1B6735F1" w14:textId="77777777" w:rsidR="00E95105" w:rsidRPr="00E95105" w:rsidRDefault="00E95105" w:rsidP="00E95105">
      <w:r w:rsidRPr="00E95105">
        <w:rPr>
          <w:lang w:val="ru"/>
        </w:rPr>
        <w:t>Роза, [28.04.21 23:47]</w:t>
      </w:r>
    </w:p>
    <w:p w14:paraId="618D21E9" w14:textId="77777777" w:rsidR="00E95105" w:rsidRPr="00E95105" w:rsidRDefault="00E95105" w:rsidP="00E95105">
      <w:r w:rsidRPr="00E95105">
        <w:rPr>
          <w:lang w:val="ru"/>
        </w:rPr>
        <w:t>[В ответ на ¥Д§ƩℛℋДτДᛗ¶ℬJ]</w:t>
      </w:r>
    </w:p>
    <w:p w14:paraId="7E5ACCCB" w14:textId="77777777" w:rsidR="00E95105" w:rsidRPr="00965B54" w:rsidRDefault="00E95105" w:rsidP="00E95105">
      <w:r w:rsidRPr="00E95105">
        <w:rPr>
          <w:lang w:val="ru"/>
        </w:rPr>
        <w:lastRenderedPageBreak/>
        <w:t>Правила для ProjectA:</w:t>
      </w:r>
    </w:p>
    <w:p w14:paraId="7C6F9030" w14:textId="77777777" w:rsidR="00E95105" w:rsidRPr="00965B54" w:rsidRDefault="00E95105" w:rsidP="00E95105"/>
    <w:p w14:paraId="5EFB78CC" w14:textId="77777777" w:rsidR="00E95105" w:rsidRPr="00965B54" w:rsidRDefault="00E95105" w:rsidP="00E95105">
      <w:r w:rsidRPr="00E95105">
        <w:rPr>
          <w:lang w:val="ru"/>
        </w:rPr>
        <w:t>Правила просты:</w:t>
      </w:r>
    </w:p>
    <w:p w14:paraId="70561195" w14:textId="77777777" w:rsidR="00E95105" w:rsidRPr="00965B54" w:rsidRDefault="00E95105" w:rsidP="00E95105">
      <w:r w:rsidRPr="00E95105">
        <w:rPr>
          <w:lang w:val="ru"/>
        </w:rPr>
        <w:t>1.Используйте только АНГЛИЙСКИЙ для чата</w:t>
      </w:r>
    </w:p>
    <w:p w14:paraId="30ED7B6A" w14:textId="77777777" w:rsidR="00E95105" w:rsidRPr="00965B54" w:rsidRDefault="00E95105" w:rsidP="00E95105">
      <w:r w:rsidRPr="00E95105">
        <w:rPr>
          <w:lang w:val="ru"/>
        </w:rPr>
        <w:t>2.Do не задавать вопросы OFF-TOPIC (WhatsApp, Facebook, windows 10 arm32,...)</w:t>
      </w:r>
    </w:p>
    <w:p w14:paraId="21A455C5" w14:textId="77777777" w:rsidR="00E95105" w:rsidRPr="00965B54" w:rsidRDefault="00E95105" w:rsidP="00E95105"/>
    <w:p w14:paraId="387B2C40" w14:textId="77777777" w:rsidR="00E95105" w:rsidRPr="00965B54" w:rsidRDefault="00E95105" w:rsidP="00E95105">
      <w:r w:rsidRPr="00E95105">
        <w:rPr>
          <w:lang w:val="ru"/>
        </w:rPr>
        <w:t>¥Д§ʃRHДτДᛗ¶BJ, [28.04.21 23:47]</w:t>
      </w:r>
    </w:p>
    <w:p w14:paraId="685D6A3D" w14:textId="77777777" w:rsidR="00E95105" w:rsidRPr="00965B54" w:rsidRDefault="00E95105" w:rsidP="00E95105">
      <w:r w:rsidRPr="00E95105">
        <w:rPr>
          <w:lang w:val="ru"/>
        </w:rPr>
        <w:t>/rules@MissRose_bot</w:t>
      </w:r>
    </w:p>
    <w:p w14:paraId="62C1A1F1" w14:textId="77777777" w:rsidR="00E95105" w:rsidRPr="00965B54" w:rsidRDefault="00E95105" w:rsidP="00E95105"/>
    <w:p w14:paraId="396E7717" w14:textId="77777777" w:rsidR="00E95105" w:rsidRPr="00E95105" w:rsidRDefault="00E95105" w:rsidP="00E95105">
      <w:r w:rsidRPr="00E95105">
        <w:rPr>
          <w:lang w:val="ru"/>
        </w:rPr>
        <w:t>Роза, [28.04.21 23:47]</w:t>
      </w:r>
    </w:p>
    <w:p w14:paraId="5DDB6D58" w14:textId="77777777" w:rsidR="00E95105" w:rsidRPr="00E95105" w:rsidRDefault="00E95105" w:rsidP="00E95105">
      <w:r w:rsidRPr="00E95105">
        <w:rPr>
          <w:lang w:val="ru"/>
        </w:rPr>
        <w:t>[В ответ на ¥Д§ƩℛℋДτДᛗ¶ℬJ]</w:t>
      </w:r>
    </w:p>
    <w:p w14:paraId="45FEA774" w14:textId="77777777" w:rsidR="00E95105" w:rsidRPr="00965B54" w:rsidRDefault="00E95105" w:rsidP="00E95105">
      <w:r w:rsidRPr="00E95105">
        <w:rPr>
          <w:lang w:val="ru"/>
        </w:rPr>
        <w:t>Правила для ProjectA:</w:t>
      </w:r>
    </w:p>
    <w:p w14:paraId="556AE8DA" w14:textId="77777777" w:rsidR="00E95105" w:rsidRPr="00965B54" w:rsidRDefault="00E95105" w:rsidP="00E95105"/>
    <w:p w14:paraId="0173D9A0" w14:textId="77777777" w:rsidR="00E95105" w:rsidRPr="00965B54" w:rsidRDefault="00E95105" w:rsidP="00E95105">
      <w:r w:rsidRPr="00E95105">
        <w:rPr>
          <w:lang w:val="ru"/>
        </w:rPr>
        <w:t>Правила просты:</w:t>
      </w:r>
    </w:p>
    <w:p w14:paraId="54708E37" w14:textId="77777777" w:rsidR="00E95105" w:rsidRPr="00965B54" w:rsidRDefault="00E95105" w:rsidP="00E95105">
      <w:r w:rsidRPr="00E95105">
        <w:rPr>
          <w:lang w:val="ru"/>
        </w:rPr>
        <w:t>1.Используйте только АНГЛИЙСКИЙ для чата</w:t>
      </w:r>
    </w:p>
    <w:p w14:paraId="7D0CAB92" w14:textId="77777777" w:rsidR="00E95105" w:rsidRPr="00965B54" w:rsidRDefault="00E95105" w:rsidP="00E95105">
      <w:r w:rsidRPr="00E95105">
        <w:rPr>
          <w:lang w:val="ru"/>
        </w:rPr>
        <w:t>2.Do не задавать вопросы OFF-TOPIC (WhatsApp, Facebook, windows 10 arm32,...)</w:t>
      </w:r>
    </w:p>
    <w:p w14:paraId="6A1EF24D" w14:textId="77777777" w:rsidR="00E95105" w:rsidRPr="00965B54" w:rsidRDefault="00E95105" w:rsidP="00E95105"/>
    <w:p w14:paraId="40427453" w14:textId="77777777" w:rsidR="00E95105" w:rsidRPr="00965B54" w:rsidRDefault="00E95105" w:rsidP="00E95105">
      <w:r w:rsidRPr="00E95105">
        <w:rPr>
          <w:lang w:val="ru"/>
        </w:rPr>
        <w:t>Свеча, [29.04.21 00:10]</w:t>
      </w:r>
    </w:p>
    <w:p w14:paraId="507573C3" w14:textId="77777777" w:rsidR="00E95105" w:rsidRPr="00965B54" w:rsidRDefault="00E95105" w:rsidP="00E95105">
      <w:r w:rsidRPr="00E95105">
        <w:rPr>
          <w:lang w:val="ru"/>
        </w:rPr>
        <w:t>Существуют ли какие-либо инструменты для взаимооптки для 10240?</w:t>
      </w:r>
    </w:p>
    <w:p w14:paraId="44E6D0FD" w14:textId="77777777" w:rsidR="00E95105" w:rsidRPr="00965B54" w:rsidRDefault="00E95105" w:rsidP="00E95105"/>
    <w:p w14:paraId="65EC48E2" w14:textId="77777777" w:rsidR="00E95105" w:rsidRPr="00E95105" w:rsidRDefault="00E95105" w:rsidP="00E95105">
      <w:r w:rsidRPr="00E95105">
        <w:rPr>
          <w:lang w:val="ru"/>
        </w:rPr>
        <w:t>Фадиль , [29.04.21 00:17]</w:t>
      </w:r>
    </w:p>
    <w:p w14:paraId="34B4F12D" w14:textId="77777777" w:rsidR="00E95105" w:rsidRPr="00E95105" w:rsidRDefault="00E95105" w:rsidP="00E95105">
      <w:r w:rsidRPr="00E95105">
        <w:rPr>
          <w:lang w:val="ru"/>
        </w:rPr>
        <w:t>[В ответ на Candela]</w:t>
      </w:r>
    </w:p>
    <w:p w14:paraId="1C95147B" w14:textId="77777777" w:rsidR="00E95105" w:rsidRPr="00965B54" w:rsidRDefault="00E95105" w:rsidP="00E95105">
      <w:r w:rsidRPr="00E95105">
        <w:rPr>
          <w:lang w:val="ru"/>
        </w:rPr>
        <w:t>Предварительный просмотр ИТ</w:t>
      </w:r>
    </w:p>
    <w:p w14:paraId="1E3F70F4" w14:textId="77777777" w:rsidR="00E95105" w:rsidRPr="00965B54" w:rsidRDefault="00E95105" w:rsidP="00E95105"/>
    <w:p w14:paraId="02DCF1F3" w14:textId="77777777" w:rsidR="00E95105" w:rsidRPr="00965B54" w:rsidRDefault="00E95105" w:rsidP="00E95105">
      <w:r w:rsidRPr="00E95105">
        <w:rPr>
          <w:lang w:val="ru"/>
        </w:rPr>
        <w:t>Свеча, [29.04.21 00:19]</w:t>
      </w:r>
    </w:p>
    <w:p w14:paraId="713A9851" w14:textId="77777777" w:rsidR="00E95105" w:rsidRPr="00965B54" w:rsidRDefault="00E95105" w:rsidP="00E95105">
      <w:r w:rsidRPr="00E95105">
        <w:rPr>
          <w:lang w:val="ru"/>
        </w:rPr>
        <w:t>О, спасибо</w:t>
      </w:r>
    </w:p>
    <w:p w14:paraId="6FF25F99" w14:textId="77777777" w:rsidR="00E95105" w:rsidRPr="00965B54" w:rsidRDefault="00E95105" w:rsidP="00E95105"/>
    <w:p w14:paraId="404A7162" w14:textId="77777777" w:rsidR="00E95105" w:rsidRPr="00965B54" w:rsidRDefault="00E95105" w:rsidP="00E95105">
      <w:r w:rsidRPr="00E95105">
        <w:rPr>
          <w:lang w:val="ru"/>
        </w:rPr>
        <w:t>Д.Мустафа, [29.04.21 00:41]</w:t>
      </w:r>
    </w:p>
    <w:p w14:paraId="02EC9FBC" w14:textId="77777777" w:rsidR="00E95105" w:rsidRPr="00965B54" w:rsidRDefault="00E95105" w:rsidP="00E95105">
      <w:r w:rsidRPr="00E95105">
        <w:rPr>
          <w:lang w:val="ru"/>
        </w:rPr>
        <w:t>Зачем выигрывать 10 с проектом, который разработчик не сможет использовать после перезагрузки или второго дня он просто совершит сбой</w:t>
      </w:r>
    </w:p>
    <w:p w14:paraId="4AB8AEB0" w14:textId="77777777" w:rsidR="00E95105" w:rsidRPr="00965B54" w:rsidRDefault="00E95105" w:rsidP="00E95105"/>
    <w:p w14:paraId="2A12630B" w14:textId="77777777" w:rsidR="00E95105" w:rsidRPr="00965B54" w:rsidRDefault="00E95105" w:rsidP="00E95105">
      <w:r w:rsidRPr="00E95105">
        <w:rPr>
          <w:lang w:val="ru"/>
        </w:rPr>
        <w:t>Андрей, [29.04.21 00:46]</w:t>
      </w:r>
    </w:p>
    <w:p w14:paraId="1E6E63F5" w14:textId="77777777" w:rsidR="00E95105" w:rsidRPr="00965B54" w:rsidRDefault="00E95105" w:rsidP="00E95105">
      <w:r w:rsidRPr="00E95105">
        <w:rPr>
          <w:lang w:val="ru"/>
        </w:rPr>
        <w:t>Это может быть ошибка Windows</w:t>
      </w:r>
    </w:p>
    <w:p w14:paraId="0BFD6202" w14:textId="77777777" w:rsidR="00E95105" w:rsidRPr="00965B54" w:rsidRDefault="00E95105" w:rsidP="00E95105"/>
    <w:p w14:paraId="12A59C74" w14:textId="77777777" w:rsidR="00E95105" w:rsidRPr="00E95105" w:rsidRDefault="00E95105" w:rsidP="00E95105">
      <w:r w:rsidRPr="00E95105">
        <w:rPr>
          <w:lang w:val="ru"/>
        </w:rPr>
        <w:t>Д.</w:t>
      </w:r>
      <w:r>
        <w:rPr>
          <w:lang w:val="ru"/>
        </w:rPr>
        <w:t xml:space="preserve"> </w:t>
      </w:r>
      <w:r w:rsidRPr="00E95105">
        <w:rPr>
          <w:lang w:val="ru"/>
        </w:rPr>
        <w:t>Мустафа, [29.04.21 00:47]</w:t>
      </w:r>
    </w:p>
    <w:p w14:paraId="766FCAAE" w14:textId="77777777" w:rsidR="00E95105" w:rsidRPr="00E95105" w:rsidRDefault="00E95105" w:rsidP="00E95105">
      <w:r w:rsidRPr="00E95105">
        <w:rPr>
          <w:lang w:val="ru"/>
        </w:rPr>
        <w:t>[В ответ на Andrew]</w:t>
      </w:r>
    </w:p>
    <w:p w14:paraId="39BF6C6C" w14:textId="77777777" w:rsidR="00E95105" w:rsidRPr="00965B54" w:rsidRDefault="00E95105" w:rsidP="00E95105">
      <w:r w:rsidRPr="00E95105">
        <w:rPr>
          <w:lang w:val="ru"/>
        </w:rPr>
        <w:t>Как это исправить?</w:t>
      </w:r>
    </w:p>
    <w:p w14:paraId="7FAF44C5" w14:textId="77777777" w:rsidR="00E95105" w:rsidRPr="00965B54" w:rsidRDefault="00E95105" w:rsidP="00E95105"/>
    <w:p w14:paraId="01EE3C18" w14:textId="77777777" w:rsidR="00E95105" w:rsidRPr="00965B54" w:rsidRDefault="00E95105" w:rsidP="00E95105">
      <w:r w:rsidRPr="00E95105">
        <w:rPr>
          <w:lang w:val="ru"/>
        </w:rPr>
        <w:t>Андрей, [29.04.21 00:48]</w:t>
      </w:r>
    </w:p>
    <w:p w14:paraId="2B842861" w14:textId="77777777" w:rsidR="00E95105" w:rsidRPr="00965B54" w:rsidRDefault="00E95105" w:rsidP="00E95105">
      <w:r w:rsidRPr="00E95105">
        <w:rPr>
          <w:lang w:val="ru"/>
        </w:rPr>
        <w:t>Если вы используете сборку 10166, которую я читал ранее, вы должны отключить режим разработчика перед перезагрузкой</w:t>
      </w:r>
    </w:p>
    <w:p w14:paraId="080DEBE8" w14:textId="77777777" w:rsidR="00E95105" w:rsidRPr="00965B54" w:rsidRDefault="00E95105" w:rsidP="00E95105"/>
    <w:p w14:paraId="191FE585" w14:textId="77777777" w:rsidR="00E95105" w:rsidRPr="00E95105" w:rsidRDefault="00E95105" w:rsidP="00E95105">
      <w:r w:rsidRPr="00E95105">
        <w:rPr>
          <w:lang w:val="ru"/>
        </w:rPr>
        <w:t>Свеча, [29.04.21 00:57]</w:t>
      </w:r>
    </w:p>
    <w:p w14:paraId="77B4E8AB" w14:textId="77777777" w:rsidR="00E95105" w:rsidRPr="00E95105" w:rsidRDefault="00E95105" w:rsidP="00E95105">
      <w:r w:rsidRPr="00E95105">
        <w:rPr>
          <w:lang w:val="ru"/>
        </w:rPr>
        <w:t>[В ответ на د.</w:t>
      </w:r>
      <w:r>
        <w:rPr>
          <w:lang w:val="ru"/>
        </w:rPr>
        <w:t xml:space="preserve"> </w:t>
      </w:r>
      <w:r w:rsidRPr="00E95105">
        <w:rPr>
          <w:lang w:val="ru"/>
        </w:rPr>
        <w:t>مصطفى]</w:t>
      </w:r>
    </w:p>
    <w:p w14:paraId="724EE1A7" w14:textId="77777777" w:rsidR="00E95105" w:rsidRPr="00965B54" w:rsidRDefault="00E95105" w:rsidP="00E95105">
      <w:r w:rsidRPr="00E95105">
        <w:rPr>
          <w:lang w:val="ru"/>
        </w:rPr>
        <w:t>это общий баг с асторией. Необходимо отключить devmode с помощью средств взаимоописания или сбросить настройки телефона к заводским настройкам</w:t>
      </w:r>
    </w:p>
    <w:p w14:paraId="5733B57C" w14:textId="77777777" w:rsidR="00E95105" w:rsidRPr="00965B54" w:rsidRDefault="00E95105" w:rsidP="00E95105"/>
    <w:p w14:paraId="75C62C96" w14:textId="77777777" w:rsidR="00E95105" w:rsidRPr="00E95105" w:rsidRDefault="00E95105" w:rsidP="00E95105">
      <w:r w:rsidRPr="00E95105">
        <w:rPr>
          <w:lang w:val="ru"/>
        </w:rPr>
        <w:t>Свеча, [29.04.21 01:00]</w:t>
      </w:r>
    </w:p>
    <w:p w14:paraId="4EA96ED4" w14:textId="77777777" w:rsidR="00E95105" w:rsidRPr="00E95105" w:rsidRDefault="00E95105" w:rsidP="00E95105">
      <w:r w:rsidRPr="00E95105">
        <w:rPr>
          <w:lang w:val="ru"/>
        </w:rPr>
        <w:t>[В ответ на Fadil]</w:t>
      </w:r>
    </w:p>
    <w:p w14:paraId="550D8A10" w14:textId="77777777" w:rsidR="00E95105" w:rsidRPr="00965B54" w:rsidRDefault="00E95105" w:rsidP="00E95105">
      <w:r w:rsidRPr="00E95105">
        <w:rPr>
          <w:lang w:val="ru"/>
        </w:rPr>
        <w:t>можете ли вы дать appx из него, я не могу войти в магазин или скачать с adguard</w:t>
      </w:r>
    </w:p>
    <w:p w14:paraId="037679DB" w14:textId="77777777" w:rsidR="00E95105" w:rsidRPr="00965B54" w:rsidRDefault="00E95105" w:rsidP="00E95105"/>
    <w:p w14:paraId="732D8B91" w14:textId="77777777" w:rsidR="00E95105" w:rsidRPr="00E95105" w:rsidRDefault="00E95105" w:rsidP="00E95105">
      <w:r w:rsidRPr="00E95105">
        <w:rPr>
          <w:lang w:val="ru"/>
        </w:rPr>
        <w:lastRenderedPageBreak/>
        <w:t>Фадиль , [29.04.21 01:00]</w:t>
      </w:r>
    </w:p>
    <w:p w14:paraId="35501EAE" w14:textId="77777777" w:rsidR="00E95105" w:rsidRPr="00E95105" w:rsidRDefault="00E95105" w:rsidP="00E95105">
      <w:r w:rsidRPr="00E95105">
        <w:rPr>
          <w:lang w:val="ru"/>
        </w:rPr>
        <w:t>[В ответ на Fadil]</w:t>
      </w:r>
    </w:p>
    <w:p w14:paraId="5DB5CD5B" w14:textId="77777777" w:rsidR="00E95105" w:rsidRPr="00965B54" w:rsidRDefault="00E95105" w:rsidP="00E95105">
      <w:r w:rsidRPr="00E95105">
        <w:rPr>
          <w:lang w:val="ru"/>
        </w:rPr>
        <w:t>Вот оно</w:t>
      </w:r>
    </w:p>
    <w:p w14:paraId="2293F53A" w14:textId="77777777" w:rsidR="00E95105" w:rsidRPr="00965B54" w:rsidRDefault="00E95105" w:rsidP="00E95105"/>
    <w:p w14:paraId="21336B65" w14:textId="77777777" w:rsidR="00E95105" w:rsidRPr="00965B54" w:rsidRDefault="00E95105" w:rsidP="00E95105">
      <w:r w:rsidRPr="00E95105">
        <w:rPr>
          <w:lang w:val="ru"/>
        </w:rPr>
        <w:t>Свеча, [29.04.21 01:04]</w:t>
      </w:r>
    </w:p>
    <w:p w14:paraId="4CABB371" w14:textId="77777777" w:rsidR="00E95105" w:rsidRPr="00965B54" w:rsidRDefault="00E95105" w:rsidP="00E95105">
      <w:r w:rsidRPr="00E95105">
        <w:rPr>
          <w:lang w:val="ru"/>
        </w:rPr>
        <w:t>Хорошо, спасибо, могу ли я установить их с помощью корпоративного установщика или я должен использовать другой метод?</w:t>
      </w:r>
    </w:p>
    <w:p w14:paraId="720FE744" w14:textId="77777777" w:rsidR="00E95105" w:rsidRPr="00965B54" w:rsidRDefault="00E95105" w:rsidP="00E95105"/>
    <w:p w14:paraId="67280726" w14:textId="77777777" w:rsidR="00E95105" w:rsidRPr="00E95105" w:rsidRDefault="00E95105" w:rsidP="00E95105">
      <w:r w:rsidRPr="00E95105">
        <w:rPr>
          <w:lang w:val="ru"/>
        </w:rPr>
        <w:t>Д.</w:t>
      </w:r>
      <w:r>
        <w:rPr>
          <w:lang w:val="ru"/>
        </w:rPr>
        <w:t xml:space="preserve"> </w:t>
      </w:r>
      <w:r w:rsidRPr="00E95105">
        <w:rPr>
          <w:lang w:val="ru"/>
        </w:rPr>
        <w:t>Мустафа, [29.04.21 01:08]</w:t>
      </w:r>
    </w:p>
    <w:p w14:paraId="05A728EE" w14:textId="77777777" w:rsidR="00E95105" w:rsidRPr="00E95105" w:rsidRDefault="00E95105" w:rsidP="00E95105">
      <w:r w:rsidRPr="00E95105">
        <w:rPr>
          <w:lang w:val="ru"/>
        </w:rPr>
        <w:t>[В ответ на Andrew]</w:t>
      </w:r>
    </w:p>
    <w:p w14:paraId="78D9EA0E" w14:textId="77777777" w:rsidR="00E95105" w:rsidRPr="00965B54" w:rsidRDefault="00E95105" w:rsidP="00E95105">
      <w:r w:rsidRPr="00E95105">
        <w:rPr>
          <w:lang w:val="ru"/>
        </w:rPr>
        <w:t xml:space="preserve">Да последний раз, когда я обновлял </w:t>
      </w:r>
    </w:p>
    <w:p w14:paraId="5AF512BF" w14:textId="77777777" w:rsidR="00E95105" w:rsidRPr="00965B54" w:rsidRDefault="00E95105" w:rsidP="00E95105">
      <w:r w:rsidRPr="00E95105">
        <w:rPr>
          <w:lang w:val="ru"/>
        </w:rPr>
        <w:t xml:space="preserve">297 я смог разработчик </w:t>
      </w:r>
    </w:p>
    <w:p w14:paraId="06DD0660" w14:textId="77777777" w:rsidR="00E95105" w:rsidRPr="00965B54" w:rsidRDefault="00E95105" w:rsidP="00E95105">
      <w:r w:rsidRPr="00E95105">
        <w:rPr>
          <w:lang w:val="ru"/>
        </w:rPr>
        <w:t>Но он просто застрял на логотипе при его обновлении, в чем проблема?</w:t>
      </w:r>
    </w:p>
    <w:p w14:paraId="684A544F" w14:textId="77777777" w:rsidR="00E95105" w:rsidRPr="00965B54" w:rsidRDefault="00E95105" w:rsidP="00E95105"/>
    <w:p w14:paraId="069146D3" w14:textId="77777777" w:rsidR="00E95105" w:rsidRPr="00E95105" w:rsidRDefault="00E95105" w:rsidP="00E95105">
      <w:r w:rsidRPr="00E95105">
        <w:rPr>
          <w:lang w:val="ru"/>
        </w:rPr>
        <w:t>Д.</w:t>
      </w:r>
      <w:r>
        <w:rPr>
          <w:lang w:val="ru"/>
        </w:rPr>
        <w:t xml:space="preserve"> </w:t>
      </w:r>
      <w:r w:rsidRPr="00E95105">
        <w:rPr>
          <w:lang w:val="ru"/>
        </w:rPr>
        <w:t>Мустафа, [29.04.21 01:09]</w:t>
      </w:r>
    </w:p>
    <w:p w14:paraId="0E56C441" w14:textId="77777777" w:rsidR="00E95105" w:rsidRPr="00E95105" w:rsidRDefault="00E95105" w:rsidP="00E95105">
      <w:r w:rsidRPr="00E95105">
        <w:rPr>
          <w:lang w:val="ru"/>
        </w:rPr>
        <w:t>[В ответ на Candela]</w:t>
      </w:r>
    </w:p>
    <w:p w14:paraId="31B39C8C" w14:textId="77777777" w:rsidR="00E95105" w:rsidRPr="00965B54" w:rsidRDefault="00E95105" w:rsidP="00E95105">
      <w:r w:rsidRPr="00E95105">
        <w:rPr>
          <w:lang w:val="ru"/>
        </w:rPr>
        <w:t xml:space="preserve">Если я диссируемый режим разработки </w:t>
      </w:r>
    </w:p>
    <w:p w14:paraId="528983C5" w14:textId="77777777" w:rsidR="00E95105" w:rsidRPr="00965B54" w:rsidRDefault="00E95105" w:rsidP="00E95105">
      <w:r w:rsidRPr="00E95105">
        <w:rPr>
          <w:lang w:val="ru"/>
        </w:rPr>
        <w:t>Я не могу работать с apk to appx</w:t>
      </w:r>
    </w:p>
    <w:p w14:paraId="0090FF67" w14:textId="77777777" w:rsidR="00E95105" w:rsidRPr="00965B54" w:rsidRDefault="00E95105" w:rsidP="00E95105"/>
    <w:p w14:paraId="55A2B5EF" w14:textId="77777777" w:rsidR="00E95105" w:rsidRPr="00965B54" w:rsidRDefault="00E95105" w:rsidP="00E95105">
      <w:r w:rsidRPr="00E95105">
        <w:rPr>
          <w:lang w:val="ru"/>
        </w:rPr>
        <w:t>Свеча, [29.04.21 01:10]</w:t>
      </w:r>
    </w:p>
    <w:p w14:paraId="5E2A6F69" w14:textId="77777777" w:rsidR="00E95105" w:rsidRPr="00965B54" w:rsidRDefault="00E95105" w:rsidP="00E95105">
      <w:r w:rsidRPr="00E95105">
        <w:rPr>
          <w:lang w:val="ru"/>
        </w:rPr>
        <w:t>Его следует снова отключить для доступа к режиму разработчика и порталу устройств</w:t>
      </w:r>
    </w:p>
    <w:p w14:paraId="1D00EF6E" w14:textId="77777777" w:rsidR="00E95105" w:rsidRPr="00965B54" w:rsidRDefault="00E95105" w:rsidP="00E95105"/>
    <w:p w14:paraId="47EE1219" w14:textId="77777777" w:rsidR="00E95105" w:rsidRPr="00965B54" w:rsidRDefault="00E95105" w:rsidP="00E95105">
      <w:r w:rsidRPr="00E95105">
        <w:rPr>
          <w:lang w:val="ru"/>
        </w:rPr>
        <w:t>Свеча, [29.04.21 01:11]</w:t>
      </w:r>
    </w:p>
    <w:p w14:paraId="13391955" w14:textId="77777777" w:rsidR="00E95105" w:rsidRPr="00965B54" w:rsidRDefault="00E95105" w:rsidP="00E95105">
      <w:r w:rsidRPr="00E95105">
        <w:rPr>
          <w:lang w:val="ru"/>
        </w:rPr>
        <w:t>После отключения его с помощью реестра вы можете включить его обратно и использовать его обычно снова</w:t>
      </w:r>
    </w:p>
    <w:p w14:paraId="108D99F7" w14:textId="77777777" w:rsidR="00E95105" w:rsidRPr="00965B54" w:rsidRDefault="00E95105" w:rsidP="00E95105"/>
    <w:p w14:paraId="2358422B" w14:textId="77777777" w:rsidR="00E95105" w:rsidRPr="00E95105" w:rsidRDefault="00E95105" w:rsidP="00E95105">
      <w:r w:rsidRPr="00E95105">
        <w:rPr>
          <w:lang w:val="ru"/>
        </w:rPr>
        <w:t>Д.</w:t>
      </w:r>
      <w:r>
        <w:rPr>
          <w:lang w:val="ru"/>
        </w:rPr>
        <w:t xml:space="preserve"> </w:t>
      </w:r>
      <w:r w:rsidRPr="00E95105">
        <w:rPr>
          <w:lang w:val="ru"/>
        </w:rPr>
        <w:t>Мустафа, [29.04.21 01:12]</w:t>
      </w:r>
    </w:p>
    <w:p w14:paraId="0BEF3042" w14:textId="77777777" w:rsidR="00E95105" w:rsidRPr="00E95105" w:rsidRDefault="00E95105" w:rsidP="00E95105">
      <w:r w:rsidRPr="00E95105">
        <w:rPr>
          <w:lang w:val="ru"/>
        </w:rPr>
        <w:t>[В ответ на Candela]</w:t>
      </w:r>
    </w:p>
    <w:p w14:paraId="721B1623" w14:textId="77777777" w:rsidR="00E95105" w:rsidRPr="00965B54" w:rsidRDefault="00E95105" w:rsidP="00E95105">
      <w:r w:rsidRPr="00E95105">
        <w:rPr>
          <w:lang w:val="ru"/>
        </w:rPr>
        <w:t>Просто сделайте это, чтобы исправить это когда-либо</w:t>
      </w:r>
    </w:p>
    <w:p w14:paraId="142D2578" w14:textId="77777777" w:rsidR="00E95105" w:rsidRPr="00965B54" w:rsidRDefault="00E95105" w:rsidP="00E95105">
      <w:r w:rsidRPr="00E95105">
        <w:rPr>
          <w:lang w:val="ru"/>
        </w:rPr>
        <w:t>Или каждый день делайте это</w:t>
      </w:r>
    </w:p>
    <w:p w14:paraId="23031DAD" w14:textId="77777777" w:rsidR="00E95105" w:rsidRPr="00965B54" w:rsidRDefault="00E95105" w:rsidP="00E95105"/>
    <w:p w14:paraId="49962859" w14:textId="77777777" w:rsidR="00E95105" w:rsidRPr="00965B54" w:rsidRDefault="00E95105" w:rsidP="00E95105">
      <w:r w:rsidRPr="00E95105">
        <w:rPr>
          <w:lang w:val="ru"/>
        </w:rPr>
        <w:t>Свеча, [29.04.21 01:13]</w:t>
      </w:r>
    </w:p>
    <w:p w14:paraId="2096C882" w14:textId="77777777" w:rsidR="00E95105" w:rsidRPr="00E95105" w:rsidRDefault="00E95105" w:rsidP="00E95105">
      <w:r w:rsidRPr="00E95105">
        <w:rPr>
          <w:lang w:val="ru"/>
        </w:rPr>
        <w:t>[В ответ на د.</w:t>
      </w:r>
      <w:r>
        <w:rPr>
          <w:lang w:val="ru"/>
        </w:rPr>
        <w:t xml:space="preserve"> </w:t>
      </w:r>
      <w:r w:rsidRPr="00E95105">
        <w:rPr>
          <w:lang w:val="ru"/>
        </w:rPr>
        <w:t>مصطفى]</w:t>
      </w:r>
    </w:p>
    <w:p w14:paraId="5396E576" w14:textId="77777777" w:rsidR="00E95105" w:rsidRPr="00965B54" w:rsidRDefault="00E95105" w:rsidP="00E95105">
      <w:r w:rsidRPr="00E95105">
        <w:rPr>
          <w:lang w:val="ru"/>
        </w:rPr>
        <w:t>Это необходимо делать только при сбое страницы режима разработчика</w:t>
      </w:r>
    </w:p>
    <w:p w14:paraId="5EEDCF95" w14:textId="77777777" w:rsidR="00E95105" w:rsidRPr="00965B54" w:rsidRDefault="00E95105" w:rsidP="00E95105"/>
    <w:p w14:paraId="644180A9" w14:textId="77777777" w:rsidR="00E95105" w:rsidRPr="00965B54" w:rsidRDefault="00E95105" w:rsidP="00E95105">
      <w:r w:rsidRPr="00E95105">
        <w:rPr>
          <w:lang w:val="ru"/>
        </w:rPr>
        <w:t>Д.Мустафа, [29.04.21 01:13]</w:t>
      </w:r>
    </w:p>
    <w:p w14:paraId="3FF1C510" w14:textId="77777777" w:rsidR="00E95105" w:rsidRPr="00965B54" w:rsidRDefault="00E95105" w:rsidP="00E95105">
      <w:r w:rsidRPr="00E95105">
        <w:rPr>
          <w:lang w:val="ru"/>
        </w:rPr>
        <w:t>Я установил каждый interiptool от 1.1 beta до 2.0</w:t>
      </w:r>
    </w:p>
    <w:p w14:paraId="3921BF58" w14:textId="77777777" w:rsidR="00E95105" w:rsidRPr="00965B54" w:rsidRDefault="00E95105" w:rsidP="00E95105">
      <w:r w:rsidRPr="00E95105">
        <w:rPr>
          <w:lang w:val="ru"/>
        </w:rPr>
        <w:t>Не работает и не отображается в приложении</w:t>
      </w:r>
    </w:p>
    <w:p w14:paraId="5EB66636" w14:textId="77777777" w:rsidR="00E95105" w:rsidRPr="00965B54" w:rsidRDefault="00E95105" w:rsidP="00E95105"/>
    <w:p w14:paraId="167C1E41" w14:textId="77777777" w:rsidR="00E95105" w:rsidRPr="00965B54" w:rsidRDefault="00E95105" w:rsidP="00E95105">
      <w:r w:rsidRPr="00E95105">
        <w:rPr>
          <w:lang w:val="ru"/>
        </w:rPr>
        <w:t>Свеча, [29.04.21 01:14]</w:t>
      </w:r>
    </w:p>
    <w:p w14:paraId="32A16806" w14:textId="77777777" w:rsidR="00E95105" w:rsidRPr="00965B54" w:rsidRDefault="00E95105" w:rsidP="00E95105">
      <w:r w:rsidRPr="00E95105">
        <w:rPr>
          <w:lang w:val="ru"/>
        </w:rPr>
        <w:t>и для предотвращения сбоя, держите портал вашего устройства выключен, когда вы не собираетесь ничего устанавливать</w:t>
      </w:r>
    </w:p>
    <w:p w14:paraId="752081CC" w14:textId="77777777" w:rsidR="00E95105" w:rsidRPr="00965B54" w:rsidRDefault="00E95105" w:rsidP="00E95105"/>
    <w:p w14:paraId="7B206438" w14:textId="77777777" w:rsidR="00E95105" w:rsidRPr="00E95105" w:rsidRDefault="00E95105" w:rsidP="00E95105">
      <w:r w:rsidRPr="00E95105">
        <w:rPr>
          <w:lang w:val="ru"/>
        </w:rPr>
        <w:t>Д.</w:t>
      </w:r>
      <w:r>
        <w:rPr>
          <w:lang w:val="ru"/>
        </w:rPr>
        <w:t xml:space="preserve"> </w:t>
      </w:r>
      <w:r w:rsidRPr="00E95105">
        <w:rPr>
          <w:lang w:val="ru"/>
        </w:rPr>
        <w:t>Мустафа, [29.04.21 01:15]</w:t>
      </w:r>
    </w:p>
    <w:p w14:paraId="24B1B4F4" w14:textId="77777777" w:rsidR="00E95105" w:rsidRPr="00E95105" w:rsidRDefault="00E95105" w:rsidP="00E95105">
      <w:r w:rsidRPr="00E95105">
        <w:rPr>
          <w:lang w:val="ru"/>
        </w:rPr>
        <w:t>[В ответ на Candela]</w:t>
      </w:r>
    </w:p>
    <w:p w14:paraId="5077AAD0" w14:textId="77777777" w:rsidR="00E95105" w:rsidRPr="00965B54" w:rsidRDefault="00E95105" w:rsidP="00E95105">
      <w:r w:rsidRPr="00E95105">
        <w:rPr>
          <w:lang w:val="ru"/>
        </w:rPr>
        <w:t>О, этот хороший thx</w:t>
      </w:r>
    </w:p>
    <w:p w14:paraId="19E0D3EB" w14:textId="77777777" w:rsidR="00E95105" w:rsidRPr="00965B54" w:rsidRDefault="00E95105" w:rsidP="00E95105"/>
    <w:p w14:paraId="612E967E" w14:textId="77777777" w:rsidR="00E95105" w:rsidRPr="00965B54" w:rsidRDefault="00E95105" w:rsidP="00E95105">
      <w:r w:rsidRPr="00E95105">
        <w:rPr>
          <w:lang w:val="ru"/>
        </w:rPr>
        <w:t>Фадиль, [29.04.21 01:16]</w:t>
      </w:r>
    </w:p>
    <w:p w14:paraId="53503B7C" w14:textId="77777777" w:rsidR="00E95105" w:rsidRPr="00E95105" w:rsidRDefault="00E95105" w:rsidP="00E95105">
      <w:r w:rsidRPr="00E95105">
        <w:rPr>
          <w:lang w:val="ru"/>
        </w:rPr>
        <w:t>[В ответ на د.</w:t>
      </w:r>
      <w:r>
        <w:rPr>
          <w:lang w:val="ru"/>
        </w:rPr>
        <w:t xml:space="preserve"> </w:t>
      </w:r>
      <w:r w:rsidRPr="00E95105">
        <w:rPr>
          <w:lang w:val="ru"/>
        </w:rPr>
        <w:t>مصطفى]</w:t>
      </w:r>
    </w:p>
    <w:p w14:paraId="4806EA79" w14:textId="77777777" w:rsidR="00E95105" w:rsidRPr="00965B54" w:rsidRDefault="00E95105" w:rsidP="00E95105">
      <w:r w:rsidRPr="00E95105">
        <w:rPr>
          <w:lang w:val="ru"/>
        </w:rPr>
        <w:t>Разблокируйте разработчиков и отключайте обнаружение устройств после использования</w:t>
      </w:r>
    </w:p>
    <w:p w14:paraId="4C5E0969" w14:textId="77777777" w:rsidR="00E95105" w:rsidRPr="00965B54" w:rsidRDefault="00E95105" w:rsidP="00E95105"/>
    <w:p w14:paraId="4E9BD8BC" w14:textId="77777777" w:rsidR="00E95105" w:rsidRPr="00E95105" w:rsidRDefault="00E95105" w:rsidP="00E95105">
      <w:r w:rsidRPr="00E95105">
        <w:rPr>
          <w:lang w:val="ru"/>
        </w:rPr>
        <w:lastRenderedPageBreak/>
        <w:t>Д.</w:t>
      </w:r>
      <w:r>
        <w:rPr>
          <w:lang w:val="ru"/>
        </w:rPr>
        <w:t xml:space="preserve"> </w:t>
      </w:r>
      <w:r w:rsidRPr="00E95105">
        <w:rPr>
          <w:lang w:val="ru"/>
        </w:rPr>
        <w:t>Мустафа, [29.04.21 01:18]</w:t>
      </w:r>
    </w:p>
    <w:p w14:paraId="4BD68B19" w14:textId="77777777" w:rsidR="00E95105" w:rsidRPr="00E95105" w:rsidRDefault="00E95105" w:rsidP="00E95105">
      <w:r w:rsidRPr="00E95105">
        <w:rPr>
          <w:lang w:val="ru"/>
        </w:rPr>
        <w:t>[В ответ на Fadil]</w:t>
      </w:r>
    </w:p>
    <w:p w14:paraId="00A32004" w14:textId="77777777" w:rsidR="00E95105" w:rsidRPr="00965B54" w:rsidRDefault="00E95105" w:rsidP="00E95105">
      <w:r w:rsidRPr="00E95105">
        <w:rPr>
          <w:lang w:val="ru"/>
        </w:rPr>
        <w:t>Хорошо, я сделаю это</w:t>
      </w:r>
    </w:p>
    <w:p w14:paraId="0D0FFC71" w14:textId="77777777" w:rsidR="00E95105" w:rsidRPr="00965B54" w:rsidRDefault="00E95105" w:rsidP="00E95105"/>
    <w:p w14:paraId="39543D5D" w14:textId="77777777" w:rsidR="00E95105" w:rsidRPr="00965B54" w:rsidRDefault="00E95105" w:rsidP="00E95105">
      <w:r w:rsidRPr="00E95105">
        <w:rPr>
          <w:lang w:val="ru"/>
        </w:rPr>
        <w:t>Д.Мустафа, [29.04.21 01:18]</w:t>
      </w:r>
    </w:p>
    <w:p w14:paraId="6FC2F49B" w14:textId="77777777" w:rsidR="00E95105" w:rsidRPr="00E95105" w:rsidRDefault="00E95105" w:rsidP="00E95105">
      <w:r w:rsidRPr="00E95105">
        <w:rPr>
          <w:lang w:val="ru"/>
        </w:rPr>
        <w:t>[В ответ на د.</w:t>
      </w:r>
      <w:r>
        <w:rPr>
          <w:lang w:val="ru"/>
        </w:rPr>
        <w:t xml:space="preserve"> </w:t>
      </w:r>
      <w:r w:rsidRPr="00E95105">
        <w:rPr>
          <w:lang w:val="ru"/>
        </w:rPr>
        <w:t>مصطفى]</w:t>
      </w:r>
    </w:p>
    <w:p w14:paraId="252EE256" w14:textId="77777777" w:rsidR="00E95105" w:rsidRPr="00965B54" w:rsidRDefault="00E95105" w:rsidP="00E95105">
      <w:r w:rsidRPr="00E95105">
        <w:rPr>
          <w:lang w:val="ru"/>
        </w:rPr>
        <w:t>И это какое-то исправление?</w:t>
      </w:r>
    </w:p>
    <w:p w14:paraId="12ADB2D2" w14:textId="77777777" w:rsidR="00E95105" w:rsidRPr="00965B54" w:rsidRDefault="00E95105" w:rsidP="00E95105"/>
    <w:p w14:paraId="2CB1D0E5" w14:textId="77777777" w:rsidR="00E95105" w:rsidRPr="00965B54" w:rsidRDefault="00E95105" w:rsidP="00E95105">
      <w:r w:rsidRPr="00E95105">
        <w:rPr>
          <w:lang w:val="ru"/>
        </w:rPr>
        <w:t>Фадиль, [29.04.21 01:19]</w:t>
      </w:r>
    </w:p>
    <w:p w14:paraId="3CA7BA48" w14:textId="77777777" w:rsidR="00E95105" w:rsidRPr="00E95105" w:rsidRDefault="00E95105" w:rsidP="00E95105">
      <w:r w:rsidRPr="00E95105">
        <w:rPr>
          <w:lang w:val="ru"/>
        </w:rPr>
        <w:t>[В ответ на د.</w:t>
      </w:r>
      <w:r>
        <w:rPr>
          <w:lang w:val="ru"/>
        </w:rPr>
        <w:t xml:space="preserve"> </w:t>
      </w:r>
      <w:r w:rsidRPr="00E95105">
        <w:rPr>
          <w:lang w:val="ru"/>
        </w:rPr>
        <w:t>مصطفى]</w:t>
      </w:r>
    </w:p>
    <w:p w14:paraId="09A234E0" w14:textId="77777777" w:rsidR="00E95105" w:rsidRPr="00965B54" w:rsidRDefault="00E95105" w:rsidP="00E95105">
      <w:r w:rsidRPr="00E95105">
        <w:rPr>
          <w:lang w:val="ru"/>
        </w:rPr>
        <w:t>Использование предварительной версии 2.0</w:t>
      </w:r>
    </w:p>
    <w:p w14:paraId="2ED32B40" w14:textId="77777777" w:rsidR="00E95105" w:rsidRPr="00965B54" w:rsidRDefault="00E95105" w:rsidP="00E95105"/>
    <w:p w14:paraId="762F00BA" w14:textId="77777777" w:rsidR="00E95105" w:rsidRPr="00965B54" w:rsidRDefault="00E95105" w:rsidP="00E95105">
      <w:r w:rsidRPr="00E95105">
        <w:rPr>
          <w:lang w:val="ru"/>
        </w:rPr>
        <w:t>Фадиль, [29.04.21 01:20]</w:t>
      </w:r>
    </w:p>
    <w:p w14:paraId="043BCE8B" w14:textId="77777777" w:rsidR="00E95105" w:rsidRPr="00965B54" w:rsidRDefault="00E95105" w:rsidP="00E95105">
      <w:r w:rsidRPr="00E95105">
        <w:rPr>
          <w:lang w:val="ru"/>
        </w:rPr>
        <w:t>Сначала установите зависимости</w:t>
      </w:r>
    </w:p>
    <w:p w14:paraId="056F5E6D" w14:textId="77777777" w:rsidR="00E95105" w:rsidRPr="00965B54" w:rsidRDefault="00E95105" w:rsidP="00E95105"/>
    <w:p w14:paraId="1C862A5B" w14:textId="77777777" w:rsidR="00E95105" w:rsidRPr="00E95105" w:rsidRDefault="00E95105" w:rsidP="00E95105">
      <w:r w:rsidRPr="00E95105">
        <w:rPr>
          <w:lang w:val="ru"/>
        </w:rPr>
        <w:t>Д.</w:t>
      </w:r>
      <w:r>
        <w:rPr>
          <w:lang w:val="ru"/>
        </w:rPr>
        <w:t xml:space="preserve"> </w:t>
      </w:r>
      <w:r w:rsidRPr="00E95105">
        <w:rPr>
          <w:lang w:val="ru"/>
        </w:rPr>
        <w:t>Мустафа, [29.04.21 01:20]</w:t>
      </w:r>
    </w:p>
    <w:p w14:paraId="6213A5B8" w14:textId="77777777" w:rsidR="00E95105" w:rsidRPr="00E95105" w:rsidRDefault="00E95105" w:rsidP="00E95105">
      <w:r w:rsidRPr="00E95105">
        <w:rPr>
          <w:lang w:val="ru"/>
        </w:rPr>
        <w:t>[В ответ на Fadil]</w:t>
      </w:r>
    </w:p>
    <w:p w14:paraId="26C97AAF" w14:textId="77777777" w:rsidR="00E95105" w:rsidRPr="00965B54" w:rsidRDefault="00E95105" w:rsidP="00E95105">
      <w:r w:rsidRPr="00E95105">
        <w:rPr>
          <w:lang w:val="ru"/>
        </w:rPr>
        <w:t>Где я могу найти его, пожалуйста?</w:t>
      </w:r>
    </w:p>
    <w:p w14:paraId="1A744233" w14:textId="77777777" w:rsidR="00E95105" w:rsidRPr="00965B54" w:rsidRDefault="00E95105" w:rsidP="00E95105"/>
    <w:p w14:paraId="791C61F6" w14:textId="77777777" w:rsidR="00E95105" w:rsidRPr="00E95105" w:rsidRDefault="00E95105" w:rsidP="00E95105">
      <w:r w:rsidRPr="00E95105">
        <w:rPr>
          <w:lang w:val="ru"/>
        </w:rPr>
        <w:t>Д.</w:t>
      </w:r>
      <w:r>
        <w:rPr>
          <w:lang w:val="ru"/>
        </w:rPr>
        <w:t xml:space="preserve"> </w:t>
      </w:r>
      <w:r w:rsidRPr="00E95105">
        <w:rPr>
          <w:lang w:val="ru"/>
        </w:rPr>
        <w:t>Мустафа, [29.04.21 01:20]</w:t>
      </w:r>
    </w:p>
    <w:p w14:paraId="50E7067D" w14:textId="77777777" w:rsidR="00E95105" w:rsidRPr="00E95105" w:rsidRDefault="00E95105" w:rsidP="00E95105">
      <w:r w:rsidRPr="00E95105">
        <w:rPr>
          <w:lang w:val="ru"/>
        </w:rPr>
        <w:t>[В ответ на Fadil]</w:t>
      </w:r>
    </w:p>
    <w:p w14:paraId="49F0C772" w14:textId="77777777" w:rsidR="00E95105" w:rsidRPr="00965B54" w:rsidRDefault="00E95105" w:rsidP="00E95105">
      <w:r w:rsidRPr="00E95105">
        <w:rPr>
          <w:lang w:val="ru"/>
        </w:rPr>
        <w:t>Хорошо, я сделаю это</w:t>
      </w:r>
    </w:p>
    <w:p w14:paraId="352038AE" w14:textId="77777777" w:rsidR="00E95105" w:rsidRPr="00965B54" w:rsidRDefault="00E95105" w:rsidP="00E95105"/>
    <w:p w14:paraId="302B4401" w14:textId="77777777" w:rsidR="00E95105" w:rsidRPr="00965B54" w:rsidRDefault="00E95105" w:rsidP="00E95105">
      <w:r w:rsidRPr="00E95105">
        <w:rPr>
          <w:lang w:val="ru"/>
        </w:rPr>
        <w:t>Фадиль, [29.04.21 01:20]</w:t>
      </w:r>
    </w:p>
    <w:p w14:paraId="06DC9735" w14:textId="77777777" w:rsidR="00E95105" w:rsidRPr="00E95105" w:rsidRDefault="00E95105" w:rsidP="00E95105">
      <w:r w:rsidRPr="00E95105">
        <w:rPr>
          <w:lang w:val="ru"/>
        </w:rPr>
        <w:t>[В ответ на Fadil]</w:t>
      </w:r>
    </w:p>
    <w:p w14:paraId="57A1929C" w14:textId="77777777" w:rsidR="00E95105" w:rsidRPr="00E95105" w:rsidRDefault="00E95105" w:rsidP="00E95105">
      <w:r w:rsidRPr="00E95105">
        <w:rPr>
          <w:lang w:val="ru"/>
        </w:rPr>
        <w:t>^</w:t>
      </w:r>
    </w:p>
    <w:p w14:paraId="6C825A03" w14:textId="77777777" w:rsidR="00E95105" w:rsidRPr="00E95105" w:rsidRDefault="00E95105" w:rsidP="00E95105"/>
    <w:p w14:paraId="5FC42225" w14:textId="77777777" w:rsidR="00E95105" w:rsidRPr="00E95105" w:rsidRDefault="00E95105" w:rsidP="00E95105">
      <w:r w:rsidRPr="00E95105">
        <w:rPr>
          <w:lang w:val="ru"/>
        </w:rPr>
        <w:t>Д.</w:t>
      </w:r>
      <w:r>
        <w:rPr>
          <w:lang w:val="ru"/>
        </w:rPr>
        <w:t xml:space="preserve"> </w:t>
      </w:r>
      <w:r w:rsidRPr="00E95105">
        <w:rPr>
          <w:lang w:val="ru"/>
        </w:rPr>
        <w:t>Мустафа, [29.04.21 01:22]</w:t>
      </w:r>
    </w:p>
    <w:p w14:paraId="025EC56E" w14:textId="77777777" w:rsidR="00E95105" w:rsidRPr="00965B54" w:rsidRDefault="00E95105" w:rsidP="00E95105">
      <w:r w:rsidRPr="00E95105">
        <w:rPr>
          <w:lang w:val="ru"/>
        </w:rPr>
        <w:t>[В ответ на Fadil]</w:t>
      </w:r>
    </w:p>
    <w:p w14:paraId="08C8B43A" w14:textId="77777777" w:rsidR="00E95105" w:rsidRPr="00965B54" w:rsidRDefault="00E95105" w:rsidP="00E95105">
      <w:r w:rsidRPr="00E95105">
        <w:rPr>
          <w:lang w:val="ru"/>
        </w:rPr>
        <w:t>Thx я сделаю это</w:t>
      </w:r>
    </w:p>
    <w:p w14:paraId="16B6CF72" w14:textId="77777777" w:rsidR="00E95105" w:rsidRPr="00965B54" w:rsidRDefault="00E95105" w:rsidP="00E95105"/>
    <w:p w14:paraId="7E40FFA0" w14:textId="77777777" w:rsidR="00E95105" w:rsidRPr="00965B54" w:rsidRDefault="00E95105" w:rsidP="00E95105">
      <w:r w:rsidRPr="00E95105">
        <w:rPr>
          <w:lang w:val="ru"/>
        </w:rPr>
        <w:t>Д.Мустафа, [29.04.21 01:23]</w:t>
      </w:r>
    </w:p>
    <w:p w14:paraId="1E9B8910" w14:textId="77777777" w:rsidR="00E95105" w:rsidRPr="00965B54" w:rsidRDefault="00E95105" w:rsidP="00E95105">
      <w:r w:rsidRPr="00E95105">
        <w:rPr>
          <w:lang w:val="ru"/>
        </w:rPr>
        <w:t xml:space="preserve">Но осталось четвертое обновление 547 </w:t>
      </w:r>
    </w:p>
    <w:p w14:paraId="4FE5E448" w14:textId="77777777" w:rsidR="00E95105" w:rsidRPr="00965B54" w:rsidRDefault="00E95105" w:rsidP="00E95105">
      <w:r w:rsidRPr="00E95105">
        <w:rPr>
          <w:lang w:val="ru"/>
        </w:rPr>
        <w:t>Когда это исправит</w:t>
      </w:r>
    </w:p>
    <w:p w14:paraId="41738435" w14:textId="77777777" w:rsidR="00E95105" w:rsidRPr="00965B54" w:rsidRDefault="00E95105" w:rsidP="00E95105"/>
    <w:p w14:paraId="07A3CE3B" w14:textId="77777777" w:rsidR="00E95105" w:rsidRPr="00965B54" w:rsidRDefault="00E95105" w:rsidP="00E95105">
      <w:r w:rsidRPr="00E95105">
        <w:rPr>
          <w:lang w:val="ru"/>
        </w:rPr>
        <w:t>Свеча, [29.04.21 14:11]</w:t>
      </w:r>
    </w:p>
    <w:p w14:paraId="322B7345" w14:textId="77777777" w:rsidR="00E95105" w:rsidRPr="00965B54" w:rsidRDefault="00E95105" w:rsidP="00E95105">
      <w:r w:rsidRPr="00E95105">
        <w:rPr>
          <w:lang w:val="ru"/>
        </w:rPr>
        <w:t>Существует ли обходной только для утечки памяти?</w:t>
      </w:r>
    </w:p>
    <w:p w14:paraId="47F1DCA2" w14:textId="77777777" w:rsidR="00E95105" w:rsidRPr="00965B54" w:rsidRDefault="00E95105" w:rsidP="00E95105"/>
    <w:p w14:paraId="24AA0008" w14:textId="77777777" w:rsidR="00E95105" w:rsidRPr="00965B54" w:rsidRDefault="00E95105" w:rsidP="00E95105">
      <w:r w:rsidRPr="00E95105">
        <w:rPr>
          <w:lang w:val="ru"/>
        </w:rPr>
        <w:t>Андрей, [29.04.21 14:27]</w:t>
      </w:r>
    </w:p>
    <w:p w14:paraId="28CFE9D5" w14:textId="77777777" w:rsidR="00E95105" w:rsidRPr="00965B54" w:rsidRDefault="00E95105" w:rsidP="00E95105">
      <w:r w:rsidRPr="00E95105">
        <w:rPr>
          <w:lang w:val="ru"/>
        </w:rPr>
        <w:t>Что вы имеете в виду под утечкой памяти?</w:t>
      </w:r>
    </w:p>
    <w:p w14:paraId="4B4A4953" w14:textId="77777777" w:rsidR="00E95105" w:rsidRPr="00965B54" w:rsidRDefault="00E95105" w:rsidP="00E95105"/>
    <w:p w14:paraId="7BEBD0C9" w14:textId="77777777" w:rsidR="00E95105" w:rsidRPr="00965B54" w:rsidRDefault="00E95105" w:rsidP="00E95105">
      <w:r w:rsidRPr="00E95105">
        <w:rPr>
          <w:lang w:val="ru"/>
        </w:rPr>
        <w:t>Свеча, [29.04.21 14:35]</w:t>
      </w:r>
    </w:p>
    <w:p w14:paraId="20B5B4D8" w14:textId="77777777" w:rsidR="00E95105" w:rsidRPr="00965B54" w:rsidRDefault="00E95105" w:rsidP="00E95105">
      <w:r w:rsidRPr="00E95105">
        <w:rPr>
          <w:lang w:val="ru"/>
        </w:rPr>
        <w:t>Разве фреймворк astoria не получил утечки памяти или я ошибаюсь?</w:t>
      </w:r>
    </w:p>
    <w:p w14:paraId="75E785D4" w14:textId="77777777" w:rsidR="00E95105" w:rsidRPr="00965B54" w:rsidRDefault="00E95105" w:rsidP="00E95105"/>
    <w:p w14:paraId="4E05FB2B" w14:textId="77777777" w:rsidR="00E95105" w:rsidRPr="00965B54" w:rsidRDefault="00E95105" w:rsidP="00E95105">
      <w:r w:rsidRPr="00E95105">
        <w:rPr>
          <w:lang w:val="ru"/>
        </w:rPr>
        <w:t>Андрей, [29.04.21 15:21]</w:t>
      </w:r>
    </w:p>
    <w:p w14:paraId="568182DA" w14:textId="77777777" w:rsidR="00E95105" w:rsidRPr="00965B54" w:rsidRDefault="00E95105" w:rsidP="00E95105">
      <w:r w:rsidRPr="00E95105">
        <w:rPr>
          <w:lang w:val="ru"/>
        </w:rPr>
        <w:t>Идк</w:t>
      </w:r>
    </w:p>
    <w:p w14:paraId="4185C40E" w14:textId="77777777" w:rsidR="00E95105" w:rsidRPr="00965B54" w:rsidRDefault="00E95105" w:rsidP="00E95105"/>
    <w:p w14:paraId="43BF2547" w14:textId="77777777" w:rsidR="00E95105" w:rsidRPr="00965B54" w:rsidRDefault="00E95105" w:rsidP="00E95105">
      <w:r w:rsidRPr="00E95105">
        <w:rPr>
          <w:lang w:val="ru"/>
        </w:rPr>
        <w:t>Маймун Джамиль, [29.04.21 16:11]</w:t>
      </w:r>
    </w:p>
    <w:p w14:paraId="1705E69E" w14:textId="77777777" w:rsidR="00E95105" w:rsidRPr="00965B54" w:rsidRDefault="00E95105" w:rsidP="00E95105">
      <w:r w:rsidRPr="00E95105">
        <w:rPr>
          <w:lang w:val="ru"/>
        </w:rPr>
        <w:t>[ Файл : Annotation 2021-04-29 181011.png ]</w:t>
      </w:r>
    </w:p>
    <w:p w14:paraId="586CFC5C" w14:textId="77777777" w:rsidR="00E95105" w:rsidRPr="00965B54" w:rsidRDefault="00E95105" w:rsidP="00E95105">
      <w:r w:rsidRPr="00E95105">
        <w:rPr>
          <w:lang w:val="ru"/>
        </w:rPr>
        <w:t>помогите мне, пожалуйста</w:t>
      </w:r>
    </w:p>
    <w:p w14:paraId="681A41C4" w14:textId="77777777" w:rsidR="00E95105" w:rsidRPr="00965B54" w:rsidRDefault="00E95105" w:rsidP="00E95105"/>
    <w:p w14:paraId="5259EF11" w14:textId="77777777" w:rsidR="00E95105" w:rsidRPr="00965B54" w:rsidRDefault="00E95105" w:rsidP="00E95105">
      <w:r w:rsidRPr="00E95105">
        <w:rPr>
          <w:lang w:val="ru"/>
        </w:rPr>
        <w:lastRenderedPageBreak/>
        <w:t>zhin_, [29.04.21 18:14]</w:t>
      </w:r>
    </w:p>
    <w:p w14:paraId="5F354A79" w14:textId="77777777" w:rsidR="00E95105" w:rsidRPr="00965B54" w:rsidRDefault="00E95105" w:rsidP="00E95105">
      <w:r w:rsidRPr="00E95105">
        <w:rPr>
          <w:lang w:val="ru"/>
        </w:rPr>
        <w:t>ребята андроид приложения работают медленно в lumia 640 :(</w:t>
      </w:r>
    </w:p>
    <w:p w14:paraId="1A76E1FF" w14:textId="77777777" w:rsidR="00E95105" w:rsidRPr="00965B54" w:rsidRDefault="00E95105" w:rsidP="00E95105"/>
    <w:p w14:paraId="5DC8A58A" w14:textId="77777777" w:rsidR="00E95105" w:rsidRPr="00965B54" w:rsidRDefault="00E95105" w:rsidP="00E95105">
      <w:r w:rsidRPr="00E95105">
        <w:rPr>
          <w:lang w:val="ru"/>
        </w:rPr>
        <w:t>Ласита Самарасингхе, [29.04.21 19:09]</w:t>
      </w:r>
    </w:p>
    <w:p w14:paraId="758377EB" w14:textId="77777777" w:rsidR="00E95105" w:rsidRPr="00965B54" w:rsidRDefault="00E95105" w:rsidP="00E95105">
      <w:r w:rsidRPr="00E95105">
        <w:rPr>
          <w:lang w:val="ru"/>
        </w:rPr>
        <w:t>[В ответ на zhin_]</w:t>
      </w:r>
    </w:p>
    <w:p w14:paraId="4F9C7BF0" w14:textId="77777777" w:rsidR="00E95105" w:rsidRPr="00965B54" w:rsidRDefault="00E95105" w:rsidP="00E95105">
      <w:r w:rsidRPr="00E95105">
        <w:rPr>
          <w:lang w:val="ru"/>
        </w:rPr>
        <w:t>«Астория» - незавершенный проект, поэтому ожидается, как обычно</w:t>
      </w:r>
    </w:p>
    <w:p w14:paraId="414B92E9" w14:textId="77777777" w:rsidR="00E95105" w:rsidRPr="00965B54" w:rsidRDefault="00E95105" w:rsidP="00E95105"/>
    <w:p w14:paraId="0B4FBDA1" w14:textId="77777777" w:rsidR="00E95105" w:rsidRPr="00965B54" w:rsidRDefault="00E95105" w:rsidP="00E95105">
      <w:r w:rsidRPr="00E95105">
        <w:rPr>
          <w:lang w:val="ru"/>
        </w:rPr>
        <w:t>Маймун Джамиль, [29.04.21 19:09]</w:t>
      </w:r>
    </w:p>
    <w:p w14:paraId="0D2A79D2" w14:textId="77777777" w:rsidR="00E95105" w:rsidRPr="00965B54" w:rsidRDefault="00E95105" w:rsidP="00E95105">
      <w:r w:rsidRPr="00E95105">
        <w:rPr>
          <w:lang w:val="ru"/>
        </w:rPr>
        <w:t>Могу ли я установить проект Astoria на Lumia 640 LTE ATT US verion</w:t>
      </w:r>
    </w:p>
    <w:p w14:paraId="319026D6" w14:textId="77777777" w:rsidR="00E95105" w:rsidRPr="00965B54" w:rsidRDefault="00E95105" w:rsidP="00E95105"/>
    <w:p w14:paraId="022EA667" w14:textId="77777777" w:rsidR="00E95105" w:rsidRPr="00965B54" w:rsidRDefault="00E95105" w:rsidP="00E95105">
      <w:r w:rsidRPr="00E95105">
        <w:rPr>
          <w:lang w:val="ru"/>
        </w:rPr>
        <w:t>zhin_, [29.04.21 19:14]</w:t>
      </w:r>
    </w:p>
    <w:p w14:paraId="52B27BE8" w14:textId="77777777" w:rsidR="00E95105" w:rsidRPr="00965B54" w:rsidRDefault="00E95105" w:rsidP="00E95105">
      <w:r w:rsidRPr="00E95105">
        <w:rPr>
          <w:lang w:val="ru"/>
        </w:rPr>
        <w:t>[В ответ на Lasitha Samarasinghe]</w:t>
      </w:r>
    </w:p>
    <w:p w14:paraId="24485FDB" w14:textId="77777777" w:rsidR="00E95105" w:rsidRPr="00965B54" w:rsidRDefault="00E95105" w:rsidP="00E95105">
      <w:r w:rsidRPr="00E95105">
        <w:rPr>
          <w:lang w:val="ru"/>
        </w:rPr>
        <w:t>хорошо, парень :(</w:t>
      </w:r>
    </w:p>
    <w:p w14:paraId="0792269C" w14:textId="77777777" w:rsidR="00E95105" w:rsidRPr="00965B54" w:rsidRDefault="00E95105" w:rsidP="00E95105"/>
    <w:p w14:paraId="59CC0C58" w14:textId="77777777" w:rsidR="00E95105" w:rsidRPr="00965B54" w:rsidRDefault="00E95105" w:rsidP="00E95105"/>
    <w:p w14:paraId="04026C1B" w14:textId="77777777" w:rsidR="00E95105" w:rsidRPr="00965B54" w:rsidRDefault="00E95105" w:rsidP="00E95105">
      <w:r w:rsidRPr="00E95105">
        <w:rPr>
          <w:lang w:val="ru"/>
        </w:rPr>
        <w:t>Сандип Соул, [02.05.21 18:45]</w:t>
      </w:r>
    </w:p>
    <w:p w14:paraId="6BF9FD01" w14:textId="77777777" w:rsidR="00E95105" w:rsidRPr="00965B54" w:rsidRDefault="00E95105" w:rsidP="00E95105">
      <w:r w:rsidRPr="00E95105">
        <w:rPr>
          <w:lang w:val="ru"/>
        </w:rPr>
        <w:t>Могу ли я установить Apk в 640l dual sim 3g??</w:t>
      </w:r>
    </w:p>
    <w:p w14:paraId="706C0E37" w14:textId="77777777" w:rsidR="00E95105" w:rsidRPr="00965B54" w:rsidRDefault="00E95105" w:rsidP="00E95105"/>
    <w:p w14:paraId="7C6A41BF" w14:textId="77777777" w:rsidR="00E95105" w:rsidRPr="00965B54" w:rsidRDefault="00E95105" w:rsidP="00E95105">
      <w:r w:rsidRPr="00E95105">
        <w:rPr>
          <w:lang w:val="ru"/>
        </w:rPr>
        <w:t>Андрей, [02.05.21 19:02]</w:t>
      </w:r>
    </w:p>
    <w:p w14:paraId="136940A3" w14:textId="77777777" w:rsidR="00E95105" w:rsidRPr="00965B54" w:rsidRDefault="00E95105" w:rsidP="00E95105">
      <w:r w:rsidRPr="00E95105">
        <w:rPr>
          <w:lang w:val="ru"/>
        </w:rPr>
        <w:t>[В ответ на Sandeep Soul]</w:t>
      </w:r>
    </w:p>
    <w:p w14:paraId="47E1779E" w14:textId="77777777" w:rsidR="00E95105" w:rsidRPr="00965B54" w:rsidRDefault="00E95105" w:rsidP="00E95105">
      <w:r w:rsidRPr="00E95105">
        <w:rPr>
          <w:lang w:val="ru"/>
        </w:rPr>
        <w:t>Сначала установите сборку astoria</w:t>
      </w:r>
    </w:p>
    <w:p w14:paraId="2FB6D066" w14:textId="77777777" w:rsidR="00E95105" w:rsidRPr="00965B54" w:rsidRDefault="00E95105" w:rsidP="00E95105"/>
    <w:p w14:paraId="1365B764" w14:textId="77777777" w:rsidR="00E95105" w:rsidRPr="00965B54" w:rsidRDefault="00E95105" w:rsidP="00E95105">
      <w:r w:rsidRPr="00E95105">
        <w:rPr>
          <w:lang w:val="ru"/>
        </w:rPr>
        <w:t>Сандип Соул, [02.05.21 19:05]</w:t>
      </w:r>
    </w:p>
    <w:p w14:paraId="4039451B" w14:textId="77777777" w:rsidR="00E95105" w:rsidRPr="00965B54" w:rsidRDefault="00E95105" w:rsidP="00E95105">
      <w:r w:rsidRPr="00E95105">
        <w:rPr>
          <w:lang w:val="ru"/>
        </w:rPr>
        <w:t>Могу ли я помочь</w:t>
      </w:r>
    </w:p>
    <w:p w14:paraId="701CE51D" w14:textId="77777777" w:rsidR="00E95105" w:rsidRPr="00965B54" w:rsidRDefault="00E95105" w:rsidP="00E95105"/>
    <w:p w14:paraId="1F8E6E3E" w14:textId="77777777" w:rsidR="00E95105" w:rsidRPr="00965B54" w:rsidRDefault="00E95105" w:rsidP="00E95105">
      <w:r w:rsidRPr="00E95105">
        <w:rPr>
          <w:lang w:val="ru"/>
        </w:rPr>
        <w:t>Игрок A8, [02.05.21 19:06]</w:t>
      </w:r>
    </w:p>
    <w:p w14:paraId="3627F8CC" w14:textId="77777777" w:rsidR="00E95105" w:rsidRPr="00965B54" w:rsidRDefault="00E95105" w:rsidP="00E95105">
      <w:r w:rsidRPr="00E95105">
        <w:rPr>
          <w:lang w:val="ru"/>
        </w:rPr>
        <w:t>[В ответ на Sandeep Soul]</w:t>
      </w:r>
    </w:p>
    <w:p w14:paraId="36806D65" w14:textId="77777777" w:rsidR="00E95105" w:rsidRPr="00965B54" w:rsidRDefault="00E95105" w:rsidP="00E95105">
      <w:r w:rsidRPr="00E95105">
        <w:rPr>
          <w:lang w:val="ru"/>
        </w:rPr>
        <w:t>Чтение закрепленного сообщения</w:t>
      </w:r>
    </w:p>
    <w:p w14:paraId="77F199E0" w14:textId="77777777" w:rsidR="00E95105" w:rsidRPr="00965B54" w:rsidRDefault="00E95105" w:rsidP="00E95105"/>
    <w:p w14:paraId="0AA90C95" w14:textId="77777777" w:rsidR="00E95105" w:rsidRPr="00965B54" w:rsidRDefault="00E95105" w:rsidP="00E95105">
      <w:r w:rsidRPr="00E95105">
        <w:rPr>
          <w:lang w:val="ru"/>
        </w:rPr>
        <w:t>Сандип Соул, [02.05.21 19:08]</w:t>
      </w:r>
    </w:p>
    <w:p w14:paraId="12545A51" w14:textId="77777777" w:rsidR="00E95105" w:rsidRPr="00965B54" w:rsidRDefault="00E95105" w:rsidP="00E95105">
      <w:r w:rsidRPr="00E95105">
        <w:rPr>
          <w:lang w:val="ru"/>
        </w:rPr>
        <w:t>Моя сборка 15063</w:t>
      </w:r>
    </w:p>
    <w:p w14:paraId="49199304" w14:textId="77777777" w:rsidR="00E95105" w:rsidRPr="00965B54" w:rsidRDefault="00E95105" w:rsidP="00E95105"/>
    <w:p w14:paraId="7529E621" w14:textId="77777777" w:rsidR="00E95105" w:rsidRPr="00965B54" w:rsidRDefault="00E95105" w:rsidP="00E95105">
      <w:r w:rsidRPr="00E95105">
        <w:rPr>
          <w:lang w:val="ru"/>
        </w:rPr>
        <w:t>Андрей, [02.05.21 19:11]</w:t>
      </w:r>
    </w:p>
    <w:p w14:paraId="636E6C7C" w14:textId="77777777" w:rsidR="00E95105" w:rsidRPr="00965B54" w:rsidRDefault="00E95105" w:rsidP="00E95105">
      <w:r w:rsidRPr="00E95105">
        <w:rPr>
          <w:lang w:val="ru"/>
        </w:rPr>
        <w:t>[В ответ на Sandeep Soul]</w:t>
      </w:r>
    </w:p>
    <w:p w14:paraId="1E44AB7D" w14:textId="77777777" w:rsidR="00E95105" w:rsidRPr="00965B54" w:rsidRDefault="00E95105" w:rsidP="00E95105">
      <w:r w:rsidRPr="00E95105">
        <w:rPr>
          <w:lang w:val="ru"/>
        </w:rPr>
        <w:t>Чтение закрепленного сообщения</w:t>
      </w:r>
    </w:p>
    <w:p w14:paraId="4B73971A" w14:textId="77777777" w:rsidR="00E95105" w:rsidRPr="00965B54" w:rsidRDefault="00E95105" w:rsidP="00E95105"/>
    <w:p w14:paraId="2C789F3B" w14:textId="77777777" w:rsidR="00E95105" w:rsidRPr="00965B54" w:rsidRDefault="00E95105" w:rsidP="00E95105">
      <w:r w:rsidRPr="00E95105">
        <w:rPr>
          <w:lang w:val="ru"/>
        </w:rPr>
        <w:t>Игрок A8, [02.05.21 19:11]</w:t>
      </w:r>
    </w:p>
    <w:p w14:paraId="2A816BA8" w14:textId="77777777" w:rsidR="00E95105" w:rsidRPr="00E95105" w:rsidRDefault="00E95105" w:rsidP="00E95105">
      <w:r w:rsidRPr="00E95105">
        <w:rPr>
          <w:lang w:val="ru"/>
        </w:rPr>
        <w:t>[В ответ на Sandeep Soul]</w:t>
      </w:r>
    </w:p>
    <w:p w14:paraId="420BE1F9" w14:textId="77777777" w:rsidR="00E95105" w:rsidRPr="00965B54" w:rsidRDefault="00E95105" w:rsidP="00E95105">
      <w:r w:rsidRPr="00E95105">
        <w:rPr>
          <w:lang w:val="ru"/>
        </w:rPr>
        <w:t>Модель?</w:t>
      </w:r>
    </w:p>
    <w:p w14:paraId="5CE8F468" w14:textId="77777777" w:rsidR="00E95105" w:rsidRPr="00965B54" w:rsidRDefault="00E95105" w:rsidP="00E95105"/>
    <w:p w14:paraId="6FF529A6" w14:textId="77777777" w:rsidR="00E95105" w:rsidRPr="00965B54" w:rsidRDefault="00E95105" w:rsidP="00E95105">
      <w:r w:rsidRPr="00E95105">
        <w:rPr>
          <w:lang w:val="ru"/>
        </w:rPr>
        <w:t>Сандип Соул, [02.05.21 19:12]</w:t>
      </w:r>
    </w:p>
    <w:p w14:paraId="2B4BA66A" w14:textId="77777777" w:rsidR="00E95105" w:rsidRPr="00965B54" w:rsidRDefault="00E95105" w:rsidP="00E95105">
      <w:r w:rsidRPr="00E95105">
        <w:rPr>
          <w:lang w:val="ru"/>
        </w:rPr>
        <w:t>Рм-1067</w:t>
      </w:r>
    </w:p>
    <w:p w14:paraId="103BF392" w14:textId="77777777" w:rsidR="00E95105" w:rsidRPr="00965B54" w:rsidRDefault="00E95105" w:rsidP="00E95105"/>
    <w:p w14:paraId="66FBF151" w14:textId="77777777" w:rsidR="00E95105" w:rsidRPr="00965B54" w:rsidRDefault="00E95105" w:rsidP="00E95105">
      <w:r w:rsidRPr="00E95105">
        <w:rPr>
          <w:lang w:val="ru"/>
        </w:rPr>
        <w:t>Игрок A8, [02.05.21 19:15]</w:t>
      </w:r>
    </w:p>
    <w:p w14:paraId="6A65A2FD" w14:textId="77777777" w:rsidR="00E95105" w:rsidRPr="00965B54" w:rsidRDefault="00E95105" w:rsidP="00E95105">
      <w:r w:rsidRPr="00E95105">
        <w:rPr>
          <w:lang w:val="ru"/>
        </w:rPr>
        <w:t>Он поддерживает каждую версию проекта w10m Astoria в закрепленном сообщении</w:t>
      </w:r>
    </w:p>
    <w:p w14:paraId="582AB9B2" w14:textId="77777777" w:rsidR="00E95105" w:rsidRPr="00965B54" w:rsidRDefault="00E95105" w:rsidP="00E95105"/>
    <w:p w14:paraId="7A22D02E" w14:textId="77777777" w:rsidR="00E95105" w:rsidRPr="00965B54" w:rsidRDefault="00E95105" w:rsidP="00E95105">
      <w:r w:rsidRPr="00E95105">
        <w:rPr>
          <w:lang w:val="ru"/>
        </w:rPr>
        <w:t>Сандип Соул, [02.05.21 19:18]</w:t>
      </w:r>
    </w:p>
    <w:p w14:paraId="249971D8" w14:textId="77777777" w:rsidR="00E95105" w:rsidRPr="00965B54" w:rsidRDefault="00E95105" w:rsidP="00E95105">
      <w:r w:rsidRPr="00E95105">
        <w:rPr>
          <w:lang w:val="ru"/>
        </w:rPr>
        <w:t>Хорошо, бро</w:t>
      </w:r>
    </w:p>
    <w:p w14:paraId="2DB12C22" w14:textId="77777777" w:rsidR="00E95105" w:rsidRPr="00965B54" w:rsidRDefault="00E95105" w:rsidP="00E95105"/>
    <w:p w14:paraId="00F6E4D4" w14:textId="77777777" w:rsidR="00E95105" w:rsidRPr="00965B54" w:rsidRDefault="00E95105" w:rsidP="00E95105">
      <w:r w:rsidRPr="00E95105">
        <w:rPr>
          <w:lang w:val="ru"/>
        </w:rPr>
        <w:t>Сандип Соул, [02.05.21 19:18]</w:t>
      </w:r>
    </w:p>
    <w:p w14:paraId="1AB54FA4" w14:textId="77777777" w:rsidR="00E95105" w:rsidRPr="00965B54" w:rsidRDefault="00E95105" w:rsidP="00E95105">
      <w:r w:rsidRPr="00E95105">
        <w:rPr>
          <w:lang w:val="ru"/>
        </w:rPr>
        <w:t>Я попытаюсь</w:t>
      </w:r>
    </w:p>
    <w:p w14:paraId="38BD0A04" w14:textId="77777777" w:rsidR="00E95105" w:rsidRPr="00965B54" w:rsidRDefault="00E95105" w:rsidP="00E95105"/>
    <w:p w14:paraId="47360CB6" w14:textId="77777777" w:rsidR="00E95105" w:rsidRPr="00965B54" w:rsidRDefault="00E95105" w:rsidP="00E95105">
      <w:r w:rsidRPr="00E95105">
        <w:rPr>
          <w:lang w:val="ru"/>
        </w:rPr>
        <w:t>Игрок A8, [02.05.21 19:19]</w:t>
      </w:r>
    </w:p>
    <w:p w14:paraId="7F928EC2" w14:textId="77777777" w:rsidR="00E95105" w:rsidRPr="00E95105" w:rsidRDefault="00E95105" w:rsidP="00E95105">
      <w:r w:rsidRPr="00E95105">
        <w:rPr>
          <w:lang w:val="ru"/>
        </w:rPr>
        <w:t>[В ответ на Sandeep Soul]</w:t>
      </w:r>
    </w:p>
    <w:p w14:paraId="347BB737" w14:textId="77777777" w:rsidR="00E95105" w:rsidRPr="00965B54" w:rsidRDefault="00E95105" w:rsidP="00E95105">
      <w:r w:rsidRPr="00E95105">
        <w:rPr>
          <w:lang w:val="ru"/>
        </w:rPr>
        <w:t>Удачи</w:t>
      </w:r>
    </w:p>
    <w:p w14:paraId="093093DF" w14:textId="77777777" w:rsidR="00E95105" w:rsidRPr="00965B54" w:rsidRDefault="00E95105" w:rsidP="00E95105"/>
    <w:p w14:paraId="27A59227" w14:textId="77777777" w:rsidR="00E95105" w:rsidRPr="00965B54" w:rsidRDefault="00E95105" w:rsidP="00E95105">
      <w:r w:rsidRPr="00E95105">
        <w:rPr>
          <w:lang w:val="ru"/>
        </w:rPr>
        <w:t>Фадиль, [03.05.21 22:09]</w:t>
      </w:r>
    </w:p>
    <w:p w14:paraId="15E4A83B" w14:textId="77777777" w:rsidR="00E95105" w:rsidRPr="00965B54" w:rsidRDefault="00E95105" w:rsidP="00E95105">
      <w:r w:rsidRPr="00E95105">
        <w:rPr>
          <w:lang w:val="ru"/>
        </w:rPr>
        <w:t>[ Альбом ]</w:t>
      </w:r>
    </w:p>
    <w:p w14:paraId="00168C8B" w14:textId="77777777" w:rsidR="00E95105" w:rsidRPr="00965B54" w:rsidRDefault="00E95105" w:rsidP="00E95105">
      <w:r w:rsidRPr="00E95105">
        <w:rPr>
          <w:lang w:val="ru"/>
        </w:rPr>
        <w:t>Привет всем,</w:t>
      </w:r>
    </w:p>
    <w:p w14:paraId="7C1A714E" w14:textId="2415F4E5" w:rsidR="00E95105" w:rsidRPr="00965B54" w:rsidRDefault="00E95105" w:rsidP="00E95105">
      <w:r w:rsidRPr="00E95105">
        <w:rPr>
          <w:lang w:val="ru"/>
        </w:rPr>
        <w:t xml:space="preserve">   Уже давно ничего не было в «АСТОРИИ». И мы все знаем, что лишь немногие устройства работают с последней сборкой ASTORIA. </w:t>
      </w:r>
      <w:r w:rsidR="009E38AA">
        <w:rPr>
          <w:lang w:val="ru"/>
        </w:rPr>
        <w:t>Т</w:t>
      </w:r>
      <w:r w:rsidRPr="00E95105">
        <w:rPr>
          <w:lang w:val="ru"/>
        </w:rPr>
        <w:t xml:space="preserve">акже это своего рода </w:t>
      </w:r>
      <w:r w:rsidR="009E38AA">
        <w:rPr>
          <w:lang w:val="ru"/>
        </w:rPr>
        <w:t>глючная</w:t>
      </w:r>
      <w:r w:rsidRPr="00E95105">
        <w:rPr>
          <w:lang w:val="ru"/>
        </w:rPr>
        <w:t xml:space="preserve"> ОС.</w:t>
      </w:r>
    </w:p>
    <w:p w14:paraId="1D79C21D" w14:textId="77777777" w:rsidR="00E95105" w:rsidRPr="00965B54" w:rsidRDefault="00E95105" w:rsidP="00E95105">
      <w:r w:rsidRPr="00E95105">
        <w:rPr>
          <w:lang w:val="ru"/>
        </w:rPr>
        <w:t xml:space="preserve">   Поэтому сейчас я должен сообщить, что мы только что добились прогресса. да! мы собираемся получить еще больше обновлений с поддержкой всех устройств. Это 10549 и 10570 сборки. Он идеально стабилен, и приложения uwp из сборки TH2 также будут поддерживаться в нем. Также мы получили добавленную сборку 10536 для устройств с разрешением 720x1280, таких как lumia 640 и XL. Так что СЛЕДИТЕ ЗА НОВОСТЯМИ.</w:t>
      </w:r>
    </w:p>
    <w:p w14:paraId="63188EB3" w14:textId="77777777" w:rsidR="00E95105" w:rsidRPr="00965B54" w:rsidRDefault="00E95105" w:rsidP="00E95105"/>
    <w:p w14:paraId="402763C3" w14:textId="77777777" w:rsidR="00E95105" w:rsidRPr="00965B54" w:rsidRDefault="00E95105" w:rsidP="00E95105">
      <w:r w:rsidRPr="00E95105">
        <w:rPr>
          <w:lang w:val="ru"/>
        </w:rPr>
        <w:t>ЮЛИΛN (Пингвин2001), [03.05.21 22:09]</w:t>
      </w:r>
    </w:p>
    <w:p w14:paraId="422AF78C" w14:textId="77777777" w:rsidR="00E95105" w:rsidRPr="00965B54" w:rsidRDefault="00E95105" w:rsidP="00E95105">
      <w:r w:rsidRPr="00E95105">
        <w:rPr>
          <w:lang w:val="ru"/>
        </w:rPr>
        <w:t>[В ответ на Fadil]</w:t>
      </w:r>
    </w:p>
    <w:p w14:paraId="0567892F" w14:textId="77777777" w:rsidR="00E95105" w:rsidRPr="00965B54" w:rsidRDefault="00E95105" w:rsidP="00E95105">
      <w:r w:rsidRPr="00E95105">
        <w:rPr>
          <w:lang w:val="ru"/>
        </w:rPr>
        <w:t>Ничего себе 🥳</w:t>
      </w:r>
    </w:p>
    <w:p w14:paraId="700682F3" w14:textId="77777777" w:rsidR="00E95105" w:rsidRPr="00965B54" w:rsidRDefault="00E95105" w:rsidP="00E95105"/>
    <w:p w14:paraId="44DA8AEE" w14:textId="77777777" w:rsidR="00E95105" w:rsidRPr="00E95105" w:rsidRDefault="00E95105" w:rsidP="00E95105">
      <w:r w:rsidRPr="00E95105">
        <w:rPr>
          <w:lang w:val="ru"/>
        </w:rPr>
        <w:t>xTR, [03.05.21 22:09]</w:t>
      </w:r>
    </w:p>
    <w:p w14:paraId="0F10A09C" w14:textId="77777777" w:rsidR="00E95105" w:rsidRPr="00E95105" w:rsidRDefault="00E95105" w:rsidP="00E95105">
      <w:r w:rsidRPr="00E95105">
        <w:rPr>
          <w:lang w:val="ru"/>
        </w:rPr>
        <w:t>[В ответ на Fadil]</w:t>
      </w:r>
    </w:p>
    <w:p w14:paraId="0BEE337A" w14:textId="77777777" w:rsidR="00E95105" w:rsidRPr="00E95105" w:rsidRDefault="00E95105" w:rsidP="00E95105">
      <w:r w:rsidRPr="00E95105">
        <w:rPr>
          <w:lang w:val="ru"/>
        </w:rPr>
        <w:t>да</w:t>
      </w:r>
    </w:p>
    <w:p w14:paraId="4C3988A4" w14:textId="77777777" w:rsidR="00E95105" w:rsidRPr="00E95105" w:rsidRDefault="00E95105" w:rsidP="00E95105"/>
    <w:p w14:paraId="563BD3B1" w14:textId="77777777" w:rsidR="00E95105" w:rsidRPr="00E95105" w:rsidRDefault="00E95105" w:rsidP="00E95105">
      <w:r w:rsidRPr="00E95105">
        <w:rPr>
          <w:lang w:val="ru"/>
        </w:rPr>
        <w:t>xTR, [03.05.21 22:09]</w:t>
      </w:r>
    </w:p>
    <w:p w14:paraId="50351E84" w14:textId="77777777" w:rsidR="00E95105" w:rsidRPr="00E95105" w:rsidRDefault="00E95105" w:rsidP="00E95105">
      <w:r w:rsidRPr="00E95105">
        <w:rPr>
          <w:lang w:val="ru"/>
        </w:rPr>
        <w:t>@ПЕПСИМАНДР</w:t>
      </w:r>
    </w:p>
    <w:p w14:paraId="20E09967" w14:textId="77777777" w:rsidR="00E95105" w:rsidRPr="00E95105" w:rsidRDefault="00E95105" w:rsidP="00E95105"/>
    <w:p w14:paraId="6369CA06" w14:textId="77777777" w:rsidR="00E95105" w:rsidRPr="00E95105" w:rsidRDefault="00E95105" w:rsidP="00E95105">
      <w:r w:rsidRPr="00E95105">
        <w:rPr>
          <w:lang w:val="ru"/>
        </w:rPr>
        <w:t>Алекс, [03.05.21 22:09]</w:t>
      </w:r>
    </w:p>
    <w:p w14:paraId="6C783E90" w14:textId="77777777" w:rsidR="00E95105" w:rsidRPr="00E95105" w:rsidRDefault="00E95105" w:rsidP="00E95105">
      <w:r w:rsidRPr="00E95105">
        <w:rPr>
          <w:lang w:val="ru"/>
        </w:rPr>
        <w:t>🥳🥳🥳</w:t>
      </w:r>
    </w:p>
    <w:p w14:paraId="5C051A37" w14:textId="77777777" w:rsidR="00E95105" w:rsidRPr="00E95105" w:rsidRDefault="00E95105" w:rsidP="00E95105"/>
    <w:p w14:paraId="4ACB8C38" w14:textId="77777777" w:rsidR="00E95105" w:rsidRPr="00E95105" w:rsidRDefault="00E95105" w:rsidP="00E95105">
      <w:r w:rsidRPr="00E95105">
        <w:rPr>
          <w:lang w:val="ru"/>
        </w:rPr>
        <w:t>ВЛБД,[03.05.21 22:10]</w:t>
      </w:r>
    </w:p>
    <w:p w14:paraId="7DCF0AD2" w14:textId="77777777" w:rsidR="00E95105" w:rsidRPr="00E95105" w:rsidRDefault="00E95105" w:rsidP="00E95105">
      <w:r w:rsidRPr="00E95105">
        <w:rPr>
          <w:lang w:val="ru"/>
        </w:rPr>
        <w:t>[В ответ на Fadil]</w:t>
      </w:r>
    </w:p>
    <w:p w14:paraId="0ADF0943" w14:textId="77777777" w:rsidR="00E95105" w:rsidRPr="00E95105" w:rsidRDefault="00E95105" w:rsidP="00E95105">
      <w:r w:rsidRPr="00E95105">
        <w:rPr>
          <w:lang w:val="ru"/>
        </w:rPr>
        <w:t>Хороший 🥳</w:t>
      </w:r>
    </w:p>
    <w:p w14:paraId="29730344" w14:textId="77777777" w:rsidR="00E95105" w:rsidRPr="00E95105" w:rsidRDefault="00E95105" w:rsidP="00E95105"/>
    <w:p w14:paraId="3C511CD2" w14:textId="77777777" w:rsidR="00E95105" w:rsidRPr="00E95105" w:rsidRDefault="00E95105" w:rsidP="00E95105">
      <w:r w:rsidRPr="00E95105">
        <w:rPr>
          <w:lang w:val="ru"/>
        </w:rPr>
        <w:t>Свеча, [03.05.21 22:10]</w:t>
      </w:r>
    </w:p>
    <w:p w14:paraId="0ECB8B52" w14:textId="77777777" w:rsidR="00E95105" w:rsidRPr="00E95105" w:rsidRDefault="00E95105" w:rsidP="00E95105">
      <w:r w:rsidRPr="00E95105">
        <w:rPr>
          <w:lang w:val="ru"/>
        </w:rPr>
        <w:t>[В ответ на Fadil]</w:t>
      </w:r>
    </w:p>
    <w:p w14:paraId="31AC72E6" w14:textId="77777777" w:rsidR="00E95105" w:rsidRPr="00E95105" w:rsidRDefault="00E95105" w:rsidP="00E95105">
      <w:r w:rsidRPr="00E95105">
        <w:rPr>
          <w:lang w:val="ru"/>
        </w:rPr>
        <w:t>🥳</w:t>
      </w:r>
    </w:p>
    <w:p w14:paraId="3FC0BE8B" w14:textId="77777777" w:rsidR="00E95105" w:rsidRPr="00E95105" w:rsidRDefault="00E95105" w:rsidP="00E95105"/>
    <w:p w14:paraId="605A9DEE" w14:textId="77777777" w:rsidR="00E95105" w:rsidRPr="00E95105" w:rsidRDefault="00E95105" w:rsidP="00E95105">
      <w:r w:rsidRPr="00E95105">
        <w:rPr>
          <w:lang w:val="ru"/>
        </w:rPr>
        <w:t>Андрей, [03.05.21 22:10]</w:t>
      </w:r>
    </w:p>
    <w:p w14:paraId="0F699F96" w14:textId="77777777" w:rsidR="00E95105" w:rsidRPr="00E95105" w:rsidRDefault="00E95105" w:rsidP="00E95105">
      <w:r w:rsidRPr="00E95105">
        <w:rPr>
          <w:lang w:val="ru"/>
        </w:rPr>
        <w:t>[В ответ на Fadil]</w:t>
      </w:r>
    </w:p>
    <w:p w14:paraId="621BF516" w14:textId="77777777" w:rsidR="00E95105" w:rsidRPr="00965B54" w:rsidRDefault="00E95105" w:rsidP="00E95105">
      <w:r w:rsidRPr="00E95105">
        <w:rPr>
          <w:lang w:val="ru"/>
        </w:rPr>
        <w:t>Молодец</w:t>
      </w:r>
    </w:p>
    <w:p w14:paraId="659644A7" w14:textId="77777777" w:rsidR="00E95105" w:rsidRPr="00965B54" w:rsidRDefault="00E95105" w:rsidP="00E95105"/>
    <w:p w14:paraId="50D49794" w14:textId="77777777" w:rsidR="00E95105" w:rsidRPr="00965B54" w:rsidRDefault="00E95105" w:rsidP="00E95105">
      <w:r w:rsidRPr="00E95105">
        <w:rPr>
          <w:lang w:val="ru"/>
        </w:rPr>
        <w:t>J3rry, [03.05.21 22:10]</w:t>
      </w:r>
    </w:p>
    <w:p w14:paraId="06C7EB9A" w14:textId="77777777" w:rsidR="00E95105" w:rsidRPr="00965B54" w:rsidRDefault="00E95105" w:rsidP="00E95105">
      <w:r w:rsidRPr="00E95105">
        <w:rPr>
          <w:lang w:val="ru"/>
        </w:rPr>
        <w:t>Будет ли он работать на lumia 950xl?</w:t>
      </w:r>
    </w:p>
    <w:p w14:paraId="3EA61676" w14:textId="77777777" w:rsidR="00E95105" w:rsidRPr="00965B54" w:rsidRDefault="00E95105" w:rsidP="00E95105"/>
    <w:p w14:paraId="04B88A75" w14:textId="77777777" w:rsidR="00E95105" w:rsidRPr="00E95105" w:rsidRDefault="00E95105" w:rsidP="00E95105">
      <w:pPr>
        <w:rPr>
          <w:lang w:val="en-US"/>
        </w:rPr>
      </w:pPr>
      <w:r w:rsidRPr="00965B54">
        <w:rPr>
          <w:lang w:val="en-US"/>
        </w:rPr>
        <w:t>Empyreal96, [18.05.21 00:47]</w:t>
      </w:r>
    </w:p>
    <w:p w14:paraId="36A458F6" w14:textId="77777777" w:rsidR="00E95105" w:rsidRPr="00E95105" w:rsidRDefault="00E95105" w:rsidP="00E95105">
      <w:pPr>
        <w:rPr>
          <w:lang w:val="en-US"/>
        </w:rPr>
      </w:pPr>
      <w:r w:rsidRPr="00965B54">
        <w:rPr>
          <w:lang w:val="en-US"/>
        </w:rPr>
        <w:t>[</w:t>
      </w:r>
      <w:r w:rsidRPr="00E95105">
        <w:rPr>
          <w:lang w:val="ru"/>
        </w:rPr>
        <w:t>В</w:t>
      </w:r>
      <w:r w:rsidRPr="00965B54">
        <w:rPr>
          <w:lang w:val="en-US"/>
        </w:rPr>
        <w:t xml:space="preserve"> </w:t>
      </w:r>
      <w:r w:rsidRPr="00E95105">
        <w:rPr>
          <w:lang w:val="ru"/>
        </w:rPr>
        <w:t>ответ</w:t>
      </w:r>
      <w:r w:rsidRPr="00965B54">
        <w:rPr>
          <w:lang w:val="en-US"/>
        </w:rPr>
        <w:t xml:space="preserve"> </w:t>
      </w:r>
      <w:r w:rsidRPr="00E95105">
        <w:rPr>
          <w:lang w:val="ru"/>
        </w:rPr>
        <w:t>на</w:t>
      </w:r>
      <w:r w:rsidRPr="00965B54">
        <w:rPr>
          <w:lang w:val="en-US"/>
        </w:rPr>
        <w:t xml:space="preserve"> Arañita Ando_pero_no_pico]</w:t>
      </w:r>
    </w:p>
    <w:p w14:paraId="59F5A085" w14:textId="77777777" w:rsidR="00E95105" w:rsidRPr="00965B54" w:rsidRDefault="00E95105" w:rsidP="00E95105">
      <w:r w:rsidRPr="00E95105">
        <w:rPr>
          <w:lang w:val="ru"/>
        </w:rPr>
        <w:t>После 10586 двоичные файлы Astoria блокируются ОС, поэтому без тяжелых исправлений людьми, которые знают, как это сделать, мы всегда будем несколько ограничены, если захотим использовать Astoria</w:t>
      </w:r>
    </w:p>
    <w:p w14:paraId="3F1BEF46" w14:textId="77777777" w:rsidR="00E95105" w:rsidRPr="00965B54" w:rsidRDefault="00E95105" w:rsidP="00E95105"/>
    <w:p w14:paraId="2DB72BEB" w14:textId="77777777" w:rsidR="00E95105" w:rsidRPr="00965B54" w:rsidRDefault="00E95105" w:rsidP="00E95105">
      <w:r w:rsidRPr="00E95105">
        <w:rPr>
          <w:lang w:val="ru"/>
        </w:rPr>
        <w:lastRenderedPageBreak/>
        <w:t>Empyreal96, [18.05.21 00:48]</w:t>
      </w:r>
    </w:p>
    <w:p w14:paraId="671CA7E4" w14:textId="77777777" w:rsidR="00E95105" w:rsidRPr="00965B54" w:rsidRDefault="00E95105" w:rsidP="00E95105">
      <w:r w:rsidRPr="00E95105">
        <w:rPr>
          <w:lang w:val="ru"/>
        </w:rPr>
        <w:t>Одна вещь, которую я хотел бы увидеть, если минимальная база Android имеет ядро, и если да, то конфигурацию ядра</w:t>
      </w:r>
    </w:p>
    <w:p w14:paraId="5161C7A5" w14:textId="77777777" w:rsidR="00E95105" w:rsidRPr="00965B54" w:rsidRDefault="00E95105" w:rsidP="00E95105"/>
    <w:p w14:paraId="2F34DB69" w14:textId="77777777" w:rsidR="00E95105" w:rsidRPr="00E95105" w:rsidRDefault="00E95105" w:rsidP="00E95105">
      <w:pPr>
        <w:rPr>
          <w:lang w:val="en-US"/>
        </w:rPr>
      </w:pPr>
      <w:r w:rsidRPr="00E95105">
        <w:rPr>
          <w:lang w:val="ru"/>
        </w:rPr>
        <w:t>Араньита</w:t>
      </w:r>
      <w:r w:rsidRPr="00965B54">
        <w:rPr>
          <w:lang w:val="en-US"/>
        </w:rPr>
        <w:t xml:space="preserve"> Ando_pero_no_pico, [18.05.21 00:48]</w:t>
      </w:r>
    </w:p>
    <w:p w14:paraId="19D21627" w14:textId="77777777" w:rsidR="00E95105" w:rsidRPr="00965B54" w:rsidRDefault="00E95105" w:rsidP="00E95105">
      <w:r w:rsidRPr="00E95105">
        <w:rPr>
          <w:lang w:val="ru"/>
        </w:rPr>
        <w:t>Каждая новая компиляция также будет иметь разные ключи</w:t>
      </w:r>
    </w:p>
    <w:p w14:paraId="2BA882D4" w14:textId="77777777" w:rsidR="00E95105" w:rsidRPr="00965B54" w:rsidRDefault="00E95105" w:rsidP="00E95105"/>
    <w:p w14:paraId="7AAFBC61" w14:textId="77777777" w:rsidR="00E95105" w:rsidRPr="00E95105" w:rsidRDefault="00E95105" w:rsidP="00E95105">
      <w:pPr>
        <w:rPr>
          <w:lang w:val="en-US"/>
        </w:rPr>
      </w:pPr>
      <w:r w:rsidRPr="00E95105">
        <w:rPr>
          <w:lang w:val="ru"/>
        </w:rPr>
        <w:t>Араньита</w:t>
      </w:r>
      <w:r w:rsidRPr="00965B54">
        <w:rPr>
          <w:lang w:val="en-US"/>
        </w:rPr>
        <w:t xml:space="preserve"> Ando_pero_no_pico, [18.05.21 00:48]</w:t>
      </w:r>
    </w:p>
    <w:p w14:paraId="42DACC60" w14:textId="77777777" w:rsidR="00E95105" w:rsidRPr="00965B54" w:rsidRDefault="00E95105" w:rsidP="00E95105">
      <w:r w:rsidRPr="00E95105">
        <w:rPr>
          <w:lang w:val="ru"/>
        </w:rPr>
        <w:t>Если бы мы каким-то образом могли запустить chroot-подобную подсистему windows mobile внутри более новой версии...</w:t>
      </w:r>
    </w:p>
    <w:p w14:paraId="5EDF5185" w14:textId="77777777" w:rsidR="00E95105" w:rsidRPr="00965B54" w:rsidRDefault="00E95105" w:rsidP="00E95105"/>
    <w:p w14:paraId="38474292" w14:textId="77777777" w:rsidR="00E95105" w:rsidRPr="00965B54" w:rsidRDefault="00E95105" w:rsidP="00E95105">
      <w:r w:rsidRPr="00E95105">
        <w:rPr>
          <w:lang w:val="ru"/>
        </w:rPr>
        <w:t>Empyreal96, [18.05.21 00:52]</w:t>
      </w:r>
    </w:p>
    <w:p w14:paraId="20D19A0E" w14:textId="77777777" w:rsidR="00E95105" w:rsidRPr="00965B54" w:rsidRDefault="00E95105" w:rsidP="00E95105">
      <w:r w:rsidRPr="00E95105">
        <w:rPr>
          <w:lang w:val="ru"/>
        </w:rPr>
        <w:t>В некотором смысле да, MS могла бы продавать WP намного лучше, но без Astoria у нас не было бы WSL.</w:t>
      </w:r>
    </w:p>
    <w:p w14:paraId="240FDBB6" w14:textId="77777777" w:rsidR="00E95105" w:rsidRPr="00965B54" w:rsidRDefault="00E95105" w:rsidP="00E95105"/>
    <w:p w14:paraId="0F6C99AE" w14:textId="77777777" w:rsidR="00E95105" w:rsidRPr="00965B54" w:rsidRDefault="00E95105" w:rsidP="00E95105">
      <w:r w:rsidRPr="00E95105">
        <w:rPr>
          <w:lang w:val="ru"/>
        </w:rPr>
        <w:t>Empyreal96, [18.05.21 02:05]</w:t>
      </w:r>
    </w:p>
    <w:p w14:paraId="54506367" w14:textId="77777777" w:rsidR="00E95105" w:rsidRPr="00965B54" w:rsidRDefault="00E95105" w:rsidP="00E95105">
      <w:r w:rsidRPr="00E95105">
        <w:rPr>
          <w:lang w:val="ru"/>
        </w:rPr>
        <w:t xml:space="preserve">Может ли кто-то, у кого в настоящее время есть устройство, которое может запускать Astoria, возможно, отправить мне файл C:\Windows\System32\aow\aow.wim из Свежей установки (т.е. перепрошить FFU и передать oobe), пожалуйста? </w:t>
      </w:r>
    </w:p>
    <w:p w14:paraId="2B02534A" w14:textId="77777777" w:rsidR="00E95105" w:rsidRPr="00965B54" w:rsidRDefault="00E95105" w:rsidP="00E95105"/>
    <w:p w14:paraId="134214CD" w14:textId="0C81D42F" w:rsidR="00E95105" w:rsidRPr="00965B54" w:rsidRDefault="00E95105" w:rsidP="00E95105">
      <w:r w:rsidRPr="00E95105">
        <w:rPr>
          <w:lang w:val="ru"/>
        </w:rPr>
        <w:t xml:space="preserve">Я хочу проверить что-то об этом по отношению к одному из </w:t>
      </w:r>
      <w:r w:rsidR="009E38AA">
        <w:rPr>
          <w:lang w:val="en-US"/>
        </w:rPr>
        <w:t>FFU</w:t>
      </w:r>
      <w:r w:rsidRPr="00E95105">
        <w:rPr>
          <w:lang w:val="ru"/>
        </w:rPr>
        <w:t>, чтобы увидеть, размещены ли несколько вещей после установки или нет.</w:t>
      </w:r>
    </w:p>
    <w:p w14:paraId="6924CAEC" w14:textId="77777777" w:rsidR="00E95105" w:rsidRPr="00965B54" w:rsidRDefault="00E95105" w:rsidP="00E95105"/>
    <w:p w14:paraId="4389A064" w14:textId="77777777" w:rsidR="00E95105" w:rsidRPr="00965B54" w:rsidRDefault="00E95105" w:rsidP="00E95105">
      <w:r w:rsidRPr="00E95105">
        <w:rPr>
          <w:lang w:val="ru"/>
        </w:rPr>
        <w:t>Empyreal96, [18.05.21 02:06]</w:t>
      </w:r>
    </w:p>
    <w:p w14:paraId="11DB024F" w14:textId="77777777" w:rsidR="00E95105" w:rsidRPr="00965B54" w:rsidRDefault="00E95105" w:rsidP="00E95105">
      <w:r w:rsidRPr="00E95105">
        <w:rPr>
          <w:lang w:val="ru"/>
        </w:rPr>
        <w:t>Или, по крайней мере, уже установленная система, откройте .wim и скажите мне, если что-то существует в: AoW.wim\proc\</w:t>
      </w:r>
    </w:p>
    <w:p w14:paraId="19F44C58" w14:textId="77777777" w:rsidR="00E95105" w:rsidRPr="00965B54" w:rsidRDefault="00E95105" w:rsidP="00E95105"/>
    <w:p w14:paraId="4C2195EC" w14:textId="77777777" w:rsidR="00E95105" w:rsidRPr="00965B54" w:rsidRDefault="00E95105" w:rsidP="00E95105"/>
    <w:p w14:paraId="3F81634A" w14:textId="77777777" w:rsidR="00E95105" w:rsidRPr="00965B54" w:rsidRDefault="00E95105" w:rsidP="00E95105">
      <w:r w:rsidRPr="00E95105">
        <w:rPr>
          <w:lang w:val="ru"/>
        </w:rPr>
        <w:t>Причина в том, что если файлы связываются по init, нет видимой конфигурации ядра, что, как я предполагаю, будет означать, что это все еще очень «bash on windows» стиль с ядром Android / linux, запеченным в специальном системном файле, который будет всасывать яйца.</w:t>
      </w:r>
    </w:p>
    <w:p w14:paraId="61CADE94" w14:textId="77777777" w:rsidR="00E95105" w:rsidRPr="00965B54" w:rsidRDefault="00E95105" w:rsidP="00E95105"/>
    <w:p w14:paraId="3EC9C5A8" w14:textId="77777777" w:rsidR="00E95105" w:rsidRPr="00965B54" w:rsidRDefault="00E95105" w:rsidP="00E95105">
      <w:r w:rsidRPr="00E95105">
        <w:rPr>
          <w:lang w:val="ru"/>
        </w:rPr>
        <w:t>Empyreal96, [18.05.21 02:09]</w:t>
      </w:r>
    </w:p>
    <w:p w14:paraId="00F87A31" w14:textId="1EEF231B" w:rsidR="00E95105" w:rsidRPr="00965B54" w:rsidRDefault="00E95105" w:rsidP="00E95105">
      <w:r w:rsidRPr="00E95105">
        <w:rPr>
          <w:lang w:val="ru"/>
        </w:rPr>
        <w:t>Также любой, кто интересуется информацией, некоторые из изображений Astoria android ссылки ro.hardware = hyperv, что интересно</w:t>
      </w:r>
    </w:p>
    <w:sectPr w:rsidR="00E95105" w:rsidRPr="00965B54"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9FC30" w14:textId="77777777" w:rsidR="00F140FA" w:rsidRDefault="00F140FA" w:rsidP="0097326C">
      <w:r>
        <w:rPr>
          <w:lang w:val="ru"/>
        </w:rPr>
        <w:separator/>
      </w:r>
    </w:p>
  </w:endnote>
  <w:endnote w:type="continuationSeparator" w:id="0">
    <w:p w14:paraId="3D1273C1" w14:textId="77777777" w:rsidR="00F140FA" w:rsidRDefault="00F140FA" w:rsidP="0097326C">
      <w:r>
        <w:rPr>
          <w:lang w:val="ru"/>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26691" w14:textId="77777777" w:rsidR="00F140FA" w:rsidRDefault="00F140FA" w:rsidP="0097326C">
      <w:r>
        <w:rPr>
          <w:lang w:val="ru"/>
        </w:rPr>
        <w:separator/>
      </w:r>
    </w:p>
  </w:footnote>
  <w:footnote w:type="continuationSeparator" w:id="0">
    <w:p w14:paraId="144AAFF0" w14:textId="77777777" w:rsidR="00F140FA" w:rsidRDefault="00F140FA" w:rsidP="0097326C">
      <w:r>
        <w:rPr>
          <w:lang w:val="ru"/>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A7CF72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D50A4C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EBB63BC2"/>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D51C4FE8"/>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B5EF65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2E85DB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CA0723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4A502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6A0D1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14208A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C9F5659"/>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8FE0063"/>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DD6584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4"/>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3"/>
  </w:num>
  <w:num w:numId="21">
    <w:abstractNumId w:val="20"/>
  </w:num>
  <w:num w:numId="22">
    <w:abstractNumId w:val="11"/>
  </w:num>
  <w:num w:numId="23">
    <w:abstractNumId w:val="25"/>
  </w:num>
  <w:num w:numId="24">
    <w:abstractNumId w:val="16"/>
  </w:num>
  <w:num w:numId="25">
    <w:abstractNumId w:val="1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105"/>
    <w:rsid w:val="00064933"/>
    <w:rsid w:val="002B5086"/>
    <w:rsid w:val="004745E2"/>
    <w:rsid w:val="004B2860"/>
    <w:rsid w:val="004E108E"/>
    <w:rsid w:val="00645252"/>
    <w:rsid w:val="006D3D74"/>
    <w:rsid w:val="0083569A"/>
    <w:rsid w:val="00884DE6"/>
    <w:rsid w:val="00965B54"/>
    <w:rsid w:val="00972D90"/>
    <w:rsid w:val="0097326C"/>
    <w:rsid w:val="009E38AA"/>
    <w:rsid w:val="00A9204E"/>
    <w:rsid w:val="00B2299B"/>
    <w:rsid w:val="00BD18B4"/>
    <w:rsid w:val="00C243D7"/>
    <w:rsid w:val="00E95105"/>
    <w:rsid w:val="00EF7E9A"/>
    <w:rsid w:val="00F140FA"/>
    <w:rsid w:val="00FF07E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413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97326C"/>
    <w:rPr>
      <w:rFonts w:ascii="Calibri" w:hAnsi="Calibri" w:cs="Calibri"/>
    </w:rPr>
  </w:style>
  <w:style w:type="paragraph" w:styleId="1">
    <w:name w:val="heading 1"/>
    <w:basedOn w:val="a2"/>
    <w:next w:val="a2"/>
    <w:link w:val="10"/>
    <w:uiPriority w:val="9"/>
    <w:qFormat/>
    <w:rsid w:val="0097326C"/>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21">
    <w:name w:val="heading 2"/>
    <w:basedOn w:val="a2"/>
    <w:next w:val="a2"/>
    <w:link w:val="22"/>
    <w:uiPriority w:val="9"/>
    <w:unhideWhenUsed/>
    <w:qFormat/>
    <w:rsid w:val="0097326C"/>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31">
    <w:name w:val="heading 3"/>
    <w:basedOn w:val="a2"/>
    <w:next w:val="a2"/>
    <w:link w:val="32"/>
    <w:uiPriority w:val="9"/>
    <w:unhideWhenUsed/>
    <w:qFormat/>
    <w:rsid w:val="0097326C"/>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41">
    <w:name w:val="heading 4"/>
    <w:basedOn w:val="a2"/>
    <w:next w:val="a2"/>
    <w:link w:val="42"/>
    <w:uiPriority w:val="9"/>
    <w:unhideWhenUsed/>
    <w:qFormat/>
    <w:rsid w:val="0097326C"/>
    <w:pPr>
      <w:keepNext/>
      <w:keepLines/>
      <w:spacing w:before="40"/>
      <w:outlineLvl w:val="3"/>
    </w:pPr>
    <w:rPr>
      <w:rFonts w:ascii="Calibri Light" w:eastAsiaTheme="majorEastAsia" w:hAnsi="Calibri Light" w:cs="Calibri Light"/>
      <w:i/>
      <w:iCs/>
      <w:color w:val="1F4E79" w:themeColor="accent1" w:themeShade="80"/>
    </w:rPr>
  </w:style>
  <w:style w:type="paragraph" w:styleId="51">
    <w:name w:val="heading 5"/>
    <w:basedOn w:val="a2"/>
    <w:next w:val="a2"/>
    <w:link w:val="52"/>
    <w:uiPriority w:val="9"/>
    <w:unhideWhenUsed/>
    <w:qFormat/>
    <w:rsid w:val="0097326C"/>
    <w:pPr>
      <w:keepNext/>
      <w:keepLines/>
      <w:spacing w:before="40"/>
      <w:outlineLvl w:val="4"/>
    </w:pPr>
    <w:rPr>
      <w:rFonts w:ascii="Calibri Light" w:eastAsiaTheme="majorEastAsia" w:hAnsi="Calibri Light" w:cs="Calibri Light"/>
      <w:color w:val="1F4E79" w:themeColor="accent1" w:themeShade="80"/>
    </w:rPr>
  </w:style>
  <w:style w:type="paragraph" w:styleId="6">
    <w:name w:val="heading 6"/>
    <w:basedOn w:val="a2"/>
    <w:next w:val="a2"/>
    <w:link w:val="60"/>
    <w:uiPriority w:val="9"/>
    <w:unhideWhenUsed/>
    <w:qFormat/>
    <w:rsid w:val="0097326C"/>
    <w:pPr>
      <w:keepNext/>
      <w:keepLines/>
      <w:spacing w:before="40"/>
      <w:outlineLvl w:val="5"/>
    </w:pPr>
    <w:rPr>
      <w:rFonts w:ascii="Calibri Light" w:eastAsiaTheme="majorEastAsia" w:hAnsi="Calibri Light" w:cs="Calibri Light"/>
      <w:color w:val="1F4D78" w:themeColor="accent1" w:themeShade="7F"/>
    </w:rPr>
  </w:style>
  <w:style w:type="paragraph" w:styleId="7">
    <w:name w:val="heading 7"/>
    <w:basedOn w:val="a2"/>
    <w:next w:val="a2"/>
    <w:link w:val="70"/>
    <w:uiPriority w:val="9"/>
    <w:unhideWhenUsed/>
    <w:qFormat/>
    <w:rsid w:val="0097326C"/>
    <w:pPr>
      <w:keepNext/>
      <w:keepLines/>
      <w:spacing w:before="40"/>
      <w:outlineLvl w:val="6"/>
    </w:pPr>
    <w:rPr>
      <w:rFonts w:ascii="Calibri Light" w:eastAsiaTheme="majorEastAsia" w:hAnsi="Calibri Light" w:cs="Calibri Light"/>
      <w:i/>
      <w:iCs/>
      <w:color w:val="1F4D78" w:themeColor="accent1" w:themeShade="7F"/>
    </w:rPr>
  </w:style>
  <w:style w:type="paragraph" w:styleId="8">
    <w:name w:val="heading 8"/>
    <w:basedOn w:val="a2"/>
    <w:next w:val="a2"/>
    <w:link w:val="80"/>
    <w:uiPriority w:val="9"/>
    <w:unhideWhenUsed/>
    <w:qFormat/>
    <w:rsid w:val="0097326C"/>
    <w:pPr>
      <w:keepNext/>
      <w:keepLines/>
      <w:spacing w:before="40"/>
      <w:outlineLvl w:val="7"/>
    </w:pPr>
    <w:rPr>
      <w:rFonts w:ascii="Calibri Light" w:eastAsiaTheme="majorEastAsia" w:hAnsi="Calibri Light" w:cs="Calibri Light"/>
      <w:color w:val="272727" w:themeColor="text1" w:themeTint="D8"/>
      <w:szCs w:val="21"/>
    </w:rPr>
  </w:style>
  <w:style w:type="paragraph" w:styleId="9">
    <w:name w:val="heading 9"/>
    <w:basedOn w:val="a2"/>
    <w:next w:val="a2"/>
    <w:link w:val="90"/>
    <w:uiPriority w:val="9"/>
    <w:unhideWhenUsed/>
    <w:qFormat/>
    <w:rsid w:val="0097326C"/>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97326C"/>
    <w:rPr>
      <w:rFonts w:ascii="Calibri Light" w:eastAsiaTheme="majorEastAsia" w:hAnsi="Calibri Light" w:cs="Calibri Light"/>
      <w:color w:val="1F4E79" w:themeColor="accent1" w:themeShade="80"/>
      <w:sz w:val="32"/>
      <w:szCs w:val="32"/>
    </w:rPr>
  </w:style>
  <w:style w:type="character" w:customStyle="1" w:styleId="22">
    <w:name w:val="Заголовок 2 Знак"/>
    <w:basedOn w:val="a3"/>
    <w:link w:val="21"/>
    <w:uiPriority w:val="9"/>
    <w:rsid w:val="0097326C"/>
    <w:rPr>
      <w:rFonts w:ascii="Calibri Light" w:eastAsiaTheme="majorEastAsia" w:hAnsi="Calibri Light" w:cs="Calibri Light"/>
      <w:color w:val="1F4E79" w:themeColor="accent1" w:themeShade="80"/>
      <w:sz w:val="26"/>
      <w:szCs w:val="26"/>
    </w:rPr>
  </w:style>
  <w:style w:type="character" w:customStyle="1" w:styleId="32">
    <w:name w:val="Заголовок 3 Знак"/>
    <w:basedOn w:val="a3"/>
    <w:link w:val="31"/>
    <w:uiPriority w:val="9"/>
    <w:rsid w:val="0097326C"/>
    <w:rPr>
      <w:rFonts w:ascii="Calibri Light" w:eastAsiaTheme="majorEastAsia" w:hAnsi="Calibri Light" w:cs="Calibri Light"/>
      <w:color w:val="1F4D78" w:themeColor="accent1" w:themeShade="7F"/>
      <w:sz w:val="24"/>
      <w:szCs w:val="24"/>
    </w:rPr>
  </w:style>
  <w:style w:type="character" w:customStyle="1" w:styleId="42">
    <w:name w:val="Заголовок 4 Знак"/>
    <w:basedOn w:val="a3"/>
    <w:link w:val="41"/>
    <w:uiPriority w:val="9"/>
    <w:rsid w:val="0097326C"/>
    <w:rPr>
      <w:rFonts w:ascii="Calibri Light" w:eastAsiaTheme="majorEastAsia" w:hAnsi="Calibri Light" w:cs="Calibri Light"/>
      <w:i/>
      <w:iCs/>
      <w:color w:val="1F4E79" w:themeColor="accent1" w:themeShade="80"/>
    </w:rPr>
  </w:style>
  <w:style w:type="character" w:customStyle="1" w:styleId="52">
    <w:name w:val="Заголовок 5 Знак"/>
    <w:basedOn w:val="a3"/>
    <w:link w:val="51"/>
    <w:uiPriority w:val="9"/>
    <w:rsid w:val="0097326C"/>
    <w:rPr>
      <w:rFonts w:ascii="Calibri Light" w:eastAsiaTheme="majorEastAsia" w:hAnsi="Calibri Light" w:cs="Calibri Light"/>
      <w:color w:val="1F4E79" w:themeColor="accent1" w:themeShade="80"/>
    </w:rPr>
  </w:style>
  <w:style w:type="character" w:customStyle="1" w:styleId="60">
    <w:name w:val="Заголовок 6 Знак"/>
    <w:basedOn w:val="a3"/>
    <w:link w:val="6"/>
    <w:uiPriority w:val="9"/>
    <w:rsid w:val="0097326C"/>
    <w:rPr>
      <w:rFonts w:ascii="Calibri Light" w:eastAsiaTheme="majorEastAsia" w:hAnsi="Calibri Light" w:cs="Calibri Light"/>
      <w:color w:val="1F4D78" w:themeColor="accent1" w:themeShade="7F"/>
    </w:rPr>
  </w:style>
  <w:style w:type="character" w:customStyle="1" w:styleId="70">
    <w:name w:val="Заголовок 7 Знак"/>
    <w:basedOn w:val="a3"/>
    <w:link w:val="7"/>
    <w:uiPriority w:val="9"/>
    <w:rsid w:val="0097326C"/>
    <w:rPr>
      <w:rFonts w:ascii="Calibri Light" w:eastAsiaTheme="majorEastAsia" w:hAnsi="Calibri Light" w:cs="Calibri Light"/>
      <w:i/>
      <w:iCs/>
      <w:color w:val="1F4D78" w:themeColor="accent1" w:themeShade="7F"/>
    </w:rPr>
  </w:style>
  <w:style w:type="character" w:customStyle="1" w:styleId="80">
    <w:name w:val="Заголовок 8 Знак"/>
    <w:basedOn w:val="a3"/>
    <w:link w:val="8"/>
    <w:uiPriority w:val="9"/>
    <w:rsid w:val="0097326C"/>
    <w:rPr>
      <w:rFonts w:ascii="Calibri Light" w:eastAsiaTheme="majorEastAsia" w:hAnsi="Calibri Light" w:cs="Calibri Light"/>
      <w:color w:val="272727" w:themeColor="text1" w:themeTint="D8"/>
      <w:szCs w:val="21"/>
    </w:rPr>
  </w:style>
  <w:style w:type="character" w:customStyle="1" w:styleId="90">
    <w:name w:val="Заголовок 9 Знак"/>
    <w:basedOn w:val="a3"/>
    <w:link w:val="9"/>
    <w:uiPriority w:val="9"/>
    <w:rsid w:val="0097326C"/>
    <w:rPr>
      <w:rFonts w:ascii="Calibri Light" w:eastAsiaTheme="majorEastAsia" w:hAnsi="Calibri Light" w:cs="Calibri Light"/>
      <w:i/>
      <w:iCs/>
      <w:color w:val="272727" w:themeColor="text1" w:themeTint="D8"/>
      <w:szCs w:val="21"/>
    </w:rPr>
  </w:style>
  <w:style w:type="paragraph" w:styleId="a6">
    <w:name w:val="Title"/>
    <w:basedOn w:val="a2"/>
    <w:next w:val="a2"/>
    <w:link w:val="a7"/>
    <w:uiPriority w:val="10"/>
    <w:qFormat/>
    <w:rsid w:val="0097326C"/>
    <w:pPr>
      <w:contextualSpacing/>
    </w:pPr>
    <w:rPr>
      <w:rFonts w:ascii="Calibri Light" w:eastAsiaTheme="majorEastAsia" w:hAnsi="Calibri Light" w:cs="Calibri Light"/>
      <w:spacing w:val="-10"/>
      <w:kern w:val="28"/>
      <w:sz w:val="56"/>
      <w:szCs w:val="56"/>
    </w:rPr>
  </w:style>
  <w:style w:type="character" w:customStyle="1" w:styleId="a7">
    <w:name w:val="Заголовок Знак"/>
    <w:basedOn w:val="a3"/>
    <w:link w:val="a6"/>
    <w:uiPriority w:val="10"/>
    <w:rsid w:val="0097326C"/>
    <w:rPr>
      <w:rFonts w:ascii="Calibri Light" w:eastAsiaTheme="majorEastAsia" w:hAnsi="Calibri Light" w:cs="Calibri Light"/>
      <w:spacing w:val="-10"/>
      <w:kern w:val="28"/>
      <w:sz w:val="56"/>
      <w:szCs w:val="56"/>
    </w:rPr>
  </w:style>
  <w:style w:type="paragraph" w:styleId="a8">
    <w:name w:val="Subtitle"/>
    <w:basedOn w:val="a2"/>
    <w:next w:val="a2"/>
    <w:link w:val="a9"/>
    <w:uiPriority w:val="11"/>
    <w:qFormat/>
    <w:rsid w:val="0097326C"/>
    <w:pPr>
      <w:numPr>
        <w:ilvl w:val="1"/>
      </w:numPr>
    </w:pPr>
    <w:rPr>
      <w:rFonts w:eastAsiaTheme="minorEastAsia"/>
      <w:color w:val="5A5A5A" w:themeColor="text1" w:themeTint="A5"/>
      <w:spacing w:val="15"/>
    </w:rPr>
  </w:style>
  <w:style w:type="character" w:customStyle="1" w:styleId="a9">
    <w:name w:val="Подзаголовок Знак"/>
    <w:basedOn w:val="a3"/>
    <w:link w:val="a8"/>
    <w:uiPriority w:val="11"/>
    <w:rsid w:val="0097326C"/>
    <w:rPr>
      <w:rFonts w:ascii="Calibri" w:eastAsiaTheme="minorEastAsia" w:hAnsi="Calibri" w:cs="Calibri"/>
      <w:color w:val="5A5A5A" w:themeColor="text1" w:themeTint="A5"/>
      <w:spacing w:val="15"/>
    </w:rPr>
  </w:style>
  <w:style w:type="character" w:styleId="aa">
    <w:name w:val="Subtle Emphasis"/>
    <w:basedOn w:val="a3"/>
    <w:uiPriority w:val="19"/>
    <w:qFormat/>
    <w:rsid w:val="0097326C"/>
    <w:rPr>
      <w:rFonts w:ascii="Calibri" w:hAnsi="Calibri" w:cs="Calibri"/>
      <w:i/>
      <w:iCs/>
      <w:color w:val="404040" w:themeColor="text1" w:themeTint="BF"/>
    </w:rPr>
  </w:style>
  <w:style w:type="character" w:styleId="ab">
    <w:name w:val="Emphasis"/>
    <w:basedOn w:val="a3"/>
    <w:uiPriority w:val="20"/>
    <w:qFormat/>
    <w:rsid w:val="0097326C"/>
    <w:rPr>
      <w:rFonts w:ascii="Calibri" w:hAnsi="Calibri" w:cs="Calibri"/>
      <w:i/>
      <w:iCs/>
    </w:rPr>
  </w:style>
  <w:style w:type="character" w:styleId="ac">
    <w:name w:val="Intense Emphasis"/>
    <w:basedOn w:val="a3"/>
    <w:uiPriority w:val="21"/>
    <w:qFormat/>
    <w:rsid w:val="0097326C"/>
    <w:rPr>
      <w:rFonts w:ascii="Calibri" w:hAnsi="Calibri" w:cs="Calibri"/>
      <w:i/>
      <w:iCs/>
      <w:color w:val="1F4E79" w:themeColor="accent1" w:themeShade="80"/>
    </w:rPr>
  </w:style>
  <w:style w:type="character" w:styleId="ad">
    <w:name w:val="Strong"/>
    <w:basedOn w:val="a3"/>
    <w:uiPriority w:val="22"/>
    <w:qFormat/>
    <w:rsid w:val="0097326C"/>
    <w:rPr>
      <w:rFonts w:ascii="Calibri" w:hAnsi="Calibri" w:cs="Calibri"/>
      <w:b/>
      <w:bCs/>
    </w:rPr>
  </w:style>
  <w:style w:type="paragraph" w:styleId="23">
    <w:name w:val="Quote"/>
    <w:basedOn w:val="a2"/>
    <w:next w:val="a2"/>
    <w:link w:val="24"/>
    <w:uiPriority w:val="29"/>
    <w:qFormat/>
    <w:rsid w:val="0097326C"/>
    <w:pPr>
      <w:spacing w:before="200"/>
      <w:ind w:left="864" w:right="864"/>
      <w:jc w:val="center"/>
    </w:pPr>
    <w:rPr>
      <w:i/>
      <w:iCs/>
      <w:color w:val="404040" w:themeColor="text1" w:themeTint="BF"/>
    </w:rPr>
  </w:style>
  <w:style w:type="character" w:customStyle="1" w:styleId="24">
    <w:name w:val="Цитата 2 Знак"/>
    <w:basedOn w:val="a3"/>
    <w:link w:val="23"/>
    <w:uiPriority w:val="29"/>
    <w:rsid w:val="0097326C"/>
    <w:rPr>
      <w:rFonts w:ascii="Calibri" w:hAnsi="Calibri" w:cs="Calibri"/>
      <w:i/>
      <w:iCs/>
      <w:color w:val="404040" w:themeColor="text1" w:themeTint="BF"/>
    </w:rPr>
  </w:style>
  <w:style w:type="paragraph" w:styleId="ae">
    <w:name w:val="Intense Quote"/>
    <w:basedOn w:val="a2"/>
    <w:next w:val="a2"/>
    <w:link w:val="af"/>
    <w:uiPriority w:val="30"/>
    <w:qFormat/>
    <w:rsid w:val="0097326C"/>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af">
    <w:name w:val="Выделенная цитата Знак"/>
    <w:basedOn w:val="a3"/>
    <w:link w:val="ae"/>
    <w:uiPriority w:val="30"/>
    <w:rsid w:val="0097326C"/>
    <w:rPr>
      <w:rFonts w:ascii="Calibri" w:hAnsi="Calibri" w:cs="Calibri"/>
      <w:i/>
      <w:iCs/>
      <w:color w:val="1F4E79" w:themeColor="accent1" w:themeShade="80"/>
    </w:rPr>
  </w:style>
  <w:style w:type="character" w:styleId="af0">
    <w:name w:val="Subtle Reference"/>
    <w:basedOn w:val="a3"/>
    <w:uiPriority w:val="31"/>
    <w:qFormat/>
    <w:rsid w:val="0097326C"/>
    <w:rPr>
      <w:rFonts w:ascii="Calibri" w:hAnsi="Calibri" w:cs="Calibri"/>
      <w:smallCaps/>
      <w:color w:val="5A5A5A" w:themeColor="text1" w:themeTint="A5"/>
    </w:rPr>
  </w:style>
  <w:style w:type="character" w:styleId="af1">
    <w:name w:val="Intense Reference"/>
    <w:basedOn w:val="a3"/>
    <w:uiPriority w:val="32"/>
    <w:qFormat/>
    <w:rsid w:val="0097326C"/>
    <w:rPr>
      <w:rFonts w:ascii="Calibri" w:hAnsi="Calibri" w:cs="Calibri"/>
      <w:b/>
      <w:bCs/>
      <w:caps w:val="0"/>
      <w:smallCaps/>
      <w:color w:val="1F4E79" w:themeColor="accent1" w:themeShade="80"/>
      <w:spacing w:val="5"/>
    </w:rPr>
  </w:style>
  <w:style w:type="character" w:styleId="af2">
    <w:name w:val="Book Title"/>
    <w:basedOn w:val="a3"/>
    <w:uiPriority w:val="33"/>
    <w:qFormat/>
    <w:rsid w:val="0097326C"/>
    <w:rPr>
      <w:rFonts w:ascii="Calibri" w:hAnsi="Calibri" w:cs="Calibri"/>
      <w:b/>
      <w:bCs/>
      <w:i/>
      <w:iCs/>
      <w:spacing w:val="5"/>
    </w:rPr>
  </w:style>
  <w:style w:type="character" w:styleId="af3">
    <w:name w:val="Hyperlink"/>
    <w:basedOn w:val="a3"/>
    <w:uiPriority w:val="99"/>
    <w:unhideWhenUsed/>
    <w:rsid w:val="0097326C"/>
    <w:rPr>
      <w:rFonts w:ascii="Calibri" w:hAnsi="Calibri" w:cs="Calibri"/>
      <w:color w:val="1F4E79" w:themeColor="accent1" w:themeShade="80"/>
      <w:u w:val="single"/>
    </w:rPr>
  </w:style>
  <w:style w:type="character" w:styleId="af4">
    <w:name w:val="FollowedHyperlink"/>
    <w:basedOn w:val="a3"/>
    <w:uiPriority w:val="99"/>
    <w:unhideWhenUsed/>
    <w:rsid w:val="0097326C"/>
    <w:rPr>
      <w:rFonts w:ascii="Calibri" w:hAnsi="Calibri" w:cs="Calibri"/>
      <w:color w:val="954F72" w:themeColor="followedHyperlink"/>
      <w:u w:val="single"/>
    </w:rPr>
  </w:style>
  <w:style w:type="paragraph" w:styleId="af5">
    <w:name w:val="caption"/>
    <w:basedOn w:val="a2"/>
    <w:next w:val="a2"/>
    <w:uiPriority w:val="35"/>
    <w:unhideWhenUsed/>
    <w:qFormat/>
    <w:rsid w:val="0097326C"/>
    <w:pPr>
      <w:spacing w:after="200"/>
    </w:pPr>
    <w:rPr>
      <w:i/>
      <w:iCs/>
      <w:color w:val="44546A" w:themeColor="text2"/>
      <w:szCs w:val="18"/>
    </w:rPr>
  </w:style>
  <w:style w:type="paragraph" w:styleId="af6">
    <w:name w:val="Balloon Text"/>
    <w:basedOn w:val="a2"/>
    <w:link w:val="af7"/>
    <w:uiPriority w:val="99"/>
    <w:semiHidden/>
    <w:unhideWhenUsed/>
    <w:rsid w:val="0097326C"/>
    <w:rPr>
      <w:rFonts w:ascii="Segoe UI" w:hAnsi="Segoe UI" w:cs="Segoe UI"/>
      <w:szCs w:val="18"/>
    </w:rPr>
  </w:style>
  <w:style w:type="character" w:customStyle="1" w:styleId="af7">
    <w:name w:val="Текст выноски Знак"/>
    <w:basedOn w:val="a3"/>
    <w:link w:val="af6"/>
    <w:uiPriority w:val="99"/>
    <w:semiHidden/>
    <w:rsid w:val="0097326C"/>
    <w:rPr>
      <w:rFonts w:ascii="Segoe UI" w:hAnsi="Segoe UI" w:cs="Segoe UI"/>
      <w:szCs w:val="18"/>
    </w:rPr>
  </w:style>
  <w:style w:type="paragraph" w:styleId="af8">
    <w:name w:val="Block Text"/>
    <w:basedOn w:val="a2"/>
    <w:uiPriority w:val="99"/>
    <w:semiHidden/>
    <w:unhideWhenUsed/>
    <w:rsid w:val="0097326C"/>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97326C"/>
    <w:pPr>
      <w:spacing w:after="120"/>
    </w:pPr>
    <w:rPr>
      <w:szCs w:val="16"/>
    </w:rPr>
  </w:style>
  <w:style w:type="character" w:customStyle="1" w:styleId="34">
    <w:name w:val="Основной текст 3 Знак"/>
    <w:basedOn w:val="a3"/>
    <w:link w:val="33"/>
    <w:uiPriority w:val="99"/>
    <w:semiHidden/>
    <w:rsid w:val="0097326C"/>
    <w:rPr>
      <w:rFonts w:ascii="Calibri" w:hAnsi="Calibri" w:cs="Calibri"/>
      <w:szCs w:val="16"/>
    </w:rPr>
  </w:style>
  <w:style w:type="paragraph" w:styleId="35">
    <w:name w:val="Body Text Indent 3"/>
    <w:basedOn w:val="a2"/>
    <w:link w:val="36"/>
    <w:uiPriority w:val="99"/>
    <w:semiHidden/>
    <w:unhideWhenUsed/>
    <w:rsid w:val="0097326C"/>
    <w:pPr>
      <w:spacing w:after="120"/>
      <w:ind w:left="360"/>
    </w:pPr>
    <w:rPr>
      <w:szCs w:val="16"/>
    </w:rPr>
  </w:style>
  <w:style w:type="character" w:customStyle="1" w:styleId="36">
    <w:name w:val="Основной текст с отступом 3 Знак"/>
    <w:basedOn w:val="a3"/>
    <w:link w:val="35"/>
    <w:uiPriority w:val="99"/>
    <w:semiHidden/>
    <w:rsid w:val="0097326C"/>
    <w:rPr>
      <w:rFonts w:ascii="Calibri" w:hAnsi="Calibri" w:cs="Calibri"/>
      <w:szCs w:val="16"/>
    </w:rPr>
  </w:style>
  <w:style w:type="character" w:styleId="af9">
    <w:name w:val="annotation reference"/>
    <w:basedOn w:val="a3"/>
    <w:uiPriority w:val="99"/>
    <w:semiHidden/>
    <w:unhideWhenUsed/>
    <w:rsid w:val="0097326C"/>
    <w:rPr>
      <w:rFonts w:ascii="Calibri" w:hAnsi="Calibri" w:cs="Calibri"/>
      <w:sz w:val="22"/>
      <w:szCs w:val="16"/>
    </w:rPr>
  </w:style>
  <w:style w:type="paragraph" w:styleId="afa">
    <w:name w:val="annotation text"/>
    <w:basedOn w:val="a2"/>
    <w:link w:val="afb"/>
    <w:uiPriority w:val="99"/>
    <w:semiHidden/>
    <w:unhideWhenUsed/>
    <w:rsid w:val="0097326C"/>
    <w:rPr>
      <w:szCs w:val="20"/>
    </w:rPr>
  </w:style>
  <w:style w:type="character" w:customStyle="1" w:styleId="afb">
    <w:name w:val="Текст примечания Знак"/>
    <w:basedOn w:val="a3"/>
    <w:link w:val="afa"/>
    <w:uiPriority w:val="99"/>
    <w:semiHidden/>
    <w:rsid w:val="0097326C"/>
    <w:rPr>
      <w:rFonts w:ascii="Calibri" w:hAnsi="Calibri" w:cs="Calibri"/>
      <w:szCs w:val="20"/>
    </w:rPr>
  </w:style>
  <w:style w:type="paragraph" w:styleId="afc">
    <w:name w:val="annotation subject"/>
    <w:basedOn w:val="afa"/>
    <w:next w:val="afa"/>
    <w:link w:val="afd"/>
    <w:uiPriority w:val="99"/>
    <w:semiHidden/>
    <w:unhideWhenUsed/>
    <w:rsid w:val="0097326C"/>
    <w:rPr>
      <w:b/>
      <w:bCs/>
    </w:rPr>
  </w:style>
  <w:style w:type="character" w:customStyle="1" w:styleId="afd">
    <w:name w:val="Тема примечания Знак"/>
    <w:basedOn w:val="afb"/>
    <w:link w:val="afc"/>
    <w:uiPriority w:val="99"/>
    <w:semiHidden/>
    <w:rsid w:val="0097326C"/>
    <w:rPr>
      <w:rFonts w:ascii="Calibri" w:hAnsi="Calibri" w:cs="Calibri"/>
      <w:b/>
      <w:bCs/>
      <w:szCs w:val="20"/>
    </w:rPr>
  </w:style>
  <w:style w:type="paragraph" w:styleId="afe">
    <w:name w:val="Document Map"/>
    <w:basedOn w:val="a2"/>
    <w:link w:val="aff"/>
    <w:uiPriority w:val="99"/>
    <w:semiHidden/>
    <w:unhideWhenUsed/>
    <w:rsid w:val="0097326C"/>
    <w:rPr>
      <w:rFonts w:ascii="Segoe UI" w:hAnsi="Segoe UI" w:cs="Segoe UI"/>
      <w:szCs w:val="16"/>
    </w:rPr>
  </w:style>
  <w:style w:type="character" w:customStyle="1" w:styleId="aff">
    <w:name w:val="Схема документа Знак"/>
    <w:basedOn w:val="a3"/>
    <w:link w:val="afe"/>
    <w:uiPriority w:val="99"/>
    <w:semiHidden/>
    <w:rsid w:val="0097326C"/>
    <w:rPr>
      <w:rFonts w:ascii="Segoe UI" w:hAnsi="Segoe UI" w:cs="Segoe UI"/>
      <w:szCs w:val="16"/>
    </w:rPr>
  </w:style>
  <w:style w:type="paragraph" w:styleId="aff0">
    <w:name w:val="endnote text"/>
    <w:basedOn w:val="a2"/>
    <w:link w:val="aff1"/>
    <w:uiPriority w:val="99"/>
    <w:semiHidden/>
    <w:unhideWhenUsed/>
    <w:rsid w:val="0097326C"/>
    <w:rPr>
      <w:szCs w:val="20"/>
    </w:rPr>
  </w:style>
  <w:style w:type="character" w:customStyle="1" w:styleId="aff1">
    <w:name w:val="Текст концевой сноски Знак"/>
    <w:basedOn w:val="a3"/>
    <w:link w:val="aff0"/>
    <w:uiPriority w:val="99"/>
    <w:semiHidden/>
    <w:rsid w:val="0097326C"/>
    <w:rPr>
      <w:rFonts w:ascii="Calibri" w:hAnsi="Calibri" w:cs="Calibri"/>
      <w:szCs w:val="20"/>
    </w:rPr>
  </w:style>
  <w:style w:type="paragraph" w:styleId="25">
    <w:name w:val="envelope return"/>
    <w:basedOn w:val="a2"/>
    <w:uiPriority w:val="99"/>
    <w:semiHidden/>
    <w:unhideWhenUsed/>
    <w:rsid w:val="0097326C"/>
    <w:rPr>
      <w:rFonts w:ascii="Calibri Light" w:eastAsiaTheme="majorEastAsia" w:hAnsi="Calibri Light" w:cs="Calibri Light"/>
      <w:szCs w:val="20"/>
    </w:rPr>
  </w:style>
  <w:style w:type="paragraph" w:styleId="aff2">
    <w:name w:val="footnote text"/>
    <w:basedOn w:val="a2"/>
    <w:link w:val="aff3"/>
    <w:uiPriority w:val="99"/>
    <w:semiHidden/>
    <w:unhideWhenUsed/>
    <w:rsid w:val="0097326C"/>
    <w:rPr>
      <w:szCs w:val="20"/>
    </w:rPr>
  </w:style>
  <w:style w:type="character" w:customStyle="1" w:styleId="aff3">
    <w:name w:val="Текст сноски Знак"/>
    <w:basedOn w:val="a3"/>
    <w:link w:val="aff2"/>
    <w:uiPriority w:val="99"/>
    <w:semiHidden/>
    <w:rsid w:val="0097326C"/>
    <w:rPr>
      <w:rFonts w:ascii="Calibri" w:hAnsi="Calibri" w:cs="Calibri"/>
      <w:szCs w:val="20"/>
    </w:rPr>
  </w:style>
  <w:style w:type="character" w:styleId="HTML">
    <w:name w:val="HTML Code"/>
    <w:basedOn w:val="a3"/>
    <w:uiPriority w:val="99"/>
    <w:semiHidden/>
    <w:unhideWhenUsed/>
    <w:rsid w:val="0097326C"/>
    <w:rPr>
      <w:rFonts w:ascii="Consolas" w:hAnsi="Consolas" w:cs="Calibri"/>
      <w:sz w:val="22"/>
      <w:szCs w:val="20"/>
    </w:rPr>
  </w:style>
  <w:style w:type="character" w:styleId="HTML0">
    <w:name w:val="HTML Keyboard"/>
    <w:basedOn w:val="a3"/>
    <w:uiPriority w:val="99"/>
    <w:semiHidden/>
    <w:unhideWhenUsed/>
    <w:rsid w:val="0097326C"/>
    <w:rPr>
      <w:rFonts w:ascii="Consolas" w:hAnsi="Consolas" w:cs="Calibri"/>
      <w:sz w:val="22"/>
      <w:szCs w:val="20"/>
    </w:rPr>
  </w:style>
  <w:style w:type="paragraph" w:styleId="HTML1">
    <w:name w:val="HTML Preformatted"/>
    <w:basedOn w:val="a2"/>
    <w:link w:val="HTML2"/>
    <w:uiPriority w:val="99"/>
    <w:semiHidden/>
    <w:unhideWhenUsed/>
    <w:rsid w:val="0097326C"/>
    <w:rPr>
      <w:rFonts w:ascii="Consolas" w:hAnsi="Consolas"/>
      <w:szCs w:val="20"/>
    </w:rPr>
  </w:style>
  <w:style w:type="character" w:customStyle="1" w:styleId="HTML2">
    <w:name w:val="Стандартный HTML Знак"/>
    <w:basedOn w:val="a3"/>
    <w:link w:val="HTML1"/>
    <w:uiPriority w:val="99"/>
    <w:semiHidden/>
    <w:rsid w:val="0097326C"/>
    <w:rPr>
      <w:rFonts w:ascii="Consolas" w:hAnsi="Consolas" w:cs="Calibri"/>
      <w:szCs w:val="20"/>
    </w:rPr>
  </w:style>
  <w:style w:type="character" w:styleId="HTML3">
    <w:name w:val="HTML Typewriter"/>
    <w:basedOn w:val="a3"/>
    <w:uiPriority w:val="99"/>
    <w:semiHidden/>
    <w:unhideWhenUsed/>
    <w:rsid w:val="0097326C"/>
    <w:rPr>
      <w:rFonts w:ascii="Consolas" w:hAnsi="Consolas" w:cs="Calibri"/>
      <w:sz w:val="22"/>
      <w:szCs w:val="20"/>
    </w:rPr>
  </w:style>
  <w:style w:type="paragraph" w:styleId="aff4">
    <w:name w:val="macro"/>
    <w:link w:val="aff5"/>
    <w:uiPriority w:val="99"/>
    <w:semiHidden/>
    <w:unhideWhenUsed/>
    <w:rsid w:val="0097326C"/>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aff5">
    <w:name w:val="Текст макроса Знак"/>
    <w:basedOn w:val="a3"/>
    <w:link w:val="aff4"/>
    <w:uiPriority w:val="99"/>
    <w:semiHidden/>
    <w:rsid w:val="0097326C"/>
    <w:rPr>
      <w:rFonts w:ascii="Consolas" w:hAnsi="Consolas" w:cs="Calibri"/>
      <w:szCs w:val="20"/>
    </w:rPr>
  </w:style>
  <w:style w:type="paragraph" w:styleId="aff6">
    <w:name w:val="Plain Text"/>
    <w:basedOn w:val="a2"/>
    <w:link w:val="aff7"/>
    <w:uiPriority w:val="99"/>
    <w:semiHidden/>
    <w:unhideWhenUsed/>
    <w:rsid w:val="0097326C"/>
    <w:rPr>
      <w:rFonts w:ascii="Consolas" w:hAnsi="Consolas"/>
      <w:szCs w:val="21"/>
    </w:rPr>
  </w:style>
  <w:style w:type="character" w:customStyle="1" w:styleId="aff7">
    <w:name w:val="Текст Знак"/>
    <w:basedOn w:val="a3"/>
    <w:link w:val="aff6"/>
    <w:uiPriority w:val="99"/>
    <w:semiHidden/>
    <w:rsid w:val="0097326C"/>
    <w:rPr>
      <w:rFonts w:ascii="Consolas" w:hAnsi="Consolas" w:cs="Calibri"/>
      <w:szCs w:val="21"/>
    </w:rPr>
  </w:style>
  <w:style w:type="character" w:styleId="aff8">
    <w:name w:val="Placeholder Text"/>
    <w:basedOn w:val="a3"/>
    <w:uiPriority w:val="99"/>
    <w:semiHidden/>
    <w:rsid w:val="0097326C"/>
    <w:rPr>
      <w:rFonts w:ascii="Calibri" w:hAnsi="Calibri" w:cs="Calibri"/>
      <w:color w:val="3B3838" w:themeColor="background2" w:themeShade="40"/>
    </w:rPr>
  </w:style>
  <w:style w:type="paragraph" w:styleId="aff9">
    <w:name w:val="header"/>
    <w:basedOn w:val="a2"/>
    <w:link w:val="affa"/>
    <w:uiPriority w:val="99"/>
    <w:unhideWhenUsed/>
    <w:rsid w:val="0097326C"/>
  </w:style>
  <w:style w:type="character" w:customStyle="1" w:styleId="affa">
    <w:name w:val="Верхний колонтитул Знак"/>
    <w:basedOn w:val="a3"/>
    <w:link w:val="aff9"/>
    <w:uiPriority w:val="99"/>
    <w:rsid w:val="0097326C"/>
    <w:rPr>
      <w:rFonts w:ascii="Calibri" w:hAnsi="Calibri" w:cs="Calibri"/>
    </w:rPr>
  </w:style>
  <w:style w:type="paragraph" w:styleId="affb">
    <w:name w:val="footer"/>
    <w:basedOn w:val="a2"/>
    <w:link w:val="affc"/>
    <w:uiPriority w:val="99"/>
    <w:unhideWhenUsed/>
    <w:rsid w:val="0097326C"/>
  </w:style>
  <w:style w:type="character" w:customStyle="1" w:styleId="affc">
    <w:name w:val="Нижний колонтитул Знак"/>
    <w:basedOn w:val="a3"/>
    <w:link w:val="affb"/>
    <w:uiPriority w:val="99"/>
    <w:rsid w:val="0097326C"/>
    <w:rPr>
      <w:rFonts w:ascii="Calibri" w:hAnsi="Calibri" w:cs="Calibri"/>
    </w:rPr>
  </w:style>
  <w:style w:type="paragraph" w:styleId="91">
    <w:name w:val="toc 9"/>
    <w:basedOn w:val="a2"/>
    <w:next w:val="a2"/>
    <w:autoRedefine/>
    <w:uiPriority w:val="39"/>
    <w:semiHidden/>
    <w:unhideWhenUsed/>
    <w:rsid w:val="0097326C"/>
    <w:pPr>
      <w:spacing w:after="120"/>
      <w:ind w:left="1757"/>
    </w:pPr>
  </w:style>
  <w:style w:type="character" w:styleId="affd">
    <w:name w:val="Mention"/>
    <w:basedOn w:val="a3"/>
    <w:uiPriority w:val="99"/>
    <w:semiHidden/>
    <w:unhideWhenUsed/>
    <w:rsid w:val="0097326C"/>
    <w:rPr>
      <w:rFonts w:ascii="Calibri" w:hAnsi="Calibri" w:cs="Calibri"/>
      <w:color w:val="2B579A"/>
      <w:shd w:val="clear" w:color="auto" w:fill="E1DFDD"/>
    </w:rPr>
  </w:style>
  <w:style w:type="numbering" w:styleId="111111">
    <w:name w:val="Outline List 2"/>
    <w:basedOn w:val="a5"/>
    <w:uiPriority w:val="99"/>
    <w:semiHidden/>
    <w:unhideWhenUsed/>
    <w:rsid w:val="0097326C"/>
    <w:pPr>
      <w:numPr>
        <w:numId w:val="24"/>
      </w:numPr>
    </w:pPr>
  </w:style>
  <w:style w:type="numbering" w:styleId="1ai">
    <w:name w:val="Outline List 1"/>
    <w:basedOn w:val="a5"/>
    <w:uiPriority w:val="99"/>
    <w:semiHidden/>
    <w:unhideWhenUsed/>
    <w:rsid w:val="0097326C"/>
    <w:pPr>
      <w:numPr>
        <w:numId w:val="25"/>
      </w:numPr>
    </w:pPr>
  </w:style>
  <w:style w:type="character" w:styleId="HTML4">
    <w:name w:val="HTML Variable"/>
    <w:basedOn w:val="a3"/>
    <w:uiPriority w:val="99"/>
    <w:semiHidden/>
    <w:unhideWhenUsed/>
    <w:rsid w:val="0097326C"/>
    <w:rPr>
      <w:rFonts w:ascii="Calibri" w:hAnsi="Calibri" w:cs="Calibri"/>
      <w:i/>
      <w:iCs/>
    </w:rPr>
  </w:style>
  <w:style w:type="paragraph" w:styleId="HTML5">
    <w:name w:val="HTML Address"/>
    <w:basedOn w:val="a2"/>
    <w:link w:val="HTML6"/>
    <w:uiPriority w:val="99"/>
    <w:semiHidden/>
    <w:unhideWhenUsed/>
    <w:rsid w:val="0097326C"/>
    <w:rPr>
      <w:i/>
      <w:iCs/>
    </w:rPr>
  </w:style>
  <w:style w:type="character" w:customStyle="1" w:styleId="HTML6">
    <w:name w:val="Адрес HTML Знак"/>
    <w:basedOn w:val="a3"/>
    <w:link w:val="HTML5"/>
    <w:uiPriority w:val="99"/>
    <w:semiHidden/>
    <w:rsid w:val="0097326C"/>
    <w:rPr>
      <w:rFonts w:ascii="Calibri" w:hAnsi="Calibri" w:cs="Calibri"/>
      <w:i/>
      <w:iCs/>
    </w:rPr>
  </w:style>
  <w:style w:type="character" w:styleId="HTML7">
    <w:name w:val="HTML Definition"/>
    <w:basedOn w:val="a3"/>
    <w:uiPriority w:val="99"/>
    <w:semiHidden/>
    <w:unhideWhenUsed/>
    <w:rsid w:val="0097326C"/>
    <w:rPr>
      <w:rFonts w:ascii="Calibri" w:hAnsi="Calibri" w:cs="Calibri"/>
      <w:i/>
      <w:iCs/>
    </w:rPr>
  </w:style>
  <w:style w:type="character" w:styleId="HTML8">
    <w:name w:val="HTML Cite"/>
    <w:basedOn w:val="a3"/>
    <w:uiPriority w:val="99"/>
    <w:semiHidden/>
    <w:unhideWhenUsed/>
    <w:rsid w:val="0097326C"/>
    <w:rPr>
      <w:rFonts w:ascii="Calibri" w:hAnsi="Calibri" w:cs="Calibri"/>
      <w:i/>
      <w:iCs/>
    </w:rPr>
  </w:style>
  <w:style w:type="character" w:styleId="HTML9">
    <w:name w:val="HTML Sample"/>
    <w:basedOn w:val="a3"/>
    <w:uiPriority w:val="99"/>
    <w:semiHidden/>
    <w:unhideWhenUsed/>
    <w:rsid w:val="0097326C"/>
    <w:rPr>
      <w:rFonts w:ascii="Consolas" w:hAnsi="Consolas" w:cs="Calibri"/>
      <w:sz w:val="24"/>
      <w:szCs w:val="24"/>
    </w:rPr>
  </w:style>
  <w:style w:type="character" w:styleId="HTMLa">
    <w:name w:val="HTML Acronym"/>
    <w:basedOn w:val="a3"/>
    <w:uiPriority w:val="99"/>
    <w:semiHidden/>
    <w:unhideWhenUsed/>
    <w:rsid w:val="0097326C"/>
    <w:rPr>
      <w:rFonts w:ascii="Calibri" w:hAnsi="Calibri" w:cs="Calibri"/>
    </w:rPr>
  </w:style>
  <w:style w:type="paragraph" w:styleId="11">
    <w:name w:val="toc 1"/>
    <w:basedOn w:val="a2"/>
    <w:next w:val="a2"/>
    <w:autoRedefine/>
    <w:uiPriority w:val="39"/>
    <w:semiHidden/>
    <w:unhideWhenUsed/>
    <w:rsid w:val="0097326C"/>
    <w:pPr>
      <w:spacing w:after="100"/>
    </w:pPr>
  </w:style>
  <w:style w:type="paragraph" w:styleId="26">
    <w:name w:val="toc 2"/>
    <w:basedOn w:val="a2"/>
    <w:next w:val="a2"/>
    <w:autoRedefine/>
    <w:uiPriority w:val="39"/>
    <w:semiHidden/>
    <w:unhideWhenUsed/>
    <w:rsid w:val="0097326C"/>
    <w:pPr>
      <w:spacing w:after="100"/>
      <w:ind w:left="220"/>
    </w:pPr>
  </w:style>
  <w:style w:type="paragraph" w:styleId="37">
    <w:name w:val="toc 3"/>
    <w:basedOn w:val="a2"/>
    <w:next w:val="a2"/>
    <w:autoRedefine/>
    <w:uiPriority w:val="39"/>
    <w:semiHidden/>
    <w:unhideWhenUsed/>
    <w:rsid w:val="0097326C"/>
    <w:pPr>
      <w:spacing w:after="100"/>
      <w:ind w:left="440"/>
    </w:pPr>
  </w:style>
  <w:style w:type="paragraph" w:styleId="43">
    <w:name w:val="toc 4"/>
    <w:basedOn w:val="a2"/>
    <w:next w:val="a2"/>
    <w:autoRedefine/>
    <w:uiPriority w:val="39"/>
    <w:semiHidden/>
    <w:unhideWhenUsed/>
    <w:rsid w:val="0097326C"/>
    <w:pPr>
      <w:spacing w:after="100"/>
      <w:ind w:left="660"/>
    </w:pPr>
  </w:style>
  <w:style w:type="paragraph" w:styleId="53">
    <w:name w:val="toc 5"/>
    <w:basedOn w:val="a2"/>
    <w:next w:val="a2"/>
    <w:autoRedefine/>
    <w:uiPriority w:val="39"/>
    <w:semiHidden/>
    <w:unhideWhenUsed/>
    <w:rsid w:val="0097326C"/>
    <w:pPr>
      <w:spacing w:after="100"/>
      <w:ind w:left="880"/>
    </w:pPr>
  </w:style>
  <w:style w:type="paragraph" w:styleId="61">
    <w:name w:val="toc 6"/>
    <w:basedOn w:val="a2"/>
    <w:next w:val="a2"/>
    <w:autoRedefine/>
    <w:uiPriority w:val="39"/>
    <w:semiHidden/>
    <w:unhideWhenUsed/>
    <w:rsid w:val="0097326C"/>
    <w:pPr>
      <w:spacing w:after="100"/>
      <w:ind w:left="1100"/>
    </w:pPr>
  </w:style>
  <w:style w:type="paragraph" w:styleId="71">
    <w:name w:val="toc 7"/>
    <w:basedOn w:val="a2"/>
    <w:next w:val="a2"/>
    <w:autoRedefine/>
    <w:uiPriority w:val="39"/>
    <w:semiHidden/>
    <w:unhideWhenUsed/>
    <w:rsid w:val="0097326C"/>
    <w:pPr>
      <w:spacing w:after="100"/>
      <w:ind w:left="1320"/>
    </w:pPr>
  </w:style>
  <w:style w:type="paragraph" w:styleId="81">
    <w:name w:val="toc 8"/>
    <w:basedOn w:val="a2"/>
    <w:next w:val="a2"/>
    <w:autoRedefine/>
    <w:uiPriority w:val="39"/>
    <w:semiHidden/>
    <w:unhideWhenUsed/>
    <w:rsid w:val="0097326C"/>
    <w:pPr>
      <w:spacing w:after="100"/>
      <w:ind w:left="1540"/>
    </w:pPr>
  </w:style>
  <w:style w:type="paragraph" w:styleId="affe">
    <w:name w:val="TOC Heading"/>
    <w:basedOn w:val="1"/>
    <w:next w:val="a2"/>
    <w:uiPriority w:val="39"/>
    <w:semiHidden/>
    <w:unhideWhenUsed/>
    <w:qFormat/>
    <w:rsid w:val="0097326C"/>
    <w:pPr>
      <w:outlineLvl w:val="9"/>
    </w:pPr>
    <w:rPr>
      <w:color w:val="2E74B5" w:themeColor="accent1" w:themeShade="BF"/>
    </w:rPr>
  </w:style>
  <w:style w:type="table" w:styleId="afff">
    <w:name w:val="Table Professional"/>
    <w:basedOn w:val="a4"/>
    <w:uiPriority w:val="99"/>
    <w:semiHidden/>
    <w:unhideWhenUsed/>
    <w:rsid w:val="0097326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Medium List 1"/>
    <w:basedOn w:val="a4"/>
    <w:uiPriority w:val="65"/>
    <w:semiHidden/>
    <w:unhideWhenUsed/>
    <w:rsid w:val="0097326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97326C"/>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
    <w:name w:val="Medium List 1 Accent 2"/>
    <w:basedOn w:val="a4"/>
    <w:uiPriority w:val="65"/>
    <w:semiHidden/>
    <w:unhideWhenUsed/>
    <w:rsid w:val="0097326C"/>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
    <w:name w:val="Medium List 1 Accent 3"/>
    <w:basedOn w:val="a4"/>
    <w:uiPriority w:val="65"/>
    <w:semiHidden/>
    <w:unhideWhenUsed/>
    <w:rsid w:val="0097326C"/>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
    <w:name w:val="Medium List 1 Accent 4"/>
    <w:basedOn w:val="a4"/>
    <w:uiPriority w:val="65"/>
    <w:semiHidden/>
    <w:unhideWhenUsed/>
    <w:rsid w:val="0097326C"/>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
    <w:name w:val="Medium List 1 Accent 5"/>
    <w:basedOn w:val="a4"/>
    <w:uiPriority w:val="65"/>
    <w:semiHidden/>
    <w:unhideWhenUsed/>
    <w:rsid w:val="0097326C"/>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
    <w:name w:val="Medium List 1 Accent 6"/>
    <w:basedOn w:val="a4"/>
    <w:uiPriority w:val="65"/>
    <w:semiHidden/>
    <w:unhideWhenUsed/>
    <w:rsid w:val="0097326C"/>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7">
    <w:name w:val="Medium List 2"/>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Shading 1"/>
    <w:basedOn w:val="a4"/>
    <w:uiPriority w:val="63"/>
    <w:semiHidden/>
    <w:unhideWhenUsed/>
    <w:rsid w:val="009732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97326C"/>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97326C"/>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97326C"/>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97326C"/>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97326C"/>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97326C"/>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8">
    <w:name w:val="Medium Shading 2"/>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9732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4">
    <w:name w:val="Medium Grid 1"/>
    <w:basedOn w:val="a4"/>
    <w:uiPriority w:val="67"/>
    <w:semiHidden/>
    <w:unhideWhenUsed/>
    <w:rsid w:val="009732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97326C"/>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4"/>
    <w:uiPriority w:val="67"/>
    <w:semiHidden/>
    <w:unhideWhenUsed/>
    <w:rsid w:val="0097326C"/>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97326C"/>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97326C"/>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97326C"/>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4"/>
    <w:uiPriority w:val="67"/>
    <w:semiHidden/>
    <w:unhideWhenUsed/>
    <w:rsid w:val="0097326C"/>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9">
    <w:name w:val="Medium Grid 2"/>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97326C"/>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8">
    <w:name w:val="Medium Grid 3"/>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
    <w:name w:val="Medium Grid 3 Accent 6"/>
    <w:basedOn w:val="a4"/>
    <w:uiPriority w:val="69"/>
    <w:semiHidden/>
    <w:unhideWhenUsed/>
    <w:rsid w:val="00973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0">
    <w:name w:val="Bibliography"/>
    <w:basedOn w:val="a2"/>
    <w:next w:val="a2"/>
    <w:uiPriority w:val="37"/>
    <w:semiHidden/>
    <w:unhideWhenUsed/>
    <w:rsid w:val="0097326C"/>
  </w:style>
  <w:style w:type="character" w:styleId="afff1">
    <w:name w:val="Hashtag"/>
    <w:basedOn w:val="a3"/>
    <w:uiPriority w:val="99"/>
    <w:semiHidden/>
    <w:unhideWhenUsed/>
    <w:rsid w:val="0097326C"/>
    <w:rPr>
      <w:rFonts w:ascii="Calibri" w:hAnsi="Calibri" w:cs="Calibri"/>
      <w:color w:val="2B579A"/>
      <w:shd w:val="clear" w:color="auto" w:fill="E1DFDD"/>
    </w:rPr>
  </w:style>
  <w:style w:type="paragraph" w:styleId="afff2">
    <w:name w:val="Message Header"/>
    <w:basedOn w:val="a2"/>
    <w:link w:val="afff3"/>
    <w:uiPriority w:val="99"/>
    <w:semiHidden/>
    <w:unhideWhenUsed/>
    <w:rsid w:val="0097326C"/>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afff3">
    <w:name w:val="Шапка Знак"/>
    <w:basedOn w:val="a3"/>
    <w:link w:val="afff2"/>
    <w:uiPriority w:val="99"/>
    <w:semiHidden/>
    <w:rsid w:val="0097326C"/>
    <w:rPr>
      <w:rFonts w:ascii="Calibri Light" w:eastAsiaTheme="majorEastAsia" w:hAnsi="Calibri Light" w:cs="Calibri Light"/>
      <w:sz w:val="24"/>
      <w:szCs w:val="24"/>
      <w:shd w:val="pct20" w:color="auto" w:fill="auto"/>
    </w:rPr>
  </w:style>
  <w:style w:type="table" w:styleId="afff4">
    <w:name w:val="Table Elegant"/>
    <w:basedOn w:val="a4"/>
    <w:uiPriority w:val="99"/>
    <w:semiHidden/>
    <w:unhideWhenUsed/>
    <w:rsid w:val="0097326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5">
    <w:name w:val="List"/>
    <w:basedOn w:val="a2"/>
    <w:uiPriority w:val="99"/>
    <w:semiHidden/>
    <w:unhideWhenUsed/>
    <w:rsid w:val="0097326C"/>
    <w:pPr>
      <w:ind w:left="360" w:hanging="360"/>
      <w:contextualSpacing/>
    </w:pPr>
  </w:style>
  <w:style w:type="paragraph" w:styleId="2a">
    <w:name w:val="List 2"/>
    <w:basedOn w:val="a2"/>
    <w:uiPriority w:val="99"/>
    <w:semiHidden/>
    <w:unhideWhenUsed/>
    <w:rsid w:val="0097326C"/>
    <w:pPr>
      <w:ind w:left="720" w:hanging="360"/>
      <w:contextualSpacing/>
    </w:pPr>
  </w:style>
  <w:style w:type="paragraph" w:styleId="39">
    <w:name w:val="List 3"/>
    <w:basedOn w:val="a2"/>
    <w:uiPriority w:val="99"/>
    <w:semiHidden/>
    <w:unhideWhenUsed/>
    <w:rsid w:val="0097326C"/>
    <w:pPr>
      <w:ind w:left="1080" w:hanging="360"/>
      <w:contextualSpacing/>
    </w:pPr>
  </w:style>
  <w:style w:type="paragraph" w:styleId="44">
    <w:name w:val="List 4"/>
    <w:basedOn w:val="a2"/>
    <w:uiPriority w:val="99"/>
    <w:semiHidden/>
    <w:unhideWhenUsed/>
    <w:rsid w:val="0097326C"/>
    <w:pPr>
      <w:ind w:left="1440" w:hanging="360"/>
      <w:contextualSpacing/>
    </w:pPr>
  </w:style>
  <w:style w:type="paragraph" w:styleId="54">
    <w:name w:val="List 5"/>
    <w:basedOn w:val="a2"/>
    <w:uiPriority w:val="99"/>
    <w:semiHidden/>
    <w:unhideWhenUsed/>
    <w:rsid w:val="0097326C"/>
    <w:pPr>
      <w:ind w:left="1800" w:hanging="360"/>
      <w:contextualSpacing/>
    </w:pPr>
  </w:style>
  <w:style w:type="table" w:styleId="-1">
    <w:name w:val="Table List 1"/>
    <w:basedOn w:val="a4"/>
    <w:uiPriority w:val="99"/>
    <w:semiHidden/>
    <w:unhideWhenUsed/>
    <w:rsid w:val="0097326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
    <w:name w:val="Table List 2"/>
    <w:basedOn w:val="a4"/>
    <w:uiPriority w:val="99"/>
    <w:semiHidden/>
    <w:unhideWhenUsed/>
    <w:rsid w:val="0097326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List 3"/>
    <w:basedOn w:val="a4"/>
    <w:uiPriority w:val="99"/>
    <w:semiHidden/>
    <w:unhideWhenUsed/>
    <w:rsid w:val="0097326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4"/>
    <w:uiPriority w:val="99"/>
    <w:semiHidden/>
    <w:unhideWhenUsed/>
    <w:rsid w:val="0097326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4"/>
    <w:uiPriority w:val="99"/>
    <w:semiHidden/>
    <w:unhideWhenUsed/>
    <w:rsid w:val="0097326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4"/>
    <w:uiPriority w:val="99"/>
    <w:semiHidden/>
    <w:unhideWhenUsed/>
    <w:rsid w:val="0097326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4"/>
    <w:uiPriority w:val="99"/>
    <w:semiHidden/>
    <w:unhideWhenUsed/>
    <w:rsid w:val="0097326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6">
    <w:name w:val="List Continue"/>
    <w:basedOn w:val="a2"/>
    <w:uiPriority w:val="99"/>
    <w:semiHidden/>
    <w:unhideWhenUsed/>
    <w:rsid w:val="0097326C"/>
    <w:pPr>
      <w:spacing w:after="120"/>
      <w:ind w:left="360"/>
      <w:contextualSpacing/>
    </w:pPr>
  </w:style>
  <w:style w:type="paragraph" w:styleId="2b">
    <w:name w:val="List Continue 2"/>
    <w:basedOn w:val="a2"/>
    <w:uiPriority w:val="99"/>
    <w:semiHidden/>
    <w:unhideWhenUsed/>
    <w:rsid w:val="0097326C"/>
    <w:pPr>
      <w:spacing w:after="120"/>
      <w:ind w:left="720"/>
      <w:contextualSpacing/>
    </w:pPr>
  </w:style>
  <w:style w:type="paragraph" w:styleId="3a">
    <w:name w:val="List Continue 3"/>
    <w:basedOn w:val="a2"/>
    <w:uiPriority w:val="99"/>
    <w:semiHidden/>
    <w:unhideWhenUsed/>
    <w:rsid w:val="0097326C"/>
    <w:pPr>
      <w:spacing w:after="120"/>
      <w:ind w:left="1080"/>
      <w:contextualSpacing/>
    </w:pPr>
  </w:style>
  <w:style w:type="paragraph" w:styleId="45">
    <w:name w:val="List Continue 4"/>
    <w:basedOn w:val="a2"/>
    <w:uiPriority w:val="99"/>
    <w:semiHidden/>
    <w:unhideWhenUsed/>
    <w:rsid w:val="0097326C"/>
    <w:pPr>
      <w:spacing w:after="120"/>
      <w:ind w:left="1440"/>
      <w:contextualSpacing/>
    </w:pPr>
  </w:style>
  <w:style w:type="paragraph" w:styleId="55">
    <w:name w:val="List Continue 5"/>
    <w:basedOn w:val="a2"/>
    <w:uiPriority w:val="99"/>
    <w:semiHidden/>
    <w:unhideWhenUsed/>
    <w:rsid w:val="0097326C"/>
    <w:pPr>
      <w:spacing w:after="120"/>
      <w:ind w:left="1800"/>
      <w:contextualSpacing/>
    </w:pPr>
  </w:style>
  <w:style w:type="paragraph" w:styleId="afff7">
    <w:name w:val="List Paragraph"/>
    <w:basedOn w:val="a2"/>
    <w:uiPriority w:val="34"/>
    <w:semiHidden/>
    <w:unhideWhenUsed/>
    <w:qFormat/>
    <w:rsid w:val="0097326C"/>
    <w:pPr>
      <w:ind w:left="720"/>
      <w:contextualSpacing/>
    </w:pPr>
  </w:style>
  <w:style w:type="paragraph" w:styleId="a">
    <w:name w:val="List Number"/>
    <w:basedOn w:val="a2"/>
    <w:uiPriority w:val="99"/>
    <w:semiHidden/>
    <w:unhideWhenUsed/>
    <w:rsid w:val="0097326C"/>
    <w:pPr>
      <w:numPr>
        <w:numId w:val="13"/>
      </w:numPr>
      <w:contextualSpacing/>
    </w:pPr>
  </w:style>
  <w:style w:type="paragraph" w:styleId="2">
    <w:name w:val="List Number 2"/>
    <w:basedOn w:val="a2"/>
    <w:uiPriority w:val="99"/>
    <w:semiHidden/>
    <w:unhideWhenUsed/>
    <w:rsid w:val="0097326C"/>
    <w:pPr>
      <w:numPr>
        <w:numId w:val="14"/>
      </w:numPr>
      <w:contextualSpacing/>
    </w:pPr>
  </w:style>
  <w:style w:type="paragraph" w:styleId="3">
    <w:name w:val="List Number 3"/>
    <w:basedOn w:val="a2"/>
    <w:uiPriority w:val="99"/>
    <w:semiHidden/>
    <w:unhideWhenUsed/>
    <w:rsid w:val="0097326C"/>
    <w:pPr>
      <w:numPr>
        <w:numId w:val="15"/>
      </w:numPr>
      <w:contextualSpacing/>
    </w:pPr>
  </w:style>
  <w:style w:type="paragraph" w:styleId="4">
    <w:name w:val="List Number 4"/>
    <w:basedOn w:val="a2"/>
    <w:uiPriority w:val="99"/>
    <w:semiHidden/>
    <w:unhideWhenUsed/>
    <w:rsid w:val="0097326C"/>
    <w:pPr>
      <w:numPr>
        <w:numId w:val="16"/>
      </w:numPr>
      <w:contextualSpacing/>
    </w:pPr>
  </w:style>
  <w:style w:type="paragraph" w:styleId="5">
    <w:name w:val="List Number 5"/>
    <w:basedOn w:val="a2"/>
    <w:uiPriority w:val="99"/>
    <w:semiHidden/>
    <w:unhideWhenUsed/>
    <w:rsid w:val="0097326C"/>
    <w:pPr>
      <w:numPr>
        <w:numId w:val="17"/>
      </w:numPr>
      <w:contextualSpacing/>
    </w:pPr>
  </w:style>
  <w:style w:type="paragraph" w:styleId="a0">
    <w:name w:val="List Bullet"/>
    <w:basedOn w:val="a2"/>
    <w:uiPriority w:val="99"/>
    <w:semiHidden/>
    <w:unhideWhenUsed/>
    <w:rsid w:val="0097326C"/>
    <w:pPr>
      <w:numPr>
        <w:numId w:val="8"/>
      </w:numPr>
      <w:contextualSpacing/>
    </w:pPr>
  </w:style>
  <w:style w:type="paragraph" w:styleId="20">
    <w:name w:val="List Bullet 2"/>
    <w:basedOn w:val="a2"/>
    <w:uiPriority w:val="99"/>
    <w:semiHidden/>
    <w:unhideWhenUsed/>
    <w:rsid w:val="0097326C"/>
    <w:pPr>
      <w:numPr>
        <w:numId w:val="9"/>
      </w:numPr>
      <w:contextualSpacing/>
    </w:pPr>
  </w:style>
  <w:style w:type="paragraph" w:styleId="30">
    <w:name w:val="List Bullet 3"/>
    <w:basedOn w:val="a2"/>
    <w:uiPriority w:val="99"/>
    <w:semiHidden/>
    <w:unhideWhenUsed/>
    <w:rsid w:val="0097326C"/>
    <w:pPr>
      <w:numPr>
        <w:numId w:val="10"/>
      </w:numPr>
      <w:contextualSpacing/>
    </w:pPr>
  </w:style>
  <w:style w:type="paragraph" w:styleId="40">
    <w:name w:val="List Bullet 4"/>
    <w:basedOn w:val="a2"/>
    <w:uiPriority w:val="99"/>
    <w:semiHidden/>
    <w:unhideWhenUsed/>
    <w:rsid w:val="0097326C"/>
    <w:pPr>
      <w:numPr>
        <w:numId w:val="11"/>
      </w:numPr>
      <w:contextualSpacing/>
    </w:pPr>
  </w:style>
  <w:style w:type="paragraph" w:styleId="50">
    <w:name w:val="List Bullet 5"/>
    <w:basedOn w:val="a2"/>
    <w:uiPriority w:val="99"/>
    <w:semiHidden/>
    <w:unhideWhenUsed/>
    <w:rsid w:val="0097326C"/>
    <w:pPr>
      <w:numPr>
        <w:numId w:val="12"/>
      </w:numPr>
      <w:contextualSpacing/>
    </w:pPr>
  </w:style>
  <w:style w:type="table" w:styleId="15">
    <w:name w:val="Table Classic 1"/>
    <w:basedOn w:val="a4"/>
    <w:uiPriority w:val="99"/>
    <w:semiHidden/>
    <w:unhideWhenUsed/>
    <w:rsid w:val="0097326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4"/>
    <w:uiPriority w:val="99"/>
    <w:semiHidden/>
    <w:unhideWhenUsed/>
    <w:rsid w:val="0097326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97326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97326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8">
    <w:name w:val="table of figures"/>
    <w:basedOn w:val="a2"/>
    <w:next w:val="a2"/>
    <w:uiPriority w:val="99"/>
    <w:semiHidden/>
    <w:unhideWhenUsed/>
    <w:rsid w:val="0097326C"/>
  </w:style>
  <w:style w:type="character" w:styleId="afff9">
    <w:name w:val="endnote reference"/>
    <w:basedOn w:val="a3"/>
    <w:uiPriority w:val="99"/>
    <w:semiHidden/>
    <w:unhideWhenUsed/>
    <w:rsid w:val="0097326C"/>
    <w:rPr>
      <w:rFonts w:ascii="Calibri" w:hAnsi="Calibri" w:cs="Calibri"/>
      <w:vertAlign w:val="superscript"/>
    </w:rPr>
  </w:style>
  <w:style w:type="paragraph" w:styleId="afffa">
    <w:name w:val="table of authorities"/>
    <w:basedOn w:val="a2"/>
    <w:next w:val="a2"/>
    <w:uiPriority w:val="99"/>
    <w:semiHidden/>
    <w:unhideWhenUsed/>
    <w:rsid w:val="0097326C"/>
    <w:pPr>
      <w:ind w:left="220" w:hanging="220"/>
    </w:pPr>
  </w:style>
  <w:style w:type="paragraph" w:styleId="afffb">
    <w:name w:val="toa heading"/>
    <w:basedOn w:val="a2"/>
    <w:next w:val="a2"/>
    <w:uiPriority w:val="99"/>
    <w:semiHidden/>
    <w:unhideWhenUsed/>
    <w:rsid w:val="0097326C"/>
    <w:pPr>
      <w:spacing w:before="120"/>
    </w:pPr>
    <w:rPr>
      <w:rFonts w:ascii="Calibri Light" w:eastAsiaTheme="majorEastAsia" w:hAnsi="Calibri Light" w:cs="Calibri Light"/>
      <w:b/>
      <w:bCs/>
      <w:sz w:val="24"/>
      <w:szCs w:val="24"/>
    </w:rPr>
  </w:style>
  <w:style w:type="table" w:styleId="afffc">
    <w:name w:val="Colorful List"/>
    <w:basedOn w:val="a4"/>
    <w:uiPriority w:val="72"/>
    <w:semiHidden/>
    <w:unhideWhenUsed/>
    <w:rsid w:val="0097326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97326C"/>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0">
    <w:name w:val="Colorful List Accent 2"/>
    <w:basedOn w:val="a4"/>
    <w:uiPriority w:val="72"/>
    <w:semiHidden/>
    <w:unhideWhenUsed/>
    <w:rsid w:val="0097326C"/>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0">
    <w:name w:val="Colorful List Accent 3"/>
    <w:basedOn w:val="a4"/>
    <w:uiPriority w:val="72"/>
    <w:semiHidden/>
    <w:unhideWhenUsed/>
    <w:rsid w:val="0097326C"/>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4"/>
    <w:uiPriority w:val="72"/>
    <w:semiHidden/>
    <w:unhideWhenUsed/>
    <w:rsid w:val="0097326C"/>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4"/>
    <w:uiPriority w:val="72"/>
    <w:semiHidden/>
    <w:unhideWhenUsed/>
    <w:rsid w:val="0097326C"/>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0">
    <w:name w:val="Colorful List Accent 6"/>
    <w:basedOn w:val="a4"/>
    <w:uiPriority w:val="72"/>
    <w:rsid w:val="0097326C"/>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6">
    <w:name w:val="Table Colorful 1"/>
    <w:basedOn w:val="a4"/>
    <w:uiPriority w:val="99"/>
    <w:semiHidden/>
    <w:unhideWhenUsed/>
    <w:rsid w:val="0097326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4"/>
    <w:uiPriority w:val="99"/>
    <w:semiHidden/>
    <w:unhideWhenUsed/>
    <w:rsid w:val="0097326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97326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d">
    <w:name w:val="Colorful Shading"/>
    <w:basedOn w:val="a4"/>
    <w:uiPriority w:val="71"/>
    <w:semiHidden/>
    <w:unhideWhenUsed/>
    <w:rsid w:val="0097326C"/>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97326C"/>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97326C"/>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97326C"/>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4"/>
    <w:uiPriority w:val="71"/>
    <w:semiHidden/>
    <w:unhideWhenUsed/>
    <w:rsid w:val="0097326C"/>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97326C"/>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rsid w:val="0097326C"/>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e">
    <w:name w:val="Colorful Grid"/>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Colorful Grid Accent 1"/>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2">
    <w:name w:val="Colorful Grid Accent 2"/>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2">
    <w:name w:val="Colorful Grid Accent 3"/>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2">
    <w:name w:val="Colorful Grid Accent 4"/>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2">
    <w:name w:val="Colorful Grid Accent 5"/>
    <w:basedOn w:val="a4"/>
    <w:uiPriority w:val="73"/>
    <w:semiHidden/>
    <w:unhideWhenUsed/>
    <w:rsid w:val="0097326C"/>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2">
    <w:name w:val="Colorful Grid Accent 6"/>
    <w:basedOn w:val="a4"/>
    <w:uiPriority w:val="73"/>
    <w:rsid w:val="0097326C"/>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f">
    <w:name w:val="envelope address"/>
    <w:basedOn w:val="a2"/>
    <w:uiPriority w:val="99"/>
    <w:semiHidden/>
    <w:unhideWhenUsed/>
    <w:rsid w:val="0097326C"/>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1">
    <w:name w:val="Outline List 3"/>
    <w:basedOn w:val="a5"/>
    <w:uiPriority w:val="99"/>
    <w:semiHidden/>
    <w:unhideWhenUsed/>
    <w:rsid w:val="0097326C"/>
    <w:pPr>
      <w:numPr>
        <w:numId w:val="26"/>
      </w:numPr>
    </w:pPr>
  </w:style>
  <w:style w:type="table" w:styleId="17">
    <w:name w:val="Plain Table 1"/>
    <w:basedOn w:val="a4"/>
    <w:uiPriority w:val="41"/>
    <w:rsid w:val="0097326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e">
    <w:name w:val="Plain Table 2"/>
    <w:basedOn w:val="a4"/>
    <w:uiPriority w:val="42"/>
    <w:rsid w:val="009732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97326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97326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9732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0">
    <w:name w:val="No Spacing"/>
    <w:uiPriority w:val="1"/>
    <w:qFormat/>
    <w:rsid w:val="0097326C"/>
    <w:rPr>
      <w:rFonts w:ascii="Calibri" w:hAnsi="Calibri" w:cs="Calibri"/>
    </w:rPr>
  </w:style>
  <w:style w:type="paragraph" w:styleId="affff1">
    <w:name w:val="Date"/>
    <w:basedOn w:val="a2"/>
    <w:next w:val="a2"/>
    <w:link w:val="affff2"/>
    <w:uiPriority w:val="99"/>
    <w:semiHidden/>
    <w:unhideWhenUsed/>
    <w:rsid w:val="0097326C"/>
  </w:style>
  <w:style w:type="character" w:customStyle="1" w:styleId="affff2">
    <w:name w:val="Дата Знак"/>
    <w:basedOn w:val="a3"/>
    <w:link w:val="affff1"/>
    <w:uiPriority w:val="99"/>
    <w:semiHidden/>
    <w:rsid w:val="0097326C"/>
    <w:rPr>
      <w:rFonts w:ascii="Calibri" w:hAnsi="Calibri" w:cs="Calibri"/>
    </w:rPr>
  </w:style>
  <w:style w:type="paragraph" w:styleId="affff3">
    <w:name w:val="Normal (Web)"/>
    <w:basedOn w:val="a2"/>
    <w:uiPriority w:val="99"/>
    <w:semiHidden/>
    <w:unhideWhenUsed/>
    <w:rsid w:val="0097326C"/>
    <w:rPr>
      <w:rFonts w:ascii="Times New Roman" w:hAnsi="Times New Roman" w:cs="Times New Roman"/>
      <w:sz w:val="24"/>
      <w:szCs w:val="24"/>
    </w:rPr>
  </w:style>
  <w:style w:type="character" w:styleId="-">
    <w:name w:val="Smart Hyperlink"/>
    <w:basedOn w:val="a3"/>
    <w:uiPriority w:val="99"/>
    <w:semiHidden/>
    <w:unhideWhenUsed/>
    <w:rsid w:val="0097326C"/>
    <w:rPr>
      <w:rFonts w:ascii="Calibri" w:hAnsi="Calibri" w:cs="Calibri"/>
      <w:u w:val="dotted"/>
    </w:rPr>
  </w:style>
  <w:style w:type="character" w:styleId="affff4">
    <w:name w:val="Unresolved Mention"/>
    <w:basedOn w:val="a3"/>
    <w:uiPriority w:val="99"/>
    <w:semiHidden/>
    <w:unhideWhenUsed/>
    <w:rsid w:val="0097326C"/>
    <w:rPr>
      <w:rFonts w:ascii="Calibri" w:hAnsi="Calibri" w:cs="Calibri"/>
      <w:color w:val="605E5C"/>
      <w:shd w:val="clear" w:color="auto" w:fill="E1DFDD"/>
    </w:rPr>
  </w:style>
  <w:style w:type="paragraph" w:styleId="affff5">
    <w:name w:val="Body Text"/>
    <w:basedOn w:val="a2"/>
    <w:link w:val="affff6"/>
    <w:uiPriority w:val="99"/>
    <w:semiHidden/>
    <w:unhideWhenUsed/>
    <w:rsid w:val="0097326C"/>
    <w:pPr>
      <w:spacing w:after="120"/>
    </w:pPr>
  </w:style>
  <w:style w:type="character" w:customStyle="1" w:styleId="affff6">
    <w:name w:val="Основной текст Знак"/>
    <w:basedOn w:val="a3"/>
    <w:link w:val="affff5"/>
    <w:uiPriority w:val="99"/>
    <w:semiHidden/>
    <w:rsid w:val="0097326C"/>
    <w:rPr>
      <w:rFonts w:ascii="Calibri" w:hAnsi="Calibri" w:cs="Calibri"/>
    </w:rPr>
  </w:style>
  <w:style w:type="paragraph" w:styleId="2f">
    <w:name w:val="Body Text 2"/>
    <w:basedOn w:val="a2"/>
    <w:link w:val="2f0"/>
    <w:uiPriority w:val="99"/>
    <w:semiHidden/>
    <w:unhideWhenUsed/>
    <w:rsid w:val="0097326C"/>
    <w:pPr>
      <w:spacing w:after="120" w:line="480" w:lineRule="auto"/>
    </w:pPr>
  </w:style>
  <w:style w:type="character" w:customStyle="1" w:styleId="2f0">
    <w:name w:val="Основной текст 2 Знак"/>
    <w:basedOn w:val="a3"/>
    <w:link w:val="2f"/>
    <w:uiPriority w:val="99"/>
    <w:semiHidden/>
    <w:rsid w:val="0097326C"/>
    <w:rPr>
      <w:rFonts w:ascii="Calibri" w:hAnsi="Calibri" w:cs="Calibri"/>
    </w:rPr>
  </w:style>
  <w:style w:type="paragraph" w:styleId="affff7">
    <w:name w:val="Body Text Indent"/>
    <w:basedOn w:val="a2"/>
    <w:link w:val="affff8"/>
    <w:uiPriority w:val="99"/>
    <w:semiHidden/>
    <w:unhideWhenUsed/>
    <w:rsid w:val="0097326C"/>
    <w:pPr>
      <w:spacing w:after="120"/>
      <w:ind w:left="360"/>
    </w:pPr>
  </w:style>
  <w:style w:type="character" w:customStyle="1" w:styleId="affff8">
    <w:name w:val="Основной текст с отступом Знак"/>
    <w:basedOn w:val="a3"/>
    <w:link w:val="affff7"/>
    <w:uiPriority w:val="99"/>
    <w:semiHidden/>
    <w:rsid w:val="0097326C"/>
    <w:rPr>
      <w:rFonts w:ascii="Calibri" w:hAnsi="Calibri" w:cs="Calibri"/>
    </w:rPr>
  </w:style>
  <w:style w:type="paragraph" w:styleId="2f1">
    <w:name w:val="Body Text Indent 2"/>
    <w:basedOn w:val="a2"/>
    <w:link w:val="2f2"/>
    <w:uiPriority w:val="99"/>
    <w:semiHidden/>
    <w:unhideWhenUsed/>
    <w:rsid w:val="0097326C"/>
    <w:pPr>
      <w:spacing w:after="120" w:line="480" w:lineRule="auto"/>
      <w:ind w:left="360"/>
    </w:pPr>
  </w:style>
  <w:style w:type="character" w:customStyle="1" w:styleId="2f2">
    <w:name w:val="Основной текст с отступом 2 Знак"/>
    <w:basedOn w:val="a3"/>
    <w:link w:val="2f1"/>
    <w:uiPriority w:val="99"/>
    <w:semiHidden/>
    <w:rsid w:val="0097326C"/>
    <w:rPr>
      <w:rFonts w:ascii="Calibri" w:hAnsi="Calibri" w:cs="Calibri"/>
    </w:rPr>
  </w:style>
  <w:style w:type="paragraph" w:styleId="affff9">
    <w:name w:val="Body Text First Indent"/>
    <w:basedOn w:val="affff5"/>
    <w:link w:val="affffa"/>
    <w:uiPriority w:val="99"/>
    <w:semiHidden/>
    <w:unhideWhenUsed/>
    <w:rsid w:val="0097326C"/>
    <w:pPr>
      <w:spacing w:after="0"/>
      <w:ind w:firstLine="360"/>
    </w:pPr>
  </w:style>
  <w:style w:type="character" w:customStyle="1" w:styleId="affffa">
    <w:name w:val="Красная строка Знак"/>
    <w:basedOn w:val="affff6"/>
    <w:link w:val="affff9"/>
    <w:uiPriority w:val="99"/>
    <w:semiHidden/>
    <w:rsid w:val="0097326C"/>
    <w:rPr>
      <w:rFonts w:ascii="Calibri" w:hAnsi="Calibri" w:cs="Calibri"/>
    </w:rPr>
  </w:style>
  <w:style w:type="paragraph" w:styleId="2f3">
    <w:name w:val="Body Text First Indent 2"/>
    <w:basedOn w:val="affff7"/>
    <w:link w:val="2f4"/>
    <w:uiPriority w:val="99"/>
    <w:semiHidden/>
    <w:unhideWhenUsed/>
    <w:rsid w:val="0097326C"/>
    <w:pPr>
      <w:spacing w:after="0"/>
      <w:ind w:firstLine="360"/>
    </w:pPr>
  </w:style>
  <w:style w:type="character" w:customStyle="1" w:styleId="2f4">
    <w:name w:val="Красная строка 2 Знак"/>
    <w:basedOn w:val="affff8"/>
    <w:link w:val="2f3"/>
    <w:uiPriority w:val="99"/>
    <w:semiHidden/>
    <w:rsid w:val="0097326C"/>
    <w:rPr>
      <w:rFonts w:ascii="Calibri" w:hAnsi="Calibri" w:cs="Calibri"/>
    </w:rPr>
  </w:style>
  <w:style w:type="paragraph" w:styleId="affffb">
    <w:name w:val="Normal Indent"/>
    <w:basedOn w:val="a2"/>
    <w:uiPriority w:val="99"/>
    <w:semiHidden/>
    <w:unhideWhenUsed/>
    <w:rsid w:val="0097326C"/>
    <w:pPr>
      <w:ind w:left="720"/>
    </w:pPr>
  </w:style>
  <w:style w:type="paragraph" w:styleId="affffc">
    <w:name w:val="Note Heading"/>
    <w:basedOn w:val="a2"/>
    <w:next w:val="a2"/>
    <w:link w:val="affffd"/>
    <w:uiPriority w:val="99"/>
    <w:semiHidden/>
    <w:unhideWhenUsed/>
    <w:rsid w:val="0097326C"/>
  </w:style>
  <w:style w:type="character" w:customStyle="1" w:styleId="affffd">
    <w:name w:val="Заголовок записки Знак"/>
    <w:basedOn w:val="a3"/>
    <w:link w:val="affffc"/>
    <w:uiPriority w:val="99"/>
    <w:semiHidden/>
    <w:rsid w:val="0097326C"/>
    <w:rPr>
      <w:rFonts w:ascii="Calibri" w:hAnsi="Calibri" w:cs="Calibri"/>
    </w:rPr>
  </w:style>
  <w:style w:type="table" w:styleId="affffe">
    <w:name w:val="Table Contemporary"/>
    <w:basedOn w:val="a4"/>
    <w:uiPriority w:val="99"/>
    <w:semiHidden/>
    <w:unhideWhenUsed/>
    <w:rsid w:val="0097326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
    <w:name w:val="Light List"/>
    <w:basedOn w:val="a4"/>
    <w:uiPriority w:val="61"/>
    <w:semiHidden/>
    <w:unhideWhenUsed/>
    <w:rsid w:val="009732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3">
    <w:name w:val="Light List Accent 1"/>
    <w:basedOn w:val="a4"/>
    <w:uiPriority w:val="61"/>
    <w:semiHidden/>
    <w:unhideWhenUsed/>
    <w:rsid w:val="0097326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3">
    <w:name w:val="Light List Accent 2"/>
    <w:basedOn w:val="a4"/>
    <w:uiPriority w:val="61"/>
    <w:semiHidden/>
    <w:unhideWhenUsed/>
    <w:rsid w:val="0097326C"/>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3">
    <w:name w:val="Light List Accent 3"/>
    <w:basedOn w:val="a4"/>
    <w:uiPriority w:val="61"/>
    <w:semiHidden/>
    <w:unhideWhenUsed/>
    <w:rsid w:val="0097326C"/>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3">
    <w:name w:val="Light List Accent 4"/>
    <w:basedOn w:val="a4"/>
    <w:uiPriority w:val="61"/>
    <w:semiHidden/>
    <w:unhideWhenUsed/>
    <w:rsid w:val="0097326C"/>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3">
    <w:name w:val="Light List Accent 5"/>
    <w:basedOn w:val="a4"/>
    <w:uiPriority w:val="61"/>
    <w:semiHidden/>
    <w:unhideWhenUsed/>
    <w:rsid w:val="0097326C"/>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3">
    <w:name w:val="Light List Accent 6"/>
    <w:basedOn w:val="a4"/>
    <w:uiPriority w:val="61"/>
    <w:semiHidden/>
    <w:unhideWhenUsed/>
    <w:rsid w:val="0097326C"/>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f0">
    <w:name w:val="Light Shading"/>
    <w:basedOn w:val="a4"/>
    <w:uiPriority w:val="60"/>
    <w:semiHidden/>
    <w:unhideWhenUsed/>
    <w:rsid w:val="0097326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4">
    <w:name w:val="Light Shading Accent 1"/>
    <w:basedOn w:val="a4"/>
    <w:uiPriority w:val="60"/>
    <w:semiHidden/>
    <w:unhideWhenUsed/>
    <w:rsid w:val="0097326C"/>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4">
    <w:name w:val="Light Shading Accent 2"/>
    <w:basedOn w:val="a4"/>
    <w:uiPriority w:val="60"/>
    <w:semiHidden/>
    <w:unhideWhenUsed/>
    <w:rsid w:val="0097326C"/>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4">
    <w:name w:val="Light Shading Accent 3"/>
    <w:basedOn w:val="a4"/>
    <w:uiPriority w:val="60"/>
    <w:semiHidden/>
    <w:unhideWhenUsed/>
    <w:rsid w:val="0097326C"/>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4">
    <w:name w:val="Light Shading Accent 4"/>
    <w:basedOn w:val="a4"/>
    <w:uiPriority w:val="60"/>
    <w:semiHidden/>
    <w:unhideWhenUsed/>
    <w:rsid w:val="0097326C"/>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4">
    <w:name w:val="Light Shading Accent 5"/>
    <w:basedOn w:val="a4"/>
    <w:uiPriority w:val="60"/>
    <w:semiHidden/>
    <w:unhideWhenUsed/>
    <w:rsid w:val="0097326C"/>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4">
    <w:name w:val="Light Shading Accent 6"/>
    <w:basedOn w:val="a4"/>
    <w:uiPriority w:val="60"/>
    <w:semiHidden/>
    <w:unhideWhenUsed/>
    <w:rsid w:val="0097326C"/>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fff1">
    <w:name w:val="Light Grid"/>
    <w:basedOn w:val="a4"/>
    <w:uiPriority w:val="62"/>
    <w:semiHidden/>
    <w:unhideWhenUsed/>
    <w:rsid w:val="009732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4"/>
    <w:uiPriority w:val="62"/>
    <w:rsid w:val="0097326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5">
    <w:name w:val="Light Grid Accent 2"/>
    <w:basedOn w:val="a4"/>
    <w:uiPriority w:val="62"/>
    <w:semiHidden/>
    <w:unhideWhenUsed/>
    <w:rsid w:val="0097326C"/>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5">
    <w:name w:val="Light Grid Accent 3"/>
    <w:basedOn w:val="a4"/>
    <w:uiPriority w:val="62"/>
    <w:semiHidden/>
    <w:unhideWhenUsed/>
    <w:rsid w:val="0097326C"/>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5">
    <w:name w:val="Light Grid Accent 4"/>
    <w:basedOn w:val="a4"/>
    <w:uiPriority w:val="62"/>
    <w:semiHidden/>
    <w:unhideWhenUsed/>
    <w:rsid w:val="0097326C"/>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5">
    <w:name w:val="Light Grid Accent 5"/>
    <w:basedOn w:val="a4"/>
    <w:uiPriority w:val="62"/>
    <w:semiHidden/>
    <w:unhideWhenUsed/>
    <w:rsid w:val="0097326C"/>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5">
    <w:name w:val="Light Grid Accent 6"/>
    <w:basedOn w:val="a4"/>
    <w:uiPriority w:val="62"/>
    <w:semiHidden/>
    <w:unhideWhenUsed/>
    <w:rsid w:val="0097326C"/>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f2">
    <w:name w:val="Dark List"/>
    <w:basedOn w:val="a4"/>
    <w:uiPriority w:val="70"/>
    <w:semiHidden/>
    <w:unhideWhenUsed/>
    <w:rsid w:val="0097326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6">
    <w:name w:val="Dark List Accent 1"/>
    <w:basedOn w:val="a4"/>
    <w:uiPriority w:val="70"/>
    <w:semiHidden/>
    <w:unhideWhenUsed/>
    <w:rsid w:val="0097326C"/>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6">
    <w:name w:val="Dark List Accent 2"/>
    <w:basedOn w:val="a4"/>
    <w:uiPriority w:val="70"/>
    <w:semiHidden/>
    <w:unhideWhenUsed/>
    <w:rsid w:val="0097326C"/>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6">
    <w:name w:val="Dark List Accent 3"/>
    <w:basedOn w:val="a4"/>
    <w:uiPriority w:val="70"/>
    <w:semiHidden/>
    <w:unhideWhenUsed/>
    <w:rsid w:val="0097326C"/>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6">
    <w:name w:val="Dark List Accent 4"/>
    <w:basedOn w:val="a4"/>
    <w:uiPriority w:val="70"/>
    <w:semiHidden/>
    <w:unhideWhenUsed/>
    <w:rsid w:val="0097326C"/>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6">
    <w:name w:val="Dark List Accent 5"/>
    <w:basedOn w:val="a4"/>
    <w:uiPriority w:val="70"/>
    <w:semiHidden/>
    <w:unhideWhenUsed/>
    <w:rsid w:val="0097326C"/>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6">
    <w:name w:val="Dark List Accent 6"/>
    <w:basedOn w:val="a4"/>
    <w:uiPriority w:val="70"/>
    <w:rsid w:val="0097326C"/>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7">
    <w:name w:val="List Table 1 Light"/>
    <w:basedOn w:val="a4"/>
    <w:uiPriority w:val="46"/>
    <w:rsid w:val="0097326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97326C"/>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0">
    <w:name w:val="List Table 1 Light Accent 2"/>
    <w:basedOn w:val="a4"/>
    <w:uiPriority w:val="46"/>
    <w:rsid w:val="0097326C"/>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0">
    <w:name w:val="List Table 1 Light Accent 3"/>
    <w:basedOn w:val="a4"/>
    <w:uiPriority w:val="46"/>
    <w:rsid w:val="0097326C"/>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4"/>
    <w:uiPriority w:val="46"/>
    <w:rsid w:val="0097326C"/>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4"/>
    <w:uiPriority w:val="46"/>
    <w:rsid w:val="0097326C"/>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0">
    <w:name w:val="List Table 1 Light Accent 6"/>
    <w:basedOn w:val="a4"/>
    <w:uiPriority w:val="46"/>
    <w:rsid w:val="0097326C"/>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7">
    <w:name w:val="List Table 2"/>
    <w:basedOn w:val="a4"/>
    <w:uiPriority w:val="47"/>
    <w:rsid w:val="0097326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97326C"/>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List Table 2 Accent 2"/>
    <w:basedOn w:val="a4"/>
    <w:uiPriority w:val="47"/>
    <w:rsid w:val="0097326C"/>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List Table 2 Accent 3"/>
    <w:basedOn w:val="a4"/>
    <w:uiPriority w:val="47"/>
    <w:rsid w:val="0097326C"/>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4"/>
    <w:uiPriority w:val="47"/>
    <w:rsid w:val="0097326C"/>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4"/>
    <w:uiPriority w:val="47"/>
    <w:rsid w:val="0097326C"/>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List Table 2 Accent 6"/>
    <w:basedOn w:val="a4"/>
    <w:uiPriority w:val="47"/>
    <w:rsid w:val="0097326C"/>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7">
    <w:name w:val="List Table 3"/>
    <w:basedOn w:val="a4"/>
    <w:uiPriority w:val="48"/>
    <w:rsid w:val="0097326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97326C"/>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4"/>
    <w:uiPriority w:val="48"/>
    <w:rsid w:val="0097326C"/>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97326C"/>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97326C"/>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97326C"/>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4"/>
    <w:uiPriority w:val="48"/>
    <w:rsid w:val="0097326C"/>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7">
    <w:name w:val="List Table 4"/>
    <w:basedOn w:val="a4"/>
    <w:uiPriority w:val="49"/>
    <w:rsid w:val="009732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97326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List Table 4 Accent 2"/>
    <w:basedOn w:val="a4"/>
    <w:uiPriority w:val="49"/>
    <w:rsid w:val="0097326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List Table 4 Accent 3"/>
    <w:basedOn w:val="a4"/>
    <w:uiPriority w:val="49"/>
    <w:rsid w:val="0097326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4"/>
    <w:uiPriority w:val="49"/>
    <w:rsid w:val="0097326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4"/>
    <w:uiPriority w:val="49"/>
    <w:rsid w:val="0097326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List Table 4 Accent 6"/>
    <w:basedOn w:val="a4"/>
    <w:uiPriority w:val="49"/>
    <w:rsid w:val="009732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4"/>
    <w:uiPriority w:val="50"/>
    <w:rsid w:val="0097326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97326C"/>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97326C"/>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97326C"/>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97326C"/>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97326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97326C"/>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7">
    <w:name w:val="List Table 6 Colorful"/>
    <w:basedOn w:val="a4"/>
    <w:uiPriority w:val="51"/>
    <w:rsid w:val="0097326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97326C"/>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List Table 6 Colorful Accent 2"/>
    <w:basedOn w:val="a4"/>
    <w:uiPriority w:val="51"/>
    <w:rsid w:val="0097326C"/>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List Table 6 Colorful Accent 3"/>
    <w:basedOn w:val="a4"/>
    <w:uiPriority w:val="51"/>
    <w:rsid w:val="0097326C"/>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4"/>
    <w:uiPriority w:val="51"/>
    <w:rsid w:val="0097326C"/>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4"/>
    <w:uiPriority w:val="51"/>
    <w:rsid w:val="0097326C"/>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List Table 6 Colorful Accent 6"/>
    <w:basedOn w:val="a4"/>
    <w:uiPriority w:val="51"/>
    <w:rsid w:val="0097326C"/>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0">
    <w:name w:val="List Table 7 Colorful"/>
    <w:basedOn w:val="a4"/>
    <w:uiPriority w:val="52"/>
    <w:rsid w:val="0097326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97326C"/>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97326C"/>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97326C"/>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97326C"/>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97326C"/>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97326C"/>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3">
    <w:name w:val="E-mail Signature"/>
    <w:basedOn w:val="a2"/>
    <w:link w:val="afffff4"/>
    <w:uiPriority w:val="99"/>
    <w:semiHidden/>
    <w:unhideWhenUsed/>
    <w:rsid w:val="0097326C"/>
  </w:style>
  <w:style w:type="character" w:customStyle="1" w:styleId="afffff4">
    <w:name w:val="Электронная подпись Знак"/>
    <w:basedOn w:val="a3"/>
    <w:link w:val="afffff3"/>
    <w:uiPriority w:val="99"/>
    <w:semiHidden/>
    <w:rsid w:val="0097326C"/>
    <w:rPr>
      <w:rFonts w:ascii="Calibri" w:hAnsi="Calibri" w:cs="Calibri"/>
    </w:rPr>
  </w:style>
  <w:style w:type="paragraph" w:styleId="afffff5">
    <w:name w:val="Salutation"/>
    <w:basedOn w:val="a2"/>
    <w:next w:val="a2"/>
    <w:link w:val="afffff6"/>
    <w:uiPriority w:val="99"/>
    <w:semiHidden/>
    <w:unhideWhenUsed/>
    <w:rsid w:val="0097326C"/>
  </w:style>
  <w:style w:type="character" w:customStyle="1" w:styleId="afffff6">
    <w:name w:val="Приветствие Знак"/>
    <w:basedOn w:val="a3"/>
    <w:link w:val="afffff5"/>
    <w:uiPriority w:val="99"/>
    <w:semiHidden/>
    <w:rsid w:val="0097326C"/>
    <w:rPr>
      <w:rFonts w:ascii="Calibri" w:hAnsi="Calibri" w:cs="Calibri"/>
    </w:rPr>
  </w:style>
  <w:style w:type="table" w:styleId="18">
    <w:name w:val="Table Columns 1"/>
    <w:basedOn w:val="a4"/>
    <w:uiPriority w:val="99"/>
    <w:semiHidden/>
    <w:unhideWhenUsed/>
    <w:rsid w:val="0097326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4"/>
    <w:uiPriority w:val="99"/>
    <w:semiHidden/>
    <w:unhideWhenUsed/>
    <w:rsid w:val="0097326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4"/>
    <w:uiPriority w:val="99"/>
    <w:semiHidden/>
    <w:unhideWhenUsed/>
    <w:rsid w:val="0097326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uiPriority w:val="99"/>
    <w:semiHidden/>
    <w:unhideWhenUsed/>
    <w:rsid w:val="0097326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uiPriority w:val="99"/>
    <w:semiHidden/>
    <w:unhideWhenUsed/>
    <w:rsid w:val="0097326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7">
    <w:name w:val="Signature"/>
    <w:basedOn w:val="a2"/>
    <w:link w:val="afffff8"/>
    <w:uiPriority w:val="99"/>
    <w:semiHidden/>
    <w:unhideWhenUsed/>
    <w:rsid w:val="0097326C"/>
    <w:pPr>
      <w:ind w:left="4320"/>
    </w:pPr>
  </w:style>
  <w:style w:type="character" w:customStyle="1" w:styleId="afffff8">
    <w:name w:val="Подпись Знак"/>
    <w:basedOn w:val="a3"/>
    <w:link w:val="afffff7"/>
    <w:uiPriority w:val="99"/>
    <w:semiHidden/>
    <w:rsid w:val="0097326C"/>
    <w:rPr>
      <w:rFonts w:ascii="Calibri" w:hAnsi="Calibri" w:cs="Calibri"/>
    </w:rPr>
  </w:style>
  <w:style w:type="table" w:styleId="19">
    <w:name w:val="Table Simple 1"/>
    <w:basedOn w:val="a4"/>
    <w:uiPriority w:val="99"/>
    <w:semiHidden/>
    <w:unhideWhenUsed/>
    <w:rsid w:val="0097326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6">
    <w:name w:val="Table Simple 2"/>
    <w:basedOn w:val="a4"/>
    <w:uiPriority w:val="99"/>
    <w:semiHidden/>
    <w:unhideWhenUsed/>
    <w:rsid w:val="0097326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
    <w:name w:val="Table Simple 3"/>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a">
    <w:name w:val="Table Subtle 1"/>
    <w:basedOn w:val="a4"/>
    <w:uiPriority w:val="99"/>
    <w:semiHidden/>
    <w:unhideWhenUsed/>
    <w:rsid w:val="0097326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Subtle 2"/>
    <w:basedOn w:val="a4"/>
    <w:uiPriority w:val="99"/>
    <w:rsid w:val="0097326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b">
    <w:name w:val="index 1"/>
    <w:basedOn w:val="a2"/>
    <w:next w:val="a2"/>
    <w:autoRedefine/>
    <w:uiPriority w:val="99"/>
    <w:semiHidden/>
    <w:unhideWhenUsed/>
    <w:rsid w:val="0097326C"/>
    <w:pPr>
      <w:ind w:left="220" w:hanging="220"/>
    </w:pPr>
  </w:style>
  <w:style w:type="paragraph" w:styleId="2f8">
    <w:name w:val="index 2"/>
    <w:basedOn w:val="a2"/>
    <w:next w:val="a2"/>
    <w:autoRedefine/>
    <w:uiPriority w:val="99"/>
    <w:semiHidden/>
    <w:unhideWhenUsed/>
    <w:rsid w:val="0097326C"/>
    <w:pPr>
      <w:ind w:left="440" w:hanging="220"/>
    </w:pPr>
  </w:style>
  <w:style w:type="paragraph" w:styleId="3f0">
    <w:name w:val="index 3"/>
    <w:basedOn w:val="a2"/>
    <w:next w:val="a2"/>
    <w:autoRedefine/>
    <w:uiPriority w:val="99"/>
    <w:semiHidden/>
    <w:unhideWhenUsed/>
    <w:rsid w:val="0097326C"/>
    <w:pPr>
      <w:ind w:left="660" w:hanging="220"/>
    </w:pPr>
  </w:style>
  <w:style w:type="paragraph" w:styleId="49">
    <w:name w:val="index 4"/>
    <w:basedOn w:val="a2"/>
    <w:next w:val="a2"/>
    <w:autoRedefine/>
    <w:uiPriority w:val="99"/>
    <w:semiHidden/>
    <w:unhideWhenUsed/>
    <w:rsid w:val="0097326C"/>
    <w:pPr>
      <w:ind w:left="880" w:hanging="220"/>
    </w:pPr>
  </w:style>
  <w:style w:type="paragraph" w:styleId="58">
    <w:name w:val="index 5"/>
    <w:basedOn w:val="a2"/>
    <w:next w:val="a2"/>
    <w:autoRedefine/>
    <w:uiPriority w:val="99"/>
    <w:semiHidden/>
    <w:unhideWhenUsed/>
    <w:rsid w:val="0097326C"/>
    <w:pPr>
      <w:ind w:left="1100" w:hanging="220"/>
    </w:pPr>
  </w:style>
  <w:style w:type="paragraph" w:styleId="62">
    <w:name w:val="index 6"/>
    <w:basedOn w:val="a2"/>
    <w:next w:val="a2"/>
    <w:autoRedefine/>
    <w:uiPriority w:val="99"/>
    <w:semiHidden/>
    <w:unhideWhenUsed/>
    <w:rsid w:val="0097326C"/>
    <w:pPr>
      <w:ind w:left="1320" w:hanging="220"/>
    </w:pPr>
  </w:style>
  <w:style w:type="paragraph" w:styleId="72">
    <w:name w:val="index 7"/>
    <w:basedOn w:val="a2"/>
    <w:next w:val="a2"/>
    <w:autoRedefine/>
    <w:uiPriority w:val="99"/>
    <w:semiHidden/>
    <w:unhideWhenUsed/>
    <w:rsid w:val="0097326C"/>
    <w:pPr>
      <w:ind w:left="1540" w:hanging="220"/>
    </w:pPr>
  </w:style>
  <w:style w:type="paragraph" w:styleId="82">
    <w:name w:val="index 8"/>
    <w:basedOn w:val="a2"/>
    <w:next w:val="a2"/>
    <w:autoRedefine/>
    <w:uiPriority w:val="99"/>
    <w:semiHidden/>
    <w:unhideWhenUsed/>
    <w:rsid w:val="0097326C"/>
    <w:pPr>
      <w:ind w:left="1760" w:hanging="220"/>
    </w:pPr>
  </w:style>
  <w:style w:type="paragraph" w:styleId="92">
    <w:name w:val="index 9"/>
    <w:basedOn w:val="a2"/>
    <w:next w:val="a2"/>
    <w:autoRedefine/>
    <w:uiPriority w:val="99"/>
    <w:semiHidden/>
    <w:unhideWhenUsed/>
    <w:rsid w:val="0097326C"/>
    <w:pPr>
      <w:ind w:left="1980" w:hanging="220"/>
    </w:pPr>
  </w:style>
  <w:style w:type="paragraph" w:styleId="afffff9">
    <w:name w:val="index heading"/>
    <w:basedOn w:val="a2"/>
    <w:next w:val="1b"/>
    <w:uiPriority w:val="99"/>
    <w:semiHidden/>
    <w:unhideWhenUsed/>
    <w:rsid w:val="0097326C"/>
    <w:rPr>
      <w:rFonts w:ascii="Calibri Light" w:eastAsiaTheme="majorEastAsia" w:hAnsi="Calibri Light" w:cs="Calibri Light"/>
      <w:b/>
      <w:bCs/>
    </w:rPr>
  </w:style>
  <w:style w:type="paragraph" w:styleId="afffffa">
    <w:name w:val="Closing"/>
    <w:basedOn w:val="a2"/>
    <w:link w:val="afffffb"/>
    <w:uiPriority w:val="99"/>
    <w:semiHidden/>
    <w:unhideWhenUsed/>
    <w:rsid w:val="0097326C"/>
    <w:pPr>
      <w:ind w:left="4320"/>
    </w:pPr>
  </w:style>
  <w:style w:type="character" w:customStyle="1" w:styleId="afffffb">
    <w:name w:val="Прощание Знак"/>
    <w:basedOn w:val="a3"/>
    <w:link w:val="afffffa"/>
    <w:uiPriority w:val="99"/>
    <w:semiHidden/>
    <w:rsid w:val="0097326C"/>
    <w:rPr>
      <w:rFonts w:ascii="Calibri" w:hAnsi="Calibri" w:cs="Calibri"/>
    </w:rPr>
  </w:style>
  <w:style w:type="table" w:styleId="afffffc">
    <w:name w:val="Table Grid"/>
    <w:basedOn w:val="a4"/>
    <w:uiPriority w:val="39"/>
    <w:rsid w:val="00973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4"/>
    <w:uiPriority w:val="99"/>
    <w:semiHidden/>
    <w:unhideWhenUsed/>
    <w:rsid w:val="0097326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4"/>
    <w:uiPriority w:val="99"/>
    <w:semiHidden/>
    <w:unhideWhenUsed/>
    <w:rsid w:val="0097326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4"/>
    <w:uiPriority w:val="99"/>
    <w:semiHidden/>
    <w:unhideWhenUsed/>
    <w:rsid w:val="0097326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97326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97326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97326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97326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d">
    <w:name w:val="Grid Table Light"/>
    <w:basedOn w:val="a4"/>
    <w:uiPriority w:val="40"/>
    <w:rsid w:val="009732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8">
    <w:name w:val="Grid Table 1 Light"/>
    <w:basedOn w:val="a4"/>
    <w:uiPriority w:val="46"/>
    <w:rsid w:val="0097326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4"/>
    <w:uiPriority w:val="46"/>
    <w:rsid w:val="0097326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1">
    <w:name w:val="Grid Table 1 Light Accent 2"/>
    <w:basedOn w:val="a4"/>
    <w:uiPriority w:val="46"/>
    <w:rsid w:val="0097326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1">
    <w:name w:val="Grid Table 1 Light Accent 3"/>
    <w:basedOn w:val="a4"/>
    <w:uiPriority w:val="46"/>
    <w:rsid w:val="0097326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1">
    <w:name w:val="Grid Table 1 Light Accent 4"/>
    <w:basedOn w:val="a4"/>
    <w:uiPriority w:val="46"/>
    <w:rsid w:val="0097326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1">
    <w:name w:val="Grid Table 1 Light Accent 5"/>
    <w:basedOn w:val="a4"/>
    <w:uiPriority w:val="46"/>
    <w:rsid w:val="0097326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1">
    <w:name w:val="Grid Table 1 Light Accent 6"/>
    <w:basedOn w:val="a4"/>
    <w:uiPriority w:val="46"/>
    <w:rsid w:val="0097326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8">
    <w:name w:val="Grid Table 2"/>
    <w:basedOn w:val="a4"/>
    <w:uiPriority w:val="47"/>
    <w:rsid w:val="0097326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4"/>
    <w:uiPriority w:val="47"/>
    <w:rsid w:val="0097326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1">
    <w:name w:val="Grid Table 2 Accent 2"/>
    <w:basedOn w:val="a4"/>
    <w:uiPriority w:val="47"/>
    <w:rsid w:val="0097326C"/>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1">
    <w:name w:val="Grid Table 2 Accent 3"/>
    <w:basedOn w:val="a4"/>
    <w:uiPriority w:val="47"/>
    <w:rsid w:val="0097326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1">
    <w:name w:val="Grid Table 2 Accent 4"/>
    <w:basedOn w:val="a4"/>
    <w:uiPriority w:val="47"/>
    <w:rsid w:val="0097326C"/>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1">
    <w:name w:val="Grid Table 2 Accent 5"/>
    <w:basedOn w:val="a4"/>
    <w:uiPriority w:val="47"/>
    <w:rsid w:val="0097326C"/>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1">
    <w:name w:val="Grid Table 2 Accent 6"/>
    <w:basedOn w:val="a4"/>
    <w:uiPriority w:val="47"/>
    <w:rsid w:val="0097326C"/>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8">
    <w:name w:val="Grid Table 3"/>
    <w:basedOn w:val="a4"/>
    <w:uiPriority w:val="48"/>
    <w:rsid w:val="009732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97326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1">
    <w:name w:val="Grid Table 3 Accent 2"/>
    <w:basedOn w:val="a4"/>
    <w:uiPriority w:val="48"/>
    <w:rsid w:val="0097326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1">
    <w:name w:val="Grid Table 3 Accent 3"/>
    <w:basedOn w:val="a4"/>
    <w:uiPriority w:val="48"/>
    <w:rsid w:val="0097326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1">
    <w:name w:val="Grid Table 3 Accent 4"/>
    <w:basedOn w:val="a4"/>
    <w:uiPriority w:val="48"/>
    <w:rsid w:val="0097326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1">
    <w:name w:val="Grid Table 3 Accent 5"/>
    <w:basedOn w:val="a4"/>
    <w:uiPriority w:val="48"/>
    <w:rsid w:val="0097326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1">
    <w:name w:val="Grid Table 3 Accent 6"/>
    <w:basedOn w:val="a4"/>
    <w:uiPriority w:val="48"/>
    <w:rsid w:val="009732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8">
    <w:name w:val="Grid Table 4"/>
    <w:basedOn w:val="a4"/>
    <w:uiPriority w:val="49"/>
    <w:rsid w:val="009732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1">
    <w:name w:val="Grid Table 4 Accent 1"/>
    <w:basedOn w:val="a4"/>
    <w:uiPriority w:val="49"/>
    <w:rsid w:val="0097326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1">
    <w:name w:val="Grid Table 4 Accent 2"/>
    <w:basedOn w:val="a4"/>
    <w:uiPriority w:val="49"/>
    <w:rsid w:val="0097326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1">
    <w:name w:val="Grid Table 4 Accent 3"/>
    <w:basedOn w:val="a4"/>
    <w:uiPriority w:val="49"/>
    <w:rsid w:val="0097326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1">
    <w:name w:val="Grid Table 4 Accent 4"/>
    <w:basedOn w:val="a4"/>
    <w:uiPriority w:val="49"/>
    <w:rsid w:val="0097326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1">
    <w:name w:val="Grid Table 4 Accent 5"/>
    <w:basedOn w:val="a4"/>
    <w:uiPriority w:val="49"/>
    <w:rsid w:val="0097326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1">
    <w:name w:val="Grid Table 4 Accent 6"/>
    <w:basedOn w:val="a4"/>
    <w:uiPriority w:val="49"/>
    <w:rsid w:val="009732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8">
    <w:name w:val="Grid Table 5 Dark"/>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1">
    <w:name w:val="Grid Table 5 Dark Accent 1"/>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1">
    <w:name w:val="Grid Table 5 Dark Accent 2"/>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1">
    <w:name w:val="Grid Table 5 Dark Accent 3"/>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1">
    <w:name w:val="Grid Table 5 Dark Accent 4"/>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1">
    <w:name w:val="Grid Table 5 Dark Accent 5"/>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1">
    <w:name w:val="Grid Table 5 Dark Accent 6"/>
    <w:basedOn w:val="a4"/>
    <w:uiPriority w:val="50"/>
    <w:rsid w:val="009732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8">
    <w:name w:val="Grid Table 6 Colorful"/>
    <w:basedOn w:val="a4"/>
    <w:uiPriority w:val="51"/>
    <w:rsid w:val="009732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1">
    <w:name w:val="Grid Table 6 Colorful Accent 1"/>
    <w:basedOn w:val="a4"/>
    <w:uiPriority w:val="51"/>
    <w:rsid w:val="0097326C"/>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1">
    <w:name w:val="Grid Table 6 Colorful Accent 2"/>
    <w:basedOn w:val="a4"/>
    <w:uiPriority w:val="51"/>
    <w:rsid w:val="0097326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1">
    <w:name w:val="Grid Table 6 Colorful Accent 3"/>
    <w:basedOn w:val="a4"/>
    <w:uiPriority w:val="51"/>
    <w:rsid w:val="0097326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1">
    <w:name w:val="Grid Table 6 Colorful Accent 4"/>
    <w:basedOn w:val="a4"/>
    <w:uiPriority w:val="51"/>
    <w:rsid w:val="0097326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1">
    <w:name w:val="Grid Table 6 Colorful Accent 5"/>
    <w:basedOn w:val="a4"/>
    <w:uiPriority w:val="51"/>
    <w:rsid w:val="0097326C"/>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1">
    <w:name w:val="Grid Table 6 Colorful Accent 6"/>
    <w:basedOn w:val="a4"/>
    <w:uiPriority w:val="51"/>
    <w:rsid w:val="0097326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7">
    <w:name w:val="Grid Table 7 Colorful"/>
    <w:basedOn w:val="a4"/>
    <w:uiPriority w:val="52"/>
    <w:rsid w:val="009732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97326C"/>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97326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97326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97326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97326C"/>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97326C"/>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9">
    <w:name w:val="Table Web 1"/>
    <w:basedOn w:val="a4"/>
    <w:uiPriority w:val="99"/>
    <w:semiHidden/>
    <w:unhideWhenUsed/>
    <w:rsid w:val="0097326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4"/>
    <w:uiPriority w:val="99"/>
    <w:semiHidden/>
    <w:unhideWhenUsed/>
    <w:rsid w:val="0097326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4"/>
    <w:uiPriority w:val="99"/>
    <w:rsid w:val="0097326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e">
    <w:name w:val="footnote reference"/>
    <w:basedOn w:val="a3"/>
    <w:uiPriority w:val="99"/>
    <w:semiHidden/>
    <w:unhideWhenUsed/>
    <w:rsid w:val="0097326C"/>
    <w:rPr>
      <w:rFonts w:ascii="Calibri" w:hAnsi="Calibri" w:cs="Calibri"/>
      <w:vertAlign w:val="superscript"/>
    </w:rPr>
  </w:style>
  <w:style w:type="character" w:styleId="affffff">
    <w:name w:val="line number"/>
    <w:basedOn w:val="a3"/>
    <w:uiPriority w:val="99"/>
    <w:semiHidden/>
    <w:unhideWhenUsed/>
    <w:rsid w:val="0097326C"/>
    <w:rPr>
      <w:rFonts w:ascii="Calibri" w:hAnsi="Calibri" w:cs="Calibri"/>
    </w:rPr>
  </w:style>
  <w:style w:type="table" w:styleId="1d">
    <w:name w:val="Table 3D effects 1"/>
    <w:basedOn w:val="a4"/>
    <w:uiPriority w:val="99"/>
    <w:semiHidden/>
    <w:unhideWhenUsed/>
    <w:rsid w:val="0097326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97326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3D effects 3"/>
    <w:basedOn w:val="a4"/>
    <w:uiPriority w:val="99"/>
    <w:semiHidden/>
    <w:unhideWhenUsed/>
    <w:rsid w:val="0097326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0">
    <w:name w:val="Table Theme"/>
    <w:basedOn w:val="a4"/>
    <w:uiPriority w:val="99"/>
    <w:semiHidden/>
    <w:unhideWhenUsed/>
    <w:rsid w:val="00973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1">
    <w:name w:val="page number"/>
    <w:basedOn w:val="a3"/>
    <w:uiPriority w:val="99"/>
    <w:semiHidden/>
    <w:unhideWhenUsed/>
    <w:rsid w:val="0097326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76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ga.nz/file/l6Rw2QbI" TargetMode="External"/><Relationship Id="rId18" Type="http://schemas.openxmlformats.org/officeDocument/2006/relationships/hyperlink" Target="(https://www.mediafire.com/file/jzryci5vwi9v7xr/04.25.6_phoneupdater_iu_refresh_astoria_refresh_7.zip/file)" TargetMode="External"/><Relationship Id="rId26" Type="http://schemas.openxmlformats.org/officeDocument/2006/relationships/hyperlink" Target="https://3rdpartysource.microsoft.com/" TargetMode="External"/><Relationship Id="rId3" Type="http://schemas.openxmlformats.org/officeDocument/2006/relationships/numbering" Target="numbering.xml"/><Relationship Id="rId21" Type="http://schemas.openxmlformats.org/officeDocument/2006/relationships/hyperlink" Target="https://www.mediafire.com/file/fpwwsyvjge0mpyp/Apk2Appx_Converter_v2.3.5.zip/file" TargetMode="External"/><Relationship Id="rId7" Type="http://schemas.openxmlformats.org/officeDocument/2006/relationships/footnotes" Target="footnotes.xml"/><Relationship Id="rId12" Type="http://schemas.openxmlformats.org/officeDocument/2006/relationships/hyperlink" Target="https://mega.nz/file/hrxRhYIY" TargetMode="External"/><Relationship Id="rId17" Type="http://schemas.openxmlformats.org/officeDocument/2006/relationships/hyperlink" Target="https://mega.nz/" TargetMode="External"/><Relationship Id="rId25" Type="http://schemas.openxmlformats.org/officeDocument/2006/relationships/hyperlink" Target="https://youtu.be/YhqctrrFDpo" TargetMode="External"/><Relationship Id="rId2" Type="http://schemas.openxmlformats.org/officeDocument/2006/relationships/customXml" Target="../customXml/item2.xml"/><Relationship Id="rId16" Type="http://schemas.openxmlformats.org/officeDocument/2006/relationships/hyperlink" Target="http://www.mediafire.com/file/vm23fvsaf443uzk/Apk2Appx_Packer_v2.0_Beta.zip/file" TargetMode="External"/><Relationship Id="rId20" Type="http://schemas.openxmlformats.org/officeDocument/2006/relationships/hyperlink" Target="https://www.mediafire.com/file/tz76d83u2898e0x/Apk2Appx_Packer_v2.1_Beta.zip/fil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Empyreal96/W10M_unedited-decomp" TargetMode="External"/><Relationship Id="rId24" Type="http://schemas.openxmlformats.org/officeDocument/2006/relationships/hyperlink" Target="https://youtu.be/vP-z8jVXVBQ" TargetMode="External"/><Relationship Id="rId5" Type="http://schemas.openxmlformats.org/officeDocument/2006/relationships/settings" Target="settings.xml"/><Relationship Id="rId15" Type="http://schemas.openxmlformats.org/officeDocument/2006/relationships/hyperlink" Target="http://www.mediafire.com/file/5c5kqbls7ucaj5c/04.25.6_phoneupdater_iu_refresh_astoria_refresh" TargetMode="External"/><Relationship Id="rId23" Type="http://schemas.openxmlformats.org/officeDocument/2006/relationships/hyperlink" Target="(https://mega.nz/folder/QVFQnBSA" TargetMode="External"/><Relationship Id="rId28" Type="http://schemas.openxmlformats.org/officeDocument/2006/relationships/hyperlink" Target="https://3rdpartysource.microsoft.com/" TargetMode="External"/><Relationship Id="rId10" Type="http://schemas.openxmlformats.org/officeDocument/2006/relationships/hyperlink" Target="https://3rdpartysource.microsoft.com/" TargetMode="External"/><Relationship Id="rId19" Type="http://schemas.openxmlformats.org/officeDocument/2006/relationships/hyperlink" Target="(https://www.mediafire.com/file/va15592og212n0k/Astoria_Patch.zip/file)" TargetMode="External"/><Relationship Id="rId4" Type="http://schemas.openxmlformats.org/officeDocument/2006/relationships/styles" Target="styles.xml"/><Relationship Id="rId9" Type="http://schemas.openxmlformats.org/officeDocument/2006/relationships/hyperlink" Target="https://drive.google.com/drive/folders/1yukSY-UOz2Wib2dd2RAUa4txCrfRySsU" TargetMode="External"/><Relationship Id="rId14" Type="http://schemas.openxmlformats.org/officeDocument/2006/relationships/hyperlink" Target="https://mega.nz/file/l7ohjSKR" TargetMode="External"/><Relationship Id="rId22" Type="http://schemas.openxmlformats.org/officeDocument/2006/relationships/hyperlink" Target="(https://www.mediafire.com/file/sqreqwiao5anpft/AstoriaPackageInstaller_0.3.0.0.zip/file)" TargetMode="External"/><Relationship Id="rId27" Type="http://schemas.openxmlformats.org/officeDocument/2006/relationships/hyperlink" Target="https://drive.google.com/drive/folders/1yukSY-UOz2Wib2dd2RAUa4txCrfRySsU?usp=shar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3675</Words>
  <Characters>20954</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2021-08-21T09:54:00Z</dcterms:created>
  <dcterms:modified xsi:type="dcterms:W3CDTF">2021-08-21T10:16:00Z</dcterms:modified>
</cp:coreProperties>
</file>